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029106" w14:textId="77777777" w:rsidR="006E297B" w:rsidRDefault="006E297B" w:rsidP="006E297B">
      <w:pPr>
        <w:pStyle w:val="a8"/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上海大学  计算机学院</w:t>
      </w:r>
    </w:p>
    <w:p w14:paraId="4E8250D8" w14:textId="6EEC8D26" w:rsidR="006E297B" w:rsidRDefault="006E297B" w:rsidP="006E297B">
      <w:pPr>
        <w:pStyle w:val="a8"/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《数字逻辑实验》报告</w:t>
      </w:r>
      <w:r w:rsidR="00D67DD0">
        <w:rPr>
          <w:rFonts w:ascii="黑体" w:eastAsia="黑体" w:hint="eastAsia"/>
          <w:b/>
          <w:sz w:val="36"/>
          <w:szCs w:val="36"/>
        </w:rPr>
        <w:t>六</w:t>
      </w:r>
    </w:p>
    <w:p w14:paraId="78645B1D" w14:textId="77777777" w:rsidR="006E297B" w:rsidRPr="009D5EFC" w:rsidRDefault="006E297B" w:rsidP="006E297B">
      <w:pPr>
        <w:pStyle w:val="a8"/>
        <w:ind w:left="148" w:hangingChars="49" w:hanging="148"/>
        <w:jc w:val="left"/>
        <w:rPr>
          <w:rFonts w:ascii="黑体" w:eastAsia="黑体"/>
          <w:b/>
          <w:sz w:val="30"/>
          <w:szCs w:val="30"/>
          <w:u w:val="single"/>
        </w:rPr>
      </w:pPr>
      <w:r>
        <w:rPr>
          <w:rFonts w:ascii="黑体" w:eastAsia="黑体" w:hint="eastAsia"/>
          <w:b/>
          <w:sz w:val="30"/>
          <w:szCs w:val="30"/>
        </w:rPr>
        <w:t xml:space="preserve">  姓名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proofErr w:type="gramStart"/>
      <w:r>
        <w:rPr>
          <w:rFonts w:ascii="黑体" w:eastAsia="黑体" w:hint="eastAsia"/>
          <w:b/>
          <w:sz w:val="30"/>
          <w:szCs w:val="30"/>
          <w:u w:val="single"/>
        </w:rPr>
        <w:t>胡才郁</w:t>
      </w:r>
      <w:proofErr w:type="gramEnd"/>
      <w:r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b/>
          <w:sz w:val="30"/>
          <w:szCs w:val="30"/>
        </w:rPr>
        <w:t xml:space="preserve">    学号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>20121034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</w:p>
    <w:p w14:paraId="3D084FE9" w14:textId="1FF42729" w:rsidR="006E297B" w:rsidRDefault="006E297B" w:rsidP="006E297B">
      <w:pPr>
        <w:pStyle w:val="a8"/>
        <w:ind w:left="148" w:hangingChars="49" w:hanging="148"/>
        <w:jc w:val="left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 xml:space="preserve">  时间 </w:t>
      </w:r>
      <w:r w:rsidRPr="001A6448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/>
          <w:b/>
          <w:sz w:val="30"/>
          <w:szCs w:val="30"/>
          <w:u w:val="single"/>
        </w:rPr>
        <w:t>2021</w:t>
      </w:r>
      <w:r>
        <w:rPr>
          <w:rFonts w:ascii="黑体" w:eastAsia="黑体" w:hint="eastAsia"/>
          <w:b/>
          <w:sz w:val="30"/>
          <w:szCs w:val="30"/>
          <w:u w:val="single"/>
        </w:rPr>
        <w:t>/</w:t>
      </w:r>
      <w:r>
        <w:rPr>
          <w:rFonts w:ascii="黑体" w:eastAsia="黑体"/>
          <w:b/>
          <w:sz w:val="30"/>
          <w:szCs w:val="30"/>
          <w:u w:val="single"/>
        </w:rPr>
        <w:t>1</w:t>
      </w:r>
      <w:r w:rsidR="0065053B">
        <w:rPr>
          <w:rFonts w:ascii="黑体" w:eastAsia="黑体"/>
          <w:b/>
          <w:sz w:val="30"/>
          <w:szCs w:val="30"/>
          <w:u w:val="single"/>
        </w:rPr>
        <w:t>1</w:t>
      </w:r>
      <w:r>
        <w:rPr>
          <w:rFonts w:ascii="黑体" w:eastAsia="黑体"/>
          <w:b/>
          <w:sz w:val="30"/>
          <w:szCs w:val="30"/>
          <w:u w:val="single"/>
        </w:rPr>
        <w:t>/</w:t>
      </w:r>
      <w:r w:rsidR="00764649">
        <w:rPr>
          <w:rFonts w:ascii="黑体" w:eastAsia="黑体"/>
          <w:b/>
          <w:sz w:val="30"/>
          <w:szCs w:val="30"/>
          <w:u w:val="single"/>
        </w:rPr>
        <w:t>11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b/>
          <w:sz w:val="30"/>
          <w:szCs w:val="30"/>
        </w:rPr>
        <w:t xml:space="preserve">    机位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/>
          <w:b/>
          <w:sz w:val="30"/>
          <w:szCs w:val="30"/>
          <w:u w:val="single"/>
        </w:rPr>
        <w:t>13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 w:rsidRPr="009D5EFC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  </w:t>
      </w:r>
      <w:r w:rsidRPr="009D5EFC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指导教师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周时强    </w:t>
      </w:r>
    </w:p>
    <w:p w14:paraId="02EE7889" w14:textId="18CEB2EF" w:rsidR="006E297B" w:rsidRDefault="006E297B" w:rsidP="006E297B">
      <w:pPr>
        <w:pStyle w:val="a8"/>
        <w:ind w:firstLine="0"/>
        <w:rPr>
          <w:b/>
          <w:bCs/>
          <w:noProof/>
          <w:sz w:val="18"/>
          <w:szCs w:val="18"/>
          <w:u w:val="single"/>
        </w:rPr>
      </w:pPr>
      <w:r>
        <w:rPr>
          <w:rFonts w:ascii="黑体" w:eastAsia="黑体" w:hint="eastAsia"/>
          <w:b/>
          <w:sz w:val="36"/>
          <w:szCs w:val="36"/>
        </w:rPr>
        <w:t xml:space="preserve">          </w:t>
      </w:r>
      <w:r w:rsidR="00A84ECF">
        <w:rPr>
          <w:noProof/>
        </w:rPr>
        <w:pict w14:anchorId="687CDA47">
          <v:line id="Line 2" o:spid="_x0000_s2050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42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" strokeweight="4.5pt">
            <v:stroke linestyle="thinThick"/>
            <o:lock v:ext="edit" shapetype="f"/>
          </v:line>
        </w:pict>
      </w:r>
    </w:p>
    <w:p w14:paraId="3E6FC1A1" w14:textId="77777777" w:rsidR="001A6448" w:rsidRPr="006E297B" w:rsidRDefault="001A6448">
      <w:pPr>
        <w:ind w:firstLine="0"/>
        <w:jc w:val="center"/>
        <w:rPr>
          <w:rFonts w:ascii="宋体" w:hAnsi="宋体" w:cs="宋体"/>
          <w:szCs w:val="21"/>
        </w:rPr>
      </w:pPr>
    </w:p>
    <w:p w14:paraId="6E852291" w14:textId="0536AD5E" w:rsidR="009B31F3" w:rsidRPr="001A6448" w:rsidRDefault="009B31F3" w:rsidP="009B31F3">
      <w:pPr>
        <w:ind w:firstLine="0"/>
        <w:rPr>
          <w:rFonts w:ascii="宋体" w:hAnsi="宋体" w:cs="宋体"/>
          <w:b/>
          <w:sz w:val="32"/>
          <w:szCs w:val="32"/>
          <w:u w:val="single"/>
        </w:rPr>
      </w:pPr>
      <w:r w:rsidRPr="001A6448">
        <w:rPr>
          <w:rFonts w:ascii="宋体" w:hAnsi="宋体" w:cs="宋体" w:hint="eastAsia"/>
          <w:b/>
          <w:sz w:val="32"/>
          <w:szCs w:val="32"/>
        </w:rPr>
        <w:t>实验名称:</w:t>
      </w:r>
      <w:r w:rsidRPr="001A6448">
        <w:rPr>
          <w:rFonts w:ascii="宋体" w:hAnsi="宋体" w:cs="宋体" w:hint="eastAsia"/>
          <w:b/>
          <w:sz w:val="32"/>
          <w:szCs w:val="32"/>
          <w:u w:val="single"/>
        </w:rPr>
        <w:t xml:space="preserve">  </w:t>
      </w:r>
      <w:r>
        <w:rPr>
          <w:rFonts w:ascii="宋体" w:hAnsi="宋体" w:cs="宋体" w:hint="eastAsia"/>
          <w:b/>
          <w:sz w:val="32"/>
          <w:szCs w:val="32"/>
          <w:u w:val="single"/>
        </w:rPr>
        <w:t xml:space="preserve">        </w:t>
      </w:r>
      <w:r w:rsidR="00320784">
        <w:rPr>
          <w:rFonts w:ascii="宋体" w:hAnsi="宋体" w:cs="宋体" w:hint="eastAsia"/>
          <w:b/>
          <w:sz w:val="32"/>
          <w:szCs w:val="32"/>
          <w:u w:val="single"/>
        </w:rPr>
        <w:t>时序电路</w:t>
      </w:r>
      <w:r>
        <w:rPr>
          <w:rFonts w:ascii="宋体" w:hAnsi="宋体" w:cs="宋体"/>
          <w:b/>
          <w:sz w:val="32"/>
          <w:szCs w:val="32"/>
          <w:u w:val="single"/>
        </w:rPr>
        <w:t xml:space="preserve">           </w:t>
      </w:r>
      <w:r w:rsidRPr="009B31F3">
        <w:rPr>
          <w:rFonts w:ascii="宋体" w:hAnsi="宋体" w:cs="宋体" w:hint="eastAsia"/>
          <w:b/>
          <w:color w:val="FFFFFF" w:themeColor="background1"/>
          <w:sz w:val="32"/>
          <w:szCs w:val="32"/>
          <w:u w:val="single"/>
        </w:rPr>
        <w:t>空</w:t>
      </w:r>
      <w:r>
        <w:rPr>
          <w:rFonts w:ascii="宋体" w:hAnsi="宋体" w:cs="宋体" w:hint="eastAsia"/>
          <w:b/>
          <w:color w:val="FFFFFF" w:themeColor="background1"/>
          <w:sz w:val="32"/>
          <w:szCs w:val="32"/>
          <w:u w:val="single"/>
        </w:rPr>
        <w:t xml:space="preserve"> </w:t>
      </w:r>
    </w:p>
    <w:p w14:paraId="7C699177" w14:textId="3C4A0BF0" w:rsidR="00DC42FD" w:rsidRDefault="00DC42FD">
      <w:pPr>
        <w:ind w:firstLine="0"/>
        <w:rPr>
          <w:rFonts w:ascii="宋体" w:hAnsi="宋体" w:cs="宋体"/>
        </w:rPr>
      </w:pPr>
    </w:p>
    <w:p w14:paraId="78FE8CD8" w14:textId="77777777" w:rsidR="00DC42FD" w:rsidRPr="001A6448" w:rsidRDefault="00DC42FD">
      <w:pPr>
        <w:ind w:firstLine="0"/>
        <w:rPr>
          <w:rFonts w:ascii="宋体" w:hAnsi="宋体" w:cs="宋体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一、实验目的</w:t>
      </w:r>
    </w:p>
    <w:p w14:paraId="02C3FD5B" w14:textId="060B152C" w:rsidR="00347B38" w:rsidRDefault="0065053B" w:rsidP="0065053B">
      <w:pPr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</w:t>
      </w:r>
      <w:r w:rsidRPr="0065053B">
        <w:rPr>
          <w:rFonts w:ascii="宋体" w:hAnsi="宋体" w:cs="宋体" w:hint="eastAsia"/>
          <w:sz w:val="24"/>
        </w:rPr>
        <w:t>、</w:t>
      </w:r>
      <w:r w:rsidR="00320784" w:rsidRPr="00320784">
        <w:rPr>
          <w:rFonts w:ascii="宋体" w:hAnsi="宋体" w:cs="宋体" w:hint="eastAsia"/>
          <w:sz w:val="24"/>
        </w:rPr>
        <w:t>移位寄存器</w:t>
      </w:r>
    </w:p>
    <w:p w14:paraId="296B7A1E" w14:textId="77777777" w:rsidR="0065053B" w:rsidRPr="00347B38" w:rsidRDefault="0065053B" w:rsidP="0065053B">
      <w:pPr>
        <w:ind w:firstLineChars="200" w:firstLine="480"/>
        <w:jc w:val="left"/>
        <w:rPr>
          <w:rFonts w:ascii="宋体" w:hAnsi="宋体" w:cs="宋体"/>
          <w:sz w:val="24"/>
        </w:rPr>
      </w:pPr>
    </w:p>
    <w:p w14:paraId="7F4A8CB3" w14:textId="77777777" w:rsidR="00DC42FD" w:rsidRPr="001A6448" w:rsidRDefault="00DC42FD">
      <w:pPr>
        <w:ind w:firstLine="0"/>
        <w:rPr>
          <w:rFonts w:ascii="宋体" w:hAnsi="宋体" w:cs="宋体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二、实验原理</w:t>
      </w:r>
    </w:p>
    <w:p w14:paraId="7BB60DAF" w14:textId="0C35AEBC" w:rsidR="00F54120" w:rsidRDefault="00F54120" w:rsidP="00F54120">
      <w:pPr>
        <w:ind w:firstLine="435"/>
        <w:rPr>
          <w:rFonts w:ascii="宋体" w:hAnsi="宋体"/>
          <w:sz w:val="24"/>
        </w:rPr>
      </w:pPr>
      <w:r w:rsidRPr="00991EFC">
        <w:rPr>
          <w:rFonts w:ascii="宋体" w:hAnsi="宋体" w:hint="eastAsia"/>
          <w:sz w:val="24"/>
        </w:rPr>
        <w:t>同步时序逻辑电路又称为时钟同步时序逻辑电路，是以触发器状态为标志的。它的状态存储器是触发器，时钟输入信号连接到所有触发器的时钟控制端，在时钟信号的有效触发</w:t>
      </w:r>
      <w:proofErr w:type="gramStart"/>
      <w:r w:rsidRPr="00991EFC">
        <w:rPr>
          <w:rFonts w:ascii="宋体" w:hAnsi="宋体" w:hint="eastAsia"/>
          <w:sz w:val="24"/>
        </w:rPr>
        <w:t>边沿才</w:t>
      </w:r>
      <w:proofErr w:type="gramEnd"/>
      <w:r w:rsidRPr="00991EFC">
        <w:rPr>
          <w:rFonts w:ascii="宋体" w:hAnsi="宋体" w:hint="eastAsia"/>
          <w:sz w:val="24"/>
        </w:rPr>
        <w:t>改变状态，即同步改变。</w:t>
      </w:r>
    </w:p>
    <w:p w14:paraId="027D0E35" w14:textId="10B6B5B6" w:rsidR="007670A1" w:rsidRDefault="007670A1" w:rsidP="00F54120">
      <w:pPr>
        <w:ind w:firstLine="435"/>
        <w:rPr>
          <w:rFonts w:ascii="宋体" w:hAnsi="宋体"/>
          <w:sz w:val="24"/>
        </w:rPr>
      </w:pPr>
      <w:r w:rsidRPr="007670A1">
        <w:rPr>
          <w:rFonts w:ascii="宋体" w:hAnsi="宋体" w:hint="eastAsia"/>
          <w:sz w:val="24"/>
        </w:rPr>
        <w:t>寄存器由多个锁存器或触发器组成，用于存储一组二进制信号，是数字系统中常用的器件。在时种信号的控制下，所寄存的数据依次向左（由低位向高位）或向右（由高位向低位）移位的寄存器称为移位寄存器。根据移位方向的不同，有左移寄存器、右移寄存器和双向寄存器之分。</w:t>
      </w:r>
    </w:p>
    <w:p w14:paraId="4C65C502" w14:textId="7AD02267" w:rsidR="00B323D5" w:rsidRDefault="00B323D5" w:rsidP="00F54120">
      <w:pPr>
        <w:ind w:firstLine="435"/>
        <w:rPr>
          <w:rFonts w:ascii="宋体" w:hAnsi="宋体" w:hint="eastAsia"/>
          <w:sz w:val="24"/>
        </w:rPr>
      </w:pPr>
      <w:r w:rsidRPr="00B323D5">
        <w:rPr>
          <w:rFonts w:ascii="宋体" w:hAnsi="宋体" w:hint="eastAsia"/>
          <w:sz w:val="24"/>
        </w:rPr>
        <w:t>在时种信号的控制下，所寄存的数据依次向左（由低位向高位）或向右（由高位向低位）移位的寄存器称为移位寄存器。根据移位方向的不同，有左移寄存器、右移寄存器和双向寄存器之分。</w:t>
      </w:r>
    </w:p>
    <w:p w14:paraId="41F91951" w14:textId="3E4A40A5" w:rsidR="007670A1" w:rsidRDefault="007670A1" w:rsidP="00F54120">
      <w:pPr>
        <w:ind w:firstLine="435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在此实验中，使用</w:t>
      </w:r>
      <w:r w:rsidR="00033EFC">
        <w:rPr>
          <w:rFonts w:ascii="宋体" w:hAnsi="宋体" w:hint="eastAsia"/>
          <w:sz w:val="24"/>
        </w:rPr>
        <w:t>由</w:t>
      </w:r>
      <w:r>
        <w:rPr>
          <w:rFonts w:ascii="宋体" w:hAnsi="宋体" w:hint="eastAsia"/>
          <w:sz w:val="24"/>
        </w:rPr>
        <w:t>多个D触发器构成的寄存器，</w:t>
      </w:r>
      <w:proofErr w:type="gramStart"/>
      <w:r>
        <w:rPr>
          <w:rFonts w:ascii="宋体" w:hAnsi="宋体" w:hint="eastAsia"/>
          <w:sz w:val="24"/>
        </w:rPr>
        <w:t>构成扭环计数器</w:t>
      </w:r>
      <w:proofErr w:type="gramEnd"/>
      <w:r>
        <w:rPr>
          <w:rFonts w:ascii="宋体" w:hAnsi="宋体" w:hint="eastAsia"/>
          <w:sz w:val="24"/>
        </w:rPr>
        <w:t>。</w:t>
      </w:r>
    </w:p>
    <w:p w14:paraId="6F478A9E" w14:textId="26205E87" w:rsidR="007670A1" w:rsidRDefault="007670A1" w:rsidP="00F54120">
      <w:pPr>
        <w:ind w:firstLine="435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0DAB909D" wp14:editId="61006833">
            <wp:extent cx="4923790" cy="1971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F1C3E4" w14:textId="5434079C" w:rsidR="00033EFC" w:rsidRPr="00033EFC" w:rsidRDefault="00033EFC" w:rsidP="00033EFC">
      <w:pPr>
        <w:ind w:firstLine="2235"/>
        <w:rPr>
          <w:rFonts w:ascii="宋体" w:hAnsi="宋体" w:hint="eastAsia"/>
          <w:b/>
          <w:bCs/>
          <w:sz w:val="18"/>
          <w:szCs w:val="18"/>
        </w:rPr>
      </w:pPr>
      <w:r w:rsidRPr="00033EFC">
        <w:rPr>
          <w:rFonts w:ascii="宋体" w:hAnsi="宋体" w:hint="eastAsia"/>
          <w:b/>
          <w:bCs/>
          <w:sz w:val="18"/>
          <w:szCs w:val="18"/>
        </w:rPr>
        <w:t>图</w:t>
      </w:r>
      <w:r>
        <w:rPr>
          <w:rFonts w:ascii="宋体" w:hAnsi="宋体"/>
          <w:b/>
          <w:bCs/>
          <w:sz w:val="18"/>
          <w:szCs w:val="18"/>
        </w:rPr>
        <w:t>1</w:t>
      </w:r>
      <w:r w:rsidRPr="00033EFC">
        <w:rPr>
          <w:rFonts w:ascii="宋体" w:hAnsi="宋体" w:hint="eastAsia"/>
          <w:b/>
          <w:bCs/>
          <w:sz w:val="18"/>
          <w:szCs w:val="18"/>
        </w:rPr>
        <w:t xml:space="preserve">  </w:t>
      </w:r>
      <w:proofErr w:type="gramStart"/>
      <w:r w:rsidRPr="00033EFC">
        <w:rPr>
          <w:rFonts w:ascii="宋体" w:hAnsi="宋体" w:hint="eastAsia"/>
          <w:b/>
          <w:bCs/>
          <w:sz w:val="18"/>
          <w:szCs w:val="18"/>
        </w:rPr>
        <w:t>扭环计数器</w:t>
      </w:r>
      <w:proofErr w:type="gramEnd"/>
      <w:r w:rsidRPr="00033EFC">
        <w:rPr>
          <w:rFonts w:ascii="宋体" w:hAnsi="宋体" w:hint="eastAsia"/>
          <w:b/>
          <w:bCs/>
          <w:sz w:val="18"/>
          <w:szCs w:val="18"/>
        </w:rPr>
        <w:t xml:space="preserve"> (a) 逻辑电路图  (b) 状态图</w:t>
      </w:r>
    </w:p>
    <w:p w14:paraId="42D72321" w14:textId="77777777" w:rsidR="00033EFC" w:rsidRPr="00033EFC" w:rsidRDefault="00033EFC" w:rsidP="00F54120">
      <w:pPr>
        <w:ind w:firstLine="435"/>
        <w:rPr>
          <w:rFonts w:ascii="宋体" w:hAnsi="宋体" w:hint="eastAsia"/>
          <w:sz w:val="24"/>
        </w:rPr>
      </w:pPr>
    </w:p>
    <w:p w14:paraId="0A004A2C" w14:textId="23EB3275" w:rsidR="00E231A4" w:rsidRDefault="00DC42FD" w:rsidP="0065053B">
      <w:pPr>
        <w:ind w:firstLine="0"/>
        <w:rPr>
          <w:rFonts w:ascii="宋体" w:hAnsi="宋体" w:cs="宋体"/>
          <w:b/>
          <w:sz w:val="28"/>
          <w:szCs w:val="28"/>
        </w:rPr>
      </w:pPr>
      <w:bookmarkStart w:id="0" w:name="_Hlk87556859"/>
      <w:r w:rsidRPr="001A6448">
        <w:rPr>
          <w:rFonts w:ascii="宋体" w:hAnsi="宋体" w:cs="宋体" w:hint="eastAsia"/>
          <w:b/>
          <w:sz w:val="28"/>
          <w:szCs w:val="28"/>
        </w:rPr>
        <w:t>三、实验内容</w:t>
      </w:r>
    </w:p>
    <w:p w14:paraId="1B1252D9" w14:textId="1AC89306" w:rsidR="00697AE4" w:rsidRDefault="006E297B" w:rsidP="00C30580">
      <w:pPr>
        <w:ind w:firstLine="0"/>
        <w:rPr>
          <w:rFonts w:ascii="宋体" w:hAnsi="宋体" w:cs="宋体"/>
          <w:b/>
          <w:sz w:val="28"/>
          <w:szCs w:val="28"/>
        </w:rPr>
      </w:pPr>
      <w:bookmarkStart w:id="1" w:name="_Hlk87555850"/>
      <w:bookmarkEnd w:id="0"/>
      <w:r w:rsidRPr="006E297B">
        <w:rPr>
          <w:rFonts w:ascii="宋体" w:hAnsi="宋体" w:cs="宋体" w:hint="eastAsia"/>
          <w:b/>
          <w:sz w:val="28"/>
          <w:szCs w:val="28"/>
        </w:rPr>
        <w:lastRenderedPageBreak/>
        <w:t>1．实验任务</w:t>
      </w:r>
      <w:proofErr w:type="gramStart"/>
      <w:r w:rsidRPr="006E297B">
        <w:rPr>
          <w:rFonts w:ascii="宋体" w:hAnsi="宋体" w:cs="宋体" w:hint="eastAsia"/>
          <w:b/>
          <w:sz w:val="28"/>
          <w:szCs w:val="28"/>
        </w:rPr>
        <w:t>一</w:t>
      </w:r>
      <w:proofErr w:type="gramEnd"/>
      <w:r>
        <w:rPr>
          <w:rFonts w:ascii="宋体" w:hAnsi="宋体" w:cs="宋体" w:hint="eastAsia"/>
          <w:b/>
          <w:sz w:val="28"/>
          <w:szCs w:val="28"/>
        </w:rPr>
        <w:t>：</w:t>
      </w:r>
      <w:r w:rsidR="007670A1" w:rsidRPr="007670A1">
        <w:rPr>
          <w:rFonts w:ascii="宋体" w:hAnsi="宋体" w:cs="宋体" w:hint="eastAsia"/>
          <w:b/>
          <w:sz w:val="28"/>
          <w:szCs w:val="28"/>
        </w:rPr>
        <w:t>用所完成的寄存器</w:t>
      </w:r>
      <w:proofErr w:type="gramStart"/>
      <w:r w:rsidR="007670A1" w:rsidRPr="007670A1">
        <w:rPr>
          <w:rFonts w:ascii="宋体" w:hAnsi="宋体" w:cs="宋体" w:hint="eastAsia"/>
          <w:b/>
          <w:sz w:val="28"/>
          <w:szCs w:val="28"/>
        </w:rPr>
        <w:t>构成扭环计数器</w:t>
      </w:r>
      <w:proofErr w:type="gramEnd"/>
      <w:r w:rsidR="007670A1" w:rsidRPr="007670A1">
        <w:rPr>
          <w:rFonts w:ascii="宋体" w:hAnsi="宋体" w:cs="宋体" w:hint="eastAsia"/>
          <w:b/>
          <w:sz w:val="28"/>
          <w:szCs w:val="28"/>
        </w:rPr>
        <w:t>。</w:t>
      </w:r>
    </w:p>
    <w:p w14:paraId="7B507285" w14:textId="2D907CD9" w:rsidR="00CA23B5" w:rsidRDefault="006F1066" w:rsidP="00C30580">
      <w:pPr>
        <w:ind w:firstLine="0"/>
        <w:rPr>
          <w:rFonts w:ascii="宋体" w:hAnsi="宋体" w:cs="宋体"/>
          <w:sz w:val="24"/>
        </w:rPr>
      </w:pPr>
      <w:r w:rsidRPr="009F5414">
        <w:rPr>
          <w:rFonts w:ascii="宋体" w:hAnsi="宋体" w:cs="宋体" w:hint="eastAsia"/>
          <w:sz w:val="24"/>
        </w:rPr>
        <w:t>实验步骤</w:t>
      </w:r>
      <w:r w:rsidR="00E83707">
        <w:rPr>
          <w:rFonts w:ascii="宋体" w:hAnsi="宋体" w:cs="宋体" w:hint="eastAsia"/>
          <w:sz w:val="24"/>
        </w:rPr>
        <w:t>：</w:t>
      </w:r>
    </w:p>
    <w:bookmarkEnd w:id="1"/>
    <w:p w14:paraId="429919CC" w14:textId="4399551F" w:rsidR="004F195F" w:rsidRDefault="004F195F" w:rsidP="00C30580">
      <w:pPr>
        <w:ind w:firstLine="0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使用两块7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LS</w:t>
      </w:r>
      <w:r>
        <w:rPr>
          <w:rFonts w:ascii="宋体" w:hAnsi="宋体" w:cs="宋体"/>
          <w:sz w:val="24"/>
        </w:rPr>
        <w:t>74</w:t>
      </w:r>
      <w:r>
        <w:rPr>
          <w:rFonts w:ascii="宋体" w:hAnsi="宋体" w:cs="宋体" w:hint="eastAsia"/>
          <w:sz w:val="24"/>
        </w:rPr>
        <w:t>芯片（4个D触发器），</w:t>
      </w:r>
      <w:proofErr w:type="gramStart"/>
      <w:r>
        <w:rPr>
          <w:rFonts w:ascii="宋体" w:hAnsi="宋体" w:cs="宋体" w:hint="eastAsia"/>
          <w:sz w:val="24"/>
        </w:rPr>
        <w:t>实现</w:t>
      </w:r>
      <w:r w:rsidRPr="004F195F">
        <w:rPr>
          <w:rFonts w:ascii="宋体" w:hAnsi="宋体" w:cs="宋体" w:hint="eastAsia"/>
          <w:sz w:val="24"/>
        </w:rPr>
        <w:t>扭环</w:t>
      </w:r>
      <w:r>
        <w:rPr>
          <w:rFonts w:ascii="宋体" w:hAnsi="宋体" w:cs="宋体" w:hint="eastAsia"/>
          <w:sz w:val="24"/>
        </w:rPr>
        <w:t>计数</w:t>
      </w:r>
      <w:proofErr w:type="gramEnd"/>
      <w:r>
        <w:rPr>
          <w:rFonts w:ascii="宋体" w:hAnsi="宋体" w:cs="宋体" w:hint="eastAsia"/>
          <w:sz w:val="24"/>
        </w:rPr>
        <w:t>功能。其中，PRE、CLR为使能端，输入信号保持为高电平1不变。当CP时钟信号到来时，输出改变，且满足</w:t>
      </w:r>
      <w:proofErr w:type="gramStart"/>
      <w:r>
        <w:rPr>
          <w:rFonts w:ascii="宋体" w:hAnsi="宋体" w:cs="宋体" w:hint="eastAsia"/>
          <w:sz w:val="24"/>
        </w:rPr>
        <w:t>扭环规律</w:t>
      </w:r>
      <w:proofErr w:type="gramEnd"/>
      <w:r>
        <w:rPr>
          <w:rFonts w:ascii="宋体" w:hAnsi="宋体" w:cs="宋体" w:hint="eastAsia"/>
          <w:sz w:val="24"/>
        </w:rPr>
        <w:t>。</w:t>
      </w:r>
    </w:p>
    <w:p w14:paraId="0F0AABF8" w14:textId="67166426" w:rsidR="00E83707" w:rsidRDefault="00E83707" w:rsidP="00246C0D">
      <w:pPr>
        <w:spacing w:line="240" w:lineRule="atLeast"/>
        <w:jc w:val="left"/>
        <w:rPr>
          <w:rFonts w:ascii="宋体" w:hAnsi="宋体" w:cs="宋体"/>
          <w:sz w:val="24"/>
        </w:rPr>
      </w:pPr>
      <w:r w:rsidRPr="00E83707">
        <w:rPr>
          <w:rFonts w:ascii="宋体" w:hAnsi="宋体" w:cs="宋体" w:hint="eastAsia"/>
          <w:sz w:val="24"/>
        </w:rPr>
        <w:t>实验电路图如下</w:t>
      </w:r>
      <w:r>
        <w:rPr>
          <w:rFonts w:ascii="宋体" w:hAnsi="宋体" w:cs="宋体" w:hint="eastAsia"/>
          <w:sz w:val="24"/>
        </w:rPr>
        <w:t>：</w:t>
      </w:r>
    </w:p>
    <w:p w14:paraId="0391380F" w14:textId="7F550DA4" w:rsidR="00E71F9C" w:rsidRDefault="007670A1" w:rsidP="00697AE4">
      <w:pPr>
        <w:spacing w:line="240" w:lineRule="atLeast"/>
        <w:ind w:firstLine="0"/>
        <w:rPr>
          <w:rFonts w:ascii="宋体" w:hAnsi="宋体" w:cs="宋体" w:hint="eastAsia"/>
          <w:sz w:val="24"/>
        </w:rPr>
      </w:pPr>
      <w:r>
        <w:rPr>
          <w:noProof/>
        </w:rPr>
        <w:drawing>
          <wp:inline distT="0" distB="0" distL="0" distR="0" wp14:anchorId="61B8292F" wp14:editId="4C2C5A3E">
            <wp:extent cx="5274310" cy="1856740"/>
            <wp:effectExtent l="0" t="0" r="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1EF6" w14:textId="57314B57" w:rsidR="006F1066" w:rsidRDefault="006F1066" w:rsidP="006F1066">
      <w:pPr>
        <w:numPr>
          <w:ilvl w:val="0"/>
          <w:numId w:val="12"/>
        </w:numPr>
        <w:spacing w:line="240" w:lineRule="atLeast"/>
        <w:rPr>
          <w:rFonts w:ascii="宋体" w:hAnsi="宋体" w:cs="宋体"/>
          <w:sz w:val="24"/>
        </w:rPr>
      </w:pPr>
      <w:r w:rsidRPr="009F5414">
        <w:rPr>
          <w:rFonts w:ascii="宋体" w:hAnsi="宋体" w:cs="宋体" w:hint="eastAsia"/>
          <w:sz w:val="24"/>
        </w:rPr>
        <w:t>实验现象</w:t>
      </w:r>
    </w:p>
    <w:p w14:paraId="052CD32D" w14:textId="26F45865" w:rsidR="00923984" w:rsidRPr="00705838" w:rsidRDefault="00570176" w:rsidP="00570176">
      <w:pPr>
        <w:spacing w:line="240" w:lineRule="atLeast"/>
        <w:ind w:left="420" w:firstLine="0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通过波形图模拟，观察相应的输出变化关系</w:t>
      </w:r>
    </w:p>
    <w:p w14:paraId="5617DA99" w14:textId="341D4CD2" w:rsidR="00130514" w:rsidRDefault="00C610AB" w:rsidP="009D2CED">
      <w:pPr>
        <w:pStyle w:val="ab"/>
        <w:numPr>
          <w:ilvl w:val="0"/>
          <w:numId w:val="12"/>
        </w:numPr>
        <w:spacing w:line="240" w:lineRule="atLeast"/>
        <w:rPr>
          <w:rFonts w:ascii="宋体" w:hAnsi="宋体" w:cs="宋体"/>
          <w:sz w:val="24"/>
        </w:rPr>
      </w:pPr>
      <w:r w:rsidRPr="00C610AB">
        <w:rPr>
          <w:rFonts w:ascii="宋体" w:hAnsi="宋体" w:cs="宋体" w:hint="eastAsia"/>
          <w:sz w:val="24"/>
        </w:rPr>
        <w:t>数据记录、分析与处理</w:t>
      </w:r>
    </w:p>
    <w:p w14:paraId="6318E07D" w14:textId="79261611" w:rsidR="00570176" w:rsidRPr="00570176" w:rsidRDefault="00570176" w:rsidP="00570176">
      <w:pPr>
        <w:spacing w:line="240" w:lineRule="atLeast"/>
        <w:ind w:left="480" w:firstLine="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实验的波形图模拟结果如下</w:t>
      </w:r>
    </w:p>
    <w:p w14:paraId="7E66A1DC" w14:textId="3AEDD7D7" w:rsidR="00CB5AAD" w:rsidRPr="00E30F6C" w:rsidRDefault="00697AE4" w:rsidP="00570176">
      <w:pPr>
        <w:spacing w:line="240" w:lineRule="atLeast"/>
        <w:ind w:firstLine="0"/>
        <w:jc w:val="center"/>
        <w:rPr>
          <w:rFonts w:ascii="宋体" w:hAnsi="宋体" w:cs="宋体" w:hint="eastAsia"/>
          <w:sz w:val="24"/>
        </w:rPr>
      </w:pPr>
      <w:r>
        <w:rPr>
          <w:noProof/>
        </w:rPr>
        <w:drawing>
          <wp:inline distT="0" distB="0" distL="0" distR="0" wp14:anchorId="517E38DB" wp14:editId="2F71C5F7">
            <wp:extent cx="5274310" cy="5626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B9A3" w14:textId="2A266672" w:rsidR="001E5C95" w:rsidRPr="002505C4" w:rsidRDefault="00F7353D" w:rsidP="002505C4">
      <w:pPr>
        <w:pStyle w:val="ab"/>
        <w:numPr>
          <w:ilvl w:val="0"/>
          <w:numId w:val="12"/>
        </w:numPr>
        <w:spacing w:line="240" w:lineRule="atLeast"/>
        <w:rPr>
          <w:rFonts w:ascii="宋体" w:hAnsi="宋体" w:cs="宋体"/>
          <w:sz w:val="24"/>
        </w:rPr>
      </w:pPr>
      <w:r w:rsidRPr="00F7353D">
        <w:rPr>
          <w:rFonts w:ascii="宋体" w:hAnsi="宋体" w:cs="宋体" w:hint="eastAsia"/>
          <w:sz w:val="24"/>
        </w:rPr>
        <w:t>实验结论</w:t>
      </w:r>
    </w:p>
    <w:p w14:paraId="01E27FE8" w14:textId="51D4CB69" w:rsidR="00F7353D" w:rsidRDefault="00894237" w:rsidP="00894237">
      <w:pPr>
        <w:spacing w:line="240" w:lineRule="atLeast"/>
        <w:ind w:firstLineChars="17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</w:t>
      </w:r>
      <w:r w:rsidRPr="00894237">
        <w:rPr>
          <w:rFonts w:ascii="宋体" w:hAnsi="宋体" w:cs="宋体" w:hint="eastAsia"/>
          <w:sz w:val="24"/>
        </w:rPr>
        <w:t>波形图模拟结果</w:t>
      </w:r>
      <w:r>
        <w:rPr>
          <w:rFonts w:ascii="宋体" w:hAnsi="宋体" w:cs="宋体" w:hint="eastAsia"/>
          <w:sz w:val="24"/>
        </w:rPr>
        <w:t>可知，</w:t>
      </w:r>
      <w:r w:rsidR="00697AE4">
        <w:rPr>
          <w:rFonts w:ascii="宋体" w:hAnsi="宋体" w:cs="宋体" w:hint="eastAsia"/>
          <w:sz w:val="24"/>
        </w:rPr>
        <w:t>实现</w:t>
      </w:r>
      <w:proofErr w:type="gramStart"/>
      <w:r w:rsidR="00697AE4">
        <w:rPr>
          <w:rFonts w:ascii="宋体" w:hAnsi="宋体" w:cs="宋体" w:hint="eastAsia"/>
          <w:sz w:val="24"/>
        </w:rPr>
        <w:t>了扭环计数</w:t>
      </w:r>
      <w:proofErr w:type="gramEnd"/>
      <w:r w:rsidR="00697AE4">
        <w:rPr>
          <w:rFonts w:ascii="宋体" w:hAnsi="宋体" w:cs="宋体" w:hint="eastAsia"/>
          <w:sz w:val="24"/>
        </w:rPr>
        <w:t>功能。</w:t>
      </w:r>
    </w:p>
    <w:p w14:paraId="6B8C4E3D" w14:textId="2E24102F" w:rsidR="002F7808" w:rsidRPr="002F7808" w:rsidRDefault="002F7808" w:rsidP="002F7808">
      <w:pPr>
        <w:ind w:firstLine="0"/>
        <w:rPr>
          <w:rFonts w:ascii="宋体" w:hAnsi="宋体" w:cs="宋体" w:hint="eastAsia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四</w:t>
      </w:r>
      <w:r w:rsidRPr="001A6448">
        <w:rPr>
          <w:rFonts w:ascii="宋体" w:hAnsi="宋体" w:cs="宋体" w:hint="eastAsia"/>
          <w:b/>
          <w:sz w:val="28"/>
          <w:szCs w:val="28"/>
        </w:rPr>
        <w:t>、</w:t>
      </w:r>
      <w:r>
        <w:rPr>
          <w:rFonts w:ascii="宋体" w:hAnsi="宋体" w:cs="宋体" w:hint="eastAsia"/>
          <w:b/>
          <w:sz w:val="28"/>
          <w:szCs w:val="28"/>
        </w:rPr>
        <w:t>拓展思考题</w:t>
      </w:r>
    </w:p>
    <w:p w14:paraId="546C9513" w14:textId="18BBC32A" w:rsidR="00697AE4" w:rsidRDefault="002F7808" w:rsidP="00697AE4">
      <w:pPr>
        <w:ind w:firstLine="0"/>
        <w:rPr>
          <w:rFonts w:ascii="宋体" w:hAnsi="宋体" w:cs="宋体"/>
          <w:b/>
          <w:sz w:val="28"/>
          <w:szCs w:val="28"/>
        </w:rPr>
      </w:pPr>
      <w:bookmarkStart w:id="2" w:name="_Hlk85899492"/>
      <w:r>
        <w:rPr>
          <w:rFonts w:ascii="宋体" w:hAnsi="宋体" w:cs="宋体" w:hint="eastAsia"/>
          <w:b/>
          <w:sz w:val="28"/>
          <w:szCs w:val="28"/>
        </w:rPr>
        <w:t>1</w:t>
      </w:r>
      <w:r w:rsidR="00697AE4" w:rsidRPr="006E297B">
        <w:rPr>
          <w:rFonts w:ascii="宋体" w:hAnsi="宋体" w:cs="宋体" w:hint="eastAsia"/>
          <w:b/>
          <w:sz w:val="28"/>
          <w:szCs w:val="28"/>
        </w:rPr>
        <w:t>．实验任务</w:t>
      </w:r>
      <w:r w:rsidR="00697AE4">
        <w:rPr>
          <w:rFonts w:ascii="宋体" w:hAnsi="宋体" w:cs="宋体" w:hint="eastAsia"/>
          <w:b/>
          <w:sz w:val="28"/>
          <w:szCs w:val="28"/>
        </w:rPr>
        <w:t>：</w:t>
      </w:r>
      <w:r w:rsidR="00697AE4" w:rsidRPr="007670A1">
        <w:rPr>
          <w:rFonts w:ascii="宋体" w:hAnsi="宋体" w:cs="宋体" w:hint="eastAsia"/>
          <w:b/>
          <w:sz w:val="28"/>
          <w:szCs w:val="28"/>
        </w:rPr>
        <w:t>用所完成的寄存器</w:t>
      </w:r>
      <w:proofErr w:type="gramStart"/>
      <w:r w:rsidR="00697AE4" w:rsidRPr="007670A1">
        <w:rPr>
          <w:rFonts w:ascii="宋体" w:hAnsi="宋体" w:cs="宋体" w:hint="eastAsia"/>
          <w:b/>
          <w:sz w:val="28"/>
          <w:szCs w:val="28"/>
        </w:rPr>
        <w:t>构成扭环计数器</w:t>
      </w:r>
      <w:proofErr w:type="gramEnd"/>
      <w:r w:rsidR="00697AE4">
        <w:rPr>
          <w:rFonts w:ascii="宋体" w:hAnsi="宋体" w:cs="宋体" w:hint="eastAsia"/>
          <w:b/>
          <w:sz w:val="28"/>
          <w:szCs w:val="28"/>
        </w:rPr>
        <w:t>，且</w:t>
      </w:r>
      <w:proofErr w:type="gramStart"/>
      <w:r w:rsidR="00697AE4">
        <w:rPr>
          <w:rFonts w:ascii="宋体" w:hAnsi="宋体" w:cs="宋体" w:hint="eastAsia"/>
          <w:b/>
          <w:sz w:val="28"/>
          <w:szCs w:val="28"/>
        </w:rPr>
        <w:t>该扭环</w:t>
      </w:r>
      <w:proofErr w:type="gramEnd"/>
      <w:r w:rsidR="00697AE4">
        <w:rPr>
          <w:rFonts w:ascii="宋体" w:hAnsi="宋体" w:cs="宋体" w:hint="eastAsia"/>
          <w:b/>
          <w:sz w:val="28"/>
          <w:szCs w:val="28"/>
        </w:rPr>
        <w:t>计数器循环三次后保持某个状态不再改变</w:t>
      </w:r>
      <w:r w:rsidR="00697AE4" w:rsidRPr="007670A1">
        <w:rPr>
          <w:rFonts w:ascii="宋体" w:hAnsi="宋体" w:cs="宋体" w:hint="eastAsia"/>
          <w:b/>
          <w:sz w:val="28"/>
          <w:szCs w:val="28"/>
        </w:rPr>
        <w:t>。</w:t>
      </w:r>
    </w:p>
    <w:p w14:paraId="649FDEC1" w14:textId="77777777" w:rsidR="00697AE4" w:rsidRDefault="00697AE4" w:rsidP="00697AE4">
      <w:pPr>
        <w:ind w:firstLine="0"/>
        <w:rPr>
          <w:rFonts w:ascii="宋体" w:hAnsi="宋体" w:cs="宋体"/>
          <w:sz w:val="24"/>
        </w:rPr>
      </w:pPr>
      <w:r w:rsidRPr="009F5414">
        <w:rPr>
          <w:rFonts w:ascii="宋体" w:hAnsi="宋体" w:cs="宋体" w:hint="eastAsia"/>
          <w:sz w:val="24"/>
        </w:rPr>
        <w:t>实验步骤</w:t>
      </w:r>
      <w:r>
        <w:rPr>
          <w:rFonts w:ascii="宋体" w:hAnsi="宋体" w:cs="宋体" w:hint="eastAsia"/>
          <w:sz w:val="24"/>
        </w:rPr>
        <w:t>：</w:t>
      </w:r>
    </w:p>
    <w:p w14:paraId="1AC119AC" w14:textId="5678FA74" w:rsidR="00ED4F72" w:rsidRDefault="00697AE4" w:rsidP="00ED4F72">
      <w:pPr>
        <w:ind w:firstLineChars="200" w:firstLine="480"/>
        <w:rPr>
          <w:rFonts w:ascii="宋体" w:hAnsi="宋体" w:cs="宋体"/>
          <w:sz w:val="24"/>
        </w:rPr>
      </w:pPr>
      <w:r w:rsidRPr="00697AE4">
        <w:rPr>
          <w:rFonts w:ascii="宋体" w:hAnsi="宋体" w:cs="宋体" w:hint="eastAsia"/>
          <w:sz w:val="24"/>
        </w:rPr>
        <w:t>使用两块74LS74芯片</w:t>
      </w:r>
      <w:r w:rsidR="00877375">
        <w:rPr>
          <w:rFonts w:ascii="宋体" w:hAnsi="宋体" w:cs="宋体" w:hint="eastAsia"/>
          <w:sz w:val="24"/>
        </w:rPr>
        <w:t>（4个D</w:t>
      </w:r>
      <w:r w:rsidRPr="00697AE4">
        <w:rPr>
          <w:rFonts w:ascii="宋体" w:hAnsi="宋体" w:cs="宋体" w:hint="eastAsia"/>
          <w:sz w:val="24"/>
        </w:rPr>
        <w:t>触发器</w:t>
      </w:r>
      <w:r w:rsidR="00877375">
        <w:rPr>
          <w:rFonts w:ascii="宋体" w:hAnsi="宋体" w:cs="宋体" w:hint="eastAsia"/>
          <w:sz w:val="24"/>
        </w:rPr>
        <w:t>），</w:t>
      </w:r>
      <w:proofErr w:type="gramStart"/>
      <w:r w:rsidRPr="00697AE4">
        <w:rPr>
          <w:rFonts w:ascii="宋体" w:hAnsi="宋体" w:cs="宋体" w:hint="eastAsia"/>
          <w:sz w:val="24"/>
        </w:rPr>
        <w:t>实现扭环计数</w:t>
      </w:r>
      <w:proofErr w:type="gramEnd"/>
      <w:r w:rsidRPr="00697AE4">
        <w:rPr>
          <w:rFonts w:ascii="宋体" w:hAnsi="宋体" w:cs="宋体" w:hint="eastAsia"/>
          <w:sz w:val="24"/>
        </w:rPr>
        <w:t>功能。</w:t>
      </w:r>
      <w:r w:rsidR="00FE4B9C">
        <w:rPr>
          <w:rFonts w:ascii="宋体" w:hAnsi="宋体" w:cs="宋体" w:hint="eastAsia"/>
          <w:sz w:val="24"/>
        </w:rPr>
        <w:t>使用一块7</w:t>
      </w:r>
      <w:r w:rsidR="00FE4B9C">
        <w:rPr>
          <w:rFonts w:ascii="宋体" w:hAnsi="宋体" w:cs="宋体"/>
          <w:sz w:val="24"/>
        </w:rPr>
        <w:t>4</w:t>
      </w:r>
      <w:r w:rsidR="00FE4B9C">
        <w:rPr>
          <w:rFonts w:ascii="宋体" w:hAnsi="宋体" w:cs="宋体" w:hint="eastAsia"/>
          <w:sz w:val="24"/>
        </w:rPr>
        <w:t>LS</w:t>
      </w:r>
      <w:r w:rsidR="00FE4B9C">
        <w:rPr>
          <w:rFonts w:ascii="宋体" w:hAnsi="宋体" w:cs="宋体"/>
          <w:sz w:val="24"/>
        </w:rPr>
        <w:t>112</w:t>
      </w:r>
      <w:r w:rsidR="00FE4B9C">
        <w:rPr>
          <w:rFonts w:ascii="宋体" w:hAnsi="宋体" w:cs="宋体" w:hint="eastAsia"/>
          <w:sz w:val="24"/>
        </w:rPr>
        <w:t>芯片</w:t>
      </w:r>
      <w:r w:rsidR="00877375">
        <w:rPr>
          <w:rFonts w:ascii="宋体" w:hAnsi="宋体" w:cs="宋体" w:hint="eastAsia"/>
          <w:sz w:val="24"/>
        </w:rPr>
        <w:t>（2个JK触发器）</w:t>
      </w:r>
      <w:r w:rsidR="00FE4B9C">
        <w:rPr>
          <w:rFonts w:ascii="宋体" w:hAnsi="宋体" w:cs="宋体" w:hint="eastAsia"/>
          <w:sz w:val="24"/>
        </w:rPr>
        <w:t>，</w:t>
      </w:r>
      <w:r w:rsidR="00002271" w:rsidRPr="00002271">
        <w:rPr>
          <w:rFonts w:ascii="宋体" w:hAnsi="宋体" w:cs="宋体" w:hint="eastAsia"/>
          <w:sz w:val="24"/>
        </w:rPr>
        <w:t>构成</w:t>
      </w:r>
      <w:r w:rsidR="00002271">
        <w:rPr>
          <w:rFonts w:ascii="宋体" w:hAnsi="宋体" w:cs="宋体"/>
          <w:sz w:val="24"/>
        </w:rPr>
        <w:t>2</w:t>
      </w:r>
      <w:r w:rsidR="00002271" w:rsidRPr="00002271">
        <w:rPr>
          <w:rFonts w:ascii="宋体" w:hAnsi="宋体" w:cs="宋体" w:hint="eastAsia"/>
          <w:sz w:val="24"/>
        </w:rPr>
        <w:t>位同步二进制计数器</w:t>
      </w:r>
      <w:r w:rsidR="00FE4B9C">
        <w:rPr>
          <w:rFonts w:ascii="宋体" w:hAnsi="宋体" w:cs="宋体" w:hint="eastAsia"/>
          <w:sz w:val="24"/>
        </w:rPr>
        <w:t>。</w:t>
      </w:r>
      <w:proofErr w:type="gramStart"/>
      <w:r w:rsidR="006B4C44">
        <w:rPr>
          <w:rFonts w:ascii="宋体" w:hAnsi="宋体" w:cs="宋体" w:hint="eastAsia"/>
          <w:sz w:val="24"/>
        </w:rPr>
        <w:t>当扭环</w:t>
      </w:r>
      <w:proofErr w:type="gramEnd"/>
      <w:r w:rsidR="006B4C44">
        <w:rPr>
          <w:rFonts w:ascii="宋体" w:hAnsi="宋体" w:cs="宋体" w:hint="eastAsia"/>
          <w:sz w:val="24"/>
        </w:rPr>
        <w:t>计数器输出为</w:t>
      </w:r>
      <w:r w:rsidR="006B4C44">
        <w:rPr>
          <w:rFonts w:ascii="宋体" w:hAnsi="宋体" w:cs="宋体"/>
          <w:sz w:val="24"/>
        </w:rPr>
        <w:t>0111</w:t>
      </w:r>
      <w:r w:rsidR="006B4C44">
        <w:rPr>
          <w:rFonts w:ascii="宋体" w:hAnsi="宋体" w:cs="宋体" w:hint="eastAsia"/>
          <w:sz w:val="24"/>
        </w:rPr>
        <w:t>时，会给加法计数器CLK端一个时钟信号，加法计数器进行计数；</w:t>
      </w:r>
      <w:r w:rsidR="00FE4B9C">
        <w:rPr>
          <w:rFonts w:ascii="宋体" w:hAnsi="宋体" w:cs="宋体" w:hint="eastAsia"/>
          <w:sz w:val="24"/>
        </w:rPr>
        <w:t>当加法计数器</w:t>
      </w:r>
      <w:r w:rsidR="00873FB6">
        <w:rPr>
          <w:rFonts w:ascii="宋体" w:hAnsi="宋体" w:cs="宋体" w:hint="eastAsia"/>
          <w:sz w:val="24"/>
        </w:rPr>
        <w:t>累计得到三个时钟信号，</w:t>
      </w:r>
      <w:r w:rsidR="00FE4B9C">
        <w:rPr>
          <w:rFonts w:ascii="宋体" w:hAnsi="宋体" w:cs="宋体" w:hint="eastAsia"/>
          <w:sz w:val="24"/>
        </w:rPr>
        <w:t>输出变化为1</w:t>
      </w:r>
      <w:r w:rsidR="00FE4B9C">
        <w:rPr>
          <w:rFonts w:ascii="宋体" w:hAnsi="宋体" w:cs="宋体"/>
          <w:sz w:val="24"/>
        </w:rPr>
        <w:t>1</w:t>
      </w:r>
      <w:r w:rsidR="00FE4B9C">
        <w:rPr>
          <w:rFonts w:ascii="宋体" w:hAnsi="宋体" w:cs="宋体" w:hint="eastAsia"/>
          <w:sz w:val="24"/>
        </w:rPr>
        <w:t>时，给</w:t>
      </w:r>
      <w:proofErr w:type="gramStart"/>
      <w:r w:rsidR="00FE4B9C">
        <w:rPr>
          <w:rFonts w:ascii="宋体" w:hAnsi="宋体" w:cs="宋体" w:hint="eastAsia"/>
          <w:sz w:val="24"/>
        </w:rPr>
        <w:t>与扭环</w:t>
      </w:r>
      <w:proofErr w:type="gramEnd"/>
      <w:r w:rsidR="00FE4B9C">
        <w:rPr>
          <w:rFonts w:ascii="宋体" w:hAnsi="宋体" w:cs="宋体" w:hint="eastAsia"/>
          <w:sz w:val="24"/>
        </w:rPr>
        <w:t>计数器使能端PRE一个高电平信号，该信号</w:t>
      </w:r>
      <w:proofErr w:type="gramStart"/>
      <w:r w:rsidR="00FE4B9C">
        <w:rPr>
          <w:rFonts w:ascii="宋体" w:hAnsi="宋体" w:cs="宋体" w:hint="eastAsia"/>
          <w:sz w:val="24"/>
        </w:rPr>
        <w:t>经过经过</w:t>
      </w:r>
      <w:proofErr w:type="gramEnd"/>
      <w:r w:rsidR="00FE4B9C">
        <w:rPr>
          <w:rFonts w:ascii="宋体" w:hAnsi="宋体" w:cs="宋体" w:hint="eastAsia"/>
          <w:sz w:val="24"/>
        </w:rPr>
        <w:t>与非门后，</w:t>
      </w:r>
      <w:proofErr w:type="gramStart"/>
      <w:r w:rsidR="00FE4B9C">
        <w:rPr>
          <w:rFonts w:ascii="宋体" w:hAnsi="宋体" w:cs="宋体" w:hint="eastAsia"/>
          <w:sz w:val="24"/>
        </w:rPr>
        <w:t>使得扭环计数器</w:t>
      </w:r>
      <w:proofErr w:type="gramEnd"/>
      <w:r w:rsidR="00FE4B9C">
        <w:rPr>
          <w:rFonts w:ascii="宋体" w:hAnsi="宋体" w:cs="宋体" w:hint="eastAsia"/>
          <w:sz w:val="24"/>
        </w:rPr>
        <w:t>使能端PRE保持为0，</w:t>
      </w:r>
      <w:proofErr w:type="gramStart"/>
      <w:r w:rsidR="00FE4B9C">
        <w:rPr>
          <w:rFonts w:ascii="宋体" w:hAnsi="宋体" w:cs="宋体" w:hint="eastAsia"/>
          <w:sz w:val="24"/>
        </w:rPr>
        <w:t>则扭环</w:t>
      </w:r>
      <w:proofErr w:type="gramEnd"/>
      <w:r w:rsidR="00FE4B9C">
        <w:rPr>
          <w:rFonts w:ascii="宋体" w:hAnsi="宋体" w:cs="宋体" w:hint="eastAsia"/>
          <w:sz w:val="24"/>
        </w:rPr>
        <w:t>计数器停止工作</w:t>
      </w:r>
      <w:r w:rsidR="006B4C44">
        <w:rPr>
          <w:rFonts w:ascii="宋体" w:hAnsi="宋体" w:cs="宋体" w:hint="eastAsia"/>
          <w:sz w:val="24"/>
        </w:rPr>
        <w:t>，并将</w:t>
      </w:r>
      <w:proofErr w:type="gramStart"/>
      <w:r w:rsidR="004647CC">
        <w:rPr>
          <w:rFonts w:ascii="宋体" w:hAnsi="宋体" w:cs="宋体" w:hint="eastAsia"/>
          <w:sz w:val="24"/>
        </w:rPr>
        <w:t>组成扭环计数器</w:t>
      </w:r>
      <w:proofErr w:type="gramEnd"/>
      <w:r w:rsidR="006B4C44">
        <w:rPr>
          <w:rFonts w:ascii="宋体" w:hAnsi="宋体" w:cs="宋体" w:hint="eastAsia"/>
          <w:sz w:val="24"/>
        </w:rPr>
        <w:t>寄存器中状态清零，最终保持为0</w:t>
      </w:r>
      <w:r w:rsidR="006B4C44">
        <w:rPr>
          <w:rFonts w:ascii="宋体" w:hAnsi="宋体" w:cs="宋体"/>
          <w:sz w:val="24"/>
        </w:rPr>
        <w:t>000</w:t>
      </w:r>
      <w:r w:rsidR="006B4C44">
        <w:rPr>
          <w:rFonts w:ascii="宋体" w:hAnsi="宋体" w:cs="宋体" w:hint="eastAsia"/>
          <w:sz w:val="24"/>
        </w:rPr>
        <w:t>不再工作。</w:t>
      </w:r>
    </w:p>
    <w:p w14:paraId="21E76EEC" w14:textId="3049F05C" w:rsidR="003079E8" w:rsidRDefault="003079E8" w:rsidP="00ED4F72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实验电路图如下：</w:t>
      </w:r>
    </w:p>
    <w:p w14:paraId="1F96CA92" w14:textId="3A5DDEF4" w:rsidR="003079E8" w:rsidRPr="00ED4F72" w:rsidRDefault="003079E8" w:rsidP="003079E8">
      <w:pPr>
        <w:ind w:firstLine="0"/>
        <w:rPr>
          <w:rFonts w:ascii="宋体" w:hAnsi="宋体" w:cs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E3F0624" wp14:editId="1E6C3BD8">
            <wp:extent cx="5274310" cy="2769870"/>
            <wp:effectExtent l="0" t="0" r="0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4F810EFF" w14:textId="77777777" w:rsidR="006B4C44" w:rsidRDefault="006B4C44" w:rsidP="00500A37">
      <w:pPr>
        <w:numPr>
          <w:ilvl w:val="0"/>
          <w:numId w:val="23"/>
        </w:numPr>
        <w:spacing w:beforeLines="50" w:before="156" w:line="240" w:lineRule="atLeast"/>
        <w:ind w:left="902"/>
        <w:rPr>
          <w:rFonts w:ascii="宋体" w:hAnsi="宋体" w:cs="宋体"/>
          <w:sz w:val="24"/>
        </w:rPr>
      </w:pPr>
      <w:r w:rsidRPr="009F5414">
        <w:rPr>
          <w:rFonts w:ascii="宋体" w:hAnsi="宋体" w:cs="宋体" w:hint="eastAsia"/>
          <w:sz w:val="24"/>
        </w:rPr>
        <w:t>实验现象</w:t>
      </w:r>
    </w:p>
    <w:p w14:paraId="25292D12" w14:textId="2D936CA6" w:rsidR="006B4C44" w:rsidRDefault="006B4C44" w:rsidP="006B4C44">
      <w:pPr>
        <w:spacing w:line="240" w:lineRule="atLeast"/>
        <w:ind w:left="420" w:firstLine="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通过波形图模拟，观察相应的输出变化关系</w:t>
      </w:r>
    </w:p>
    <w:p w14:paraId="09D6F7EA" w14:textId="77777777" w:rsidR="006B4C44" w:rsidRDefault="006B4C44" w:rsidP="006B4C44">
      <w:pPr>
        <w:pStyle w:val="ab"/>
        <w:numPr>
          <w:ilvl w:val="0"/>
          <w:numId w:val="23"/>
        </w:numPr>
        <w:spacing w:line="240" w:lineRule="atLeast"/>
        <w:rPr>
          <w:rFonts w:ascii="宋体" w:hAnsi="宋体" w:cs="宋体"/>
          <w:sz w:val="24"/>
        </w:rPr>
      </w:pPr>
      <w:r w:rsidRPr="00C610AB">
        <w:rPr>
          <w:rFonts w:ascii="宋体" w:hAnsi="宋体" w:cs="宋体" w:hint="eastAsia"/>
          <w:sz w:val="24"/>
        </w:rPr>
        <w:t>数据记录、分析与处理</w:t>
      </w:r>
    </w:p>
    <w:p w14:paraId="16F17A3E" w14:textId="23B56C9A" w:rsidR="006B4C44" w:rsidRDefault="006B4C44" w:rsidP="00500A37">
      <w:pPr>
        <w:spacing w:afterLines="50" w:after="156" w:line="240" w:lineRule="atLeast"/>
        <w:ind w:left="482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实验的波形图模拟结果如下</w:t>
      </w:r>
      <w:r>
        <w:rPr>
          <w:rFonts w:ascii="宋体" w:hAnsi="宋体" w:cs="宋体" w:hint="eastAsia"/>
          <w:sz w:val="24"/>
        </w:rPr>
        <w:t>：</w:t>
      </w:r>
    </w:p>
    <w:p w14:paraId="0214146F" w14:textId="51120BBB" w:rsidR="006B4C44" w:rsidRPr="00570176" w:rsidRDefault="006B4C44" w:rsidP="00500A37">
      <w:pPr>
        <w:spacing w:afterLines="50" w:after="156" w:line="240" w:lineRule="atLeast"/>
        <w:ind w:firstLine="0"/>
        <w:rPr>
          <w:rFonts w:ascii="宋体" w:hAnsi="宋体" w:cs="宋体" w:hint="eastAsia"/>
          <w:sz w:val="24"/>
        </w:rPr>
      </w:pPr>
      <w:r>
        <w:rPr>
          <w:noProof/>
        </w:rPr>
        <w:drawing>
          <wp:inline distT="0" distB="0" distL="0" distR="0" wp14:anchorId="3C58DFBF" wp14:editId="3E8CCB81">
            <wp:extent cx="5274310" cy="5759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F0D4" w14:textId="1AAECA6F" w:rsidR="006B4C44" w:rsidRPr="00262303" w:rsidRDefault="006B4C44" w:rsidP="00500A37">
      <w:pPr>
        <w:spacing w:beforeLines="50" w:before="156" w:afterLines="50" w:after="156" w:line="240" w:lineRule="atLeast"/>
        <w:jc w:val="lef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观察实验图可知，</w:t>
      </w:r>
      <w:r w:rsidR="00262303">
        <w:rPr>
          <w:rFonts w:ascii="宋体" w:hAnsi="宋体" w:cs="宋体" w:hint="eastAsia"/>
          <w:sz w:val="24"/>
        </w:rPr>
        <w:t>加法计数器接受的</w:t>
      </w:r>
      <w:r>
        <w:rPr>
          <w:rFonts w:ascii="宋体" w:hAnsi="宋体" w:cs="宋体" w:hint="eastAsia"/>
          <w:sz w:val="24"/>
        </w:rPr>
        <w:t>时钟信号</w:t>
      </w:r>
      <w:r w:rsidR="00262303">
        <w:rPr>
          <w:rFonts w:ascii="宋体" w:hAnsi="宋体" w:cs="宋体" w:hint="eastAsia"/>
          <w:sz w:val="24"/>
        </w:rPr>
        <w:t>1</w:t>
      </w:r>
      <w:proofErr w:type="gramStart"/>
      <w:r>
        <w:rPr>
          <w:rFonts w:ascii="宋体" w:hAnsi="宋体" w:cs="宋体" w:hint="eastAsia"/>
          <w:sz w:val="24"/>
        </w:rPr>
        <w:t>与扭环</w:t>
      </w:r>
      <w:proofErr w:type="gramEnd"/>
      <w:r>
        <w:rPr>
          <w:rFonts w:ascii="宋体" w:hAnsi="宋体" w:cs="宋体" w:hint="eastAsia"/>
          <w:sz w:val="24"/>
        </w:rPr>
        <w:t>计数器</w:t>
      </w:r>
      <w:r w:rsidR="00262303">
        <w:rPr>
          <w:rFonts w:ascii="宋体" w:hAnsi="宋体" w:cs="宋体" w:hint="eastAsia"/>
          <w:sz w:val="24"/>
        </w:rPr>
        <w:t>停止工作间的时间相差3个时钟信号，如下图红</w:t>
      </w:r>
      <w:proofErr w:type="gramStart"/>
      <w:r w:rsidR="00262303">
        <w:rPr>
          <w:rFonts w:ascii="宋体" w:hAnsi="宋体" w:cs="宋体" w:hint="eastAsia"/>
          <w:sz w:val="24"/>
        </w:rPr>
        <w:t>框部分</w:t>
      </w:r>
      <w:proofErr w:type="gramEnd"/>
      <w:r w:rsidR="00262303">
        <w:rPr>
          <w:rFonts w:ascii="宋体" w:hAnsi="宋体" w:cs="宋体" w:hint="eastAsia"/>
          <w:sz w:val="24"/>
        </w:rPr>
        <w:t>所示。经过分析，原因是在</w:t>
      </w:r>
      <w:r w:rsidR="00262303" w:rsidRPr="00262303">
        <w:rPr>
          <w:rFonts w:ascii="宋体" w:hAnsi="宋体" w:cs="宋体" w:hint="eastAsia"/>
          <w:sz w:val="24"/>
        </w:rPr>
        <w:t>加法计数器接受</w:t>
      </w:r>
      <w:r w:rsidR="00262303">
        <w:rPr>
          <w:rFonts w:ascii="宋体" w:hAnsi="宋体" w:cs="宋体" w:hint="eastAsia"/>
          <w:sz w:val="24"/>
        </w:rPr>
        <w:t>到第3个</w:t>
      </w:r>
      <w:r w:rsidR="00262303" w:rsidRPr="00262303">
        <w:rPr>
          <w:rFonts w:ascii="宋体" w:hAnsi="宋体" w:cs="宋体" w:hint="eastAsia"/>
          <w:sz w:val="24"/>
        </w:rPr>
        <w:t>时钟信号1</w:t>
      </w:r>
      <w:r w:rsidR="00262303">
        <w:rPr>
          <w:rFonts w:ascii="宋体" w:hAnsi="宋体" w:cs="宋体" w:hint="eastAsia"/>
          <w:sz w:val="24"/>
        </w:rPr>
        <w:t>时，</w:t>
      </w:r>
      <w:proofErr w:type="gramStart"/>
      <w:r w:rsidR="00262303" w:rsidRPr="00262303">
        <w:rPr>
          <w:rFonts w:ascii="宋体" w:hAnsi="宋体" w:cs="宋体" w:hint="eastAsia"/>
          <w:sz w:val="24"/>
        </w:rPr>
        <w:t>扭环计数器</w:t>
      </w:r>
      <w:proofErr w:type="gramEnd"/>
      <w:r w:rsidR="00262303">
        <w:rPr>
          <w:rFonts w:ascii="宋体" w:hAnsi="宋体" w:cs="宋体" w:hint="eastAsia"/>
          <w:sz w:val="24"/>
        </w:rPr>
        <w:t>使能端PRE已经为0，保持清零状态，而此时寄存器内部仍然存在数据0</w:t>
      </w:r>
      <w:r w:rsidR="00262303">
        <w:rPr>
          <w:rFonts w:ascii="宋体" w:hAnsi="宋体" w:cs="宋体"/>
          <w:sz w:val="24"/>
        </w:rPr>
        <w:t>111</w:t>
      </w:r>
      <w:r w:rsidR="00262303">
        <w:rPr>
          <w:rFonts w:ascii="宋体" w:hAnsi="宋体" w:cs="宋体" w:hint="eastAsia"/>
          <w:sz w:val="24"/>
        </w:rPr>
        <w:t>，需经过</w:t>
      </w:r>
      <w:proofErr w:type="gramStart"/>
      <w:r w:rsidR="00262303">
        <w:rPr>
          <w:rFonts w:ascii="宋体" w:hAnsi="宋体" w:cs="宋体" w:hint="eastAsia"/>
          <w:sz w:val="24"/>
        </w:rPr>
        <w:t>三个</w:t>
      </w:r>
      <w:r w:rsidR="00262303" w:rsidRPr="00262303">
        <w:rPr>
          <w:rFonts w:ascii="宋体" w:hAnsi="宋体" w:cs="宋体" w:hint="eastAsia"/>
          <w:sz w:val="24"/>
        </w:rPr>
        <w:t>扭环计数器</w:t>
      </w:r>
      <w:proofErr w:type="gramEnd"/>
      <w:r w:rsidR="00262303">
        <w:rPr>
          <w:rFonts w:ascii="宋体" w:hAnsi="宋体" w:cs="宋体" w:hint="eastAsia"/>
          <w:sz w:val="24"/>
        </w:rPr>
        <w:t>接受的信号CP，才可使内部数据清零，达到0</w:t>
      </w:r>
      <w:r w:rsidR="00262303">
        <w:rPr>
          <w:rFonts w:ascii="宋体" w:hAnsi="宋体" w:cs="宋体"/>
          <w:sz w:val="24"/>
        </w:rPr>
        <w:t>000</w:t>
      </w:r>
      <w:r w:rsidR="00262303">
        <w:rPr>
          <w:rFonts w:ascii="宋体" w:hAnsi="宋体" w:cs="宋体" w:hint="eastAsia"/>
          <w:sz w:val="24"/>
        </w:rPr>
        <w:t>状态。</w:t>
      </w:r>
      <w:r w:rsidR="00262303">
        <w:rPr>
          <w:noProof/>
        </w:rPr>
        <w:drawing>
          <wp:inline distT="0" distB="0" distL="0" distR="0" wp14:anchorId="202F0A28" wp14:editId="723900FA">
            <wp:extent cx="5274310" cy="676910"/>
            <wp:effectExtent l="0" t="0" r="0" b="0"/>
            <wp:docPr id="7" name="图片 7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日程表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6119" w14:textId="77777777" w:rsidR="0032458F" w:rsidRPr="002505C4" w:rsidRDefault="0032458F" w:rsidP="0032458F">
      <w:pPr>
        <w:pStyle w:val="ab"/>
        <w:numPr>
          <w:ilvl w:val="0"/>
          <w:numId w:val="23"/>
        </w:numPr>
        <w:spacing w:line="240" w:lineRule="atLeast"/>
        <w:rPr>
          <w:rFonts w:ascii="宋体" w:hAnsi="宋体" w:cs="宋体"/>
          <w:sz w:val="24"/>
        </w:rPr>
      </w:pPr>
      <w:r w:rsidRPr="00F7353D">
        <w:rPr>
          <w:rFonts w:ascii="宋体" w:hAnsi="宋体" w:cs="宋体" w:hint="eastAsia"/>
          <w:sz w:val="24"/>
        </w:rPr>
        <w:t>实验结论</w:t>
      </w:r>
    </w:p>
    <w:p w14:paraId="52C0FEB5" w14:textId="7C178A50" w:rsidR="00796504" w:rsidRDefault="0032458F" w:rsidP="00CC07EB">
      <w:pPr>
        <w:spacing w:line="240" w:lineRule="atLeast"/>
        <w:ind w:firstLineChars="17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</w:t>
      </w:r>
      <w:r w:rsidRPr="00894237">
        <w:rPr>
          <w:rFonts w:ascii="宋体" w:hAnsi="宋体" w:cs="宋体" w:hint="eastAsia"/>
          <w:sz w:val="24"/>
        </w:rPr>
        <w:t>波形图模拟结果</w:t>
      </w:r>
      <w:r>
        <w:rPr>
          <w:rFonts w:ascii="宋体" w:hAnsi="宋体" w:cs="宋体" w:hint="eastAsia"/>
          <w:sz w:val="24"/>
        </w:rPr>
        <w:t>可知，实现</w:t>
      </w:r>
      <w:proofErr w:type="gramStart"/>
      <w:r>
        <w:rPr>
          <w:rFonts w:ascii="宋体" w:hAnsi="宋体" w:cs="宋体" w:hint="eastAsia"/>
          <w:sz w:val="24"/>
        </w:rPr>
        <w:t>了扭环计数</w:t>
      </w:r>
      <w:proofErr w:type="gramEnd"/>
      <w:r>
        <w:rPr>
          <w:rFonts w:ascii="宋体" w:hAnsi="宋体" w:cs="宋体" w:hint="eastAsia"/>
          <w:sz w:val="24"/>
        </w:rPr>
        <w:t>功能</w:t>
      </w:r>
      <w:r>
        <w:rPr>
          <w:rFonts w:ascii="宋体" w:hAnsi="宋体" w:cs="宋体" w:hint="eastAsia"/>
          <w:sz w:val="24"/>
        </w:rPr>
        <w:t>，并且</w:t>
      </w:r>
      <w:proofErr w:type="gramStart"/>
      <w:r>
        <w:rPr>
          <w:rFonts w:ascii="宋体" w:hAnsi="宋体" w:cs="宋体" w:hint="eastAsia"/>
          <w:sz w:val="24"/>
        </w:rPr>
        <w:t>该扭环</w:t>
      </w:r>
      <w:proofErr w:type="gramEnd"/>
      <w:r>
        <w:rPr>
          <w:rFonts w:ascii="宋体" w:hAnsi="宋体" w:cs="宋体" w:hint="eastAsia"/>
          <w:sz w:val="24"/>
        </w:rPr>
        <w:t>计数器在</w:t>
      </w:r>
      <w:proofErr w:type="gramStart"/>
      <w:r>
        <w:rPr>
          <w:rFonts w:ascii="宋体" w:hAnsi="宋体" w:cs="宋体" w:hint="eastAsia"/>
          <w:sz w:val="24"/>
        </w:rPr>
        <w:t>经过三此循环</w:t>
      </w:r>
      <w:proofErr w:type="gramEnd"/>
      <w:r>
        <w:rPr>
          <w:rFonts w:ascii="宋体" w:hAnsi="宋体" w:cs="宋体" w:hint="eastAsia"/>
          <w:sz w:val="24"/>
        </w:rPr>
        <w:t>之后将保持0</w:t>
      </w:r>
      <w:r>
        <w:rPr>
          <w:rFonts w:ascii="宋体" w:hAnsi="宋体" w:cs="宋体"/>
          <w:sz w:val="24"/>
        </w:rPr>
        <w:t>000</w:t>
      </w:r>
      <w:r>
        <w:rPr>
          <w:rFonts w:ascii="宋体" w:hAnsi="宋体" w:cs="宋体" w:hint="eastAsia"/>
          <w:sz w:val="24"/>
        </w:rPr>
        <w:t>状态不变</w:t>
      </w:r>
      <w:r>
        <w:rPr>
          <w:rFonts w:ascii="宋体" w:hAnsi="宋体" w:cs="宋体" w:hint="eastAsia"/>
          <w:sz w:val="24"/>
        </w:rPr>
        <w:t>。</w:t>
      </w:r>
    </w:p>
    <w:p w14:paraId="5FD2EA35" w14:textId="77777777" w:rsidR="00877375" w:rsidRDefault="00877375" w:rsidP="00877375">
      <w:pPr>
        <w:ind w:firstLine="0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四</w:t>
      </w:r>
      <w:r w:rsidRPr="001A6448">
        <w:rPr>
          <w:rFonts w:ascii="宋体" w:hAnsi="宋体" w:cs="宋体" w:hint="eastAsia"/>
          <w:b/>
          <w:sz w:val="28"/>
          <w:szCs w:val="28"/>
        </w:rPr>
        <w:t>、建议</w:t>
      </w:r>
      <w:r>
        <w:rPr>
          <w:rFonts w:ascii="宋体" w:hAnsi="宋体" w:cs="宋体" w:hint="eastAsia"/>
          <w:b/>
          <w:sz w:val="28"/>
          <w:szCs w:val="28"/>
        </w:rPr>
        <w:t>和体会</w:t>
      </w:r>
    </w:p>
    <w:p w14:paraId="2E220C62" w14:textId="11994B21" w:rsidR="00877375" w:rsidRPr="00CC07EB" w:rsidRDefault="00877375" w:rsidP="00CC07EB">
      <w:pPr>
        <w:spacing w:line="240" w:lineRule="atLeast"/>
        <w:ind w:firstLineChars="175"/>
        <w:rPr>
          <w:rFonts w:ascii="宋体" w:hAnsi="宋体" w:cs="宋体" w:hint="eastAsia"/>
          <w:sz w:val="24"/>
        </w:rPr>
      </w:pPr>
      <w:r w:rsidRPr="00877375">
        <w:rPr>
          <w:rFonts w:ascii="宋体" w:hAnsi="宋体" w:cs="宋体" w:hint="eastAsia"/>
          <w:sz w:val="24"/>
        </w:rPr>
        <w:t>移位寄存器可以实现很多有意思的功能，通过触发器的配合就能够实现，加深了我对于触发器的理解。</w:t>
      </w:r>
      <w:r>
        <w:rPr>
          <w:rFonts w:ascii="宋体" w:hAnsi="宋体" w:cs="宋体" w:hint="eastAsia"/>
          <w:sz w:val="24"/>
        </w:rPr>
        <w:t>并且改变加法计数器</w:t>
      </w:r>
      <w:proofErr w:type="gramStart"/>
      <w:r>
        <w:rPr>
          <w:rFonts w:ascii="宋体" w:hAnsi="宋体" w:cs="宋体" w:hint="eastAsia"/>
          <w:sz w:val="24"/>
        </w:rPr>
        <w:t>与扭环</w:t>
      </w:r>
      <w:proofErr w:type="gramEnd"/>
      <w:r>
        <w:rPr>
          <w:rFonts w:ascii="宋体" w:hAnsi="宋体" w:cs="宋体" w:hint="eastAsia"/>
          <w:sz w:val="24"/>
        </w:rPr>
        <w:t>计数器的输出端的顺序即可实现左移输出与右移输出之间的转换。</w:t>
      </w:r>
    </w:p>
    <w:sectPr w:rsidR="00877375" w:rsidRPr="00CC07EB">
      <w:head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61F6A" w14:textId="77777777" w:rsidR="00A84ECF" w:rsidRDefault="00A84ECF" w:rsidP="009D5EFC">
      <w:r>
        <w:separator/>
      </w:r>
    </w:p>
  </w:endnote>
  <w:endnote w:type="continuationSeparator" w:id="0">
    <w:p w14:paraId="03E4560A" w14:textId="77777777" w:rsidR="00A84ECF" w:rsidRDefault="00A84ECF" w:rsidP="009D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24E8D" w14:textId="77777777" w:rsidR="00A84ECF" w:rsidRDefault="00A84ECF" w:rsidP="009D5EFC">
      <w:r>
        <w:separator/>
      </w:r>
    </w:p>
  </w:footnote>
  <w:footnote w:type="continuationSeparator" w:id="0">
    <w:p w14:paraId="63AE2E41" w14:textId="77777777" w:rsidR="00A84ECF" w:rsidRDefault="00A84ECF" w:rsidP="009D5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982E6" w14:textId="77777777" w:rsidR="0064357F" w:rsidRDefault="0064357F" w:rsidP="00146A4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7"/>
      <w:numFmt w:val="chineseCounting"/>
      <w:suff w:val="nothing"/>
      <w:lvlText w:val="%1、"/>
      <w:lvlJc w:val="left"/>
    </w:lvl>
  </w:abstractNum>
  <w:abstractNum w:abstractNumId="1" w15:restartNumberingAfterBreak="0">
    <w:nsid w:val="00000003"/>
    <w:multiLevelType w:val="singleLevel"/>
    <w:tmpl w:val="00000003"/>
    <w:lvl w:ilvl="0">
      <w:start w:val="8"/>
      <w:numFmt w:val="chineseCounting"/>
      <w:suff w:val="nothing"/>
      <w:lvlText w:val="%1、"/>
      <w:lvlJc w:val="left"/>
    </w:lvl>
  </w:abstractNum>
  <w:abstractNum w:abstractNumId="2" w15:restartNumberingAfterBreak="0">
    <w:nsid w:val="0000000A"/>
    <w:multiLevelType w:val="singleLevel"/>
    <w:tmpl w:val="0000000A"/>
    <w:lvl w:ilvl="0">
      <w:start w:val="9"/>
      <w:numFmt w:val="chineseCounting"/>
      <w:suff w:val="nothing"/>
      <w:lvlText w:val="%1、"/>
      <w:lvlJc w:val="left"/>
    </w:lvl>
  </w:abstractNum>
  <w:abstractNum w:abstractNumId="3" w15:restartNumberingAfterBreak="0">
    <w:nsid w:val="010F4887"/>
    <w:multiLevelType w:val="hybridMultilevel"/>
    <w:tmpl w:val="702A7F3E"/>
    <w:lvl w:ilvl="0" w:tplc="F610781A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E772A34"/>
    <w:multiLevelType w:val="hybridMultilevel"/>
    <w:tmpl w:val="9C28406A"/>
    <w:lvl w:ilvl="0" w:tplc="896C8B8A">
      <w:start w:val="7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F1F396F"/>
    <w:multiLevelType w:val="hybridMultilevel"/>
    <w:tmpl w:val="3302241E"/>
    <w:lvl w:ilvl="0" w:tplc="B0B82B2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4134737"/>
    <w:multiLevelType w:val="hybridMultilevel"/>
    <w:tmpl w:val="7DD4C652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1CE656D4"/>
    <w:multiLevelType w:val="multilevel"/>
    <w:tmpl w:val="F22292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E765550"/>
    <w:multiLevelType w:val="multilevel"/>
    <w:tmpl w:val="3302241E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7D00A8E"/>
    <w:multiLevelType w:val="hybridMultilevel"/>
    <w:tmpl w:val="5C0E1552"/>
    <w:lvl w:ilvl="0" w:tplc="F610781A">
      <w:start w:val="1"/>
      <w:numFmt w:val="decimal"/>
      <w:lvlText w:val="(%1)"/>
      <w:lvlJc w:val="left"/>
      <w:pPr>
        <w:ind w:left="1129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0" w15:restartNumberingAfterBreak="0">
    <w:nsid w:val="326C27FF"/>
    <w:multiLevelType w:val="hybridMultilevel"/>
    <w:tmpl w:val="4DBEEA58"/>
    <w:lvl w:ilvl="0" w:tplc="B0B82B2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6B86BA6"/>
    <w:multiLevelType w:val="hybridMultilevel"/>
    <w:tmpl w:val="EABAA846"/>
    <w:lvl w:ilvl="0" w:tplc="BFA84B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3E1621E"/>
    <w:multiLevelType w:val="hybridMultilevel"/>
    <w:tmpl w:val="D1122D70"/>
    <w:lvl w:ilvl="0" w:tplc="B688FC96">
      <w:start w:val="1"/>
      <w:numFmt w:val="decimalEnclosedCircle"/>
      <w:lvlText w:val="%1."/>
      <w:lvlJc w:val="left"/>
      <w:pPr>
        <w:tabs>
          <w:tab w:val="num" w:pos="567"/>
        </w:tabs>
        <w:ind w:left="907" w:hanging="509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6D348F1"/>
    <w:multiLevelType w:val="hybridMultilevel"/>
    <w:tmpl w:val="88E64D7A"/>
    <w:lvl w:ilvl="0" w:tplc="FFFFFFFF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8B850DB"/>
    <w:multiLevelType w:val="hybridMultilevel"/>
    <w:tmpl w:val="896EC04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5" w15:restartNumberingAfterBreak="0">
    <w:nsid w:val="5B883CC3"/>
    <w:multiLevelType w:val="hybridMultilevel"/>
    <w:tmpl w:val="14765070"/>
    <w:lvl w:ilvl="0" w:tplc="7AB4CC7A">
      <w:start w:val="7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E5350A3"/>
    <w:multiLevelType w:val="hybridMultilevel"/>
    <w:tmpl w:val="8F9E4AAE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6731068D"/>
    <w:multiLevelType w:val="hybridMultilevel"/>
    <w:tmpl w:val="EB86191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8392365"/>
    <w:multiLevelType w:val="hybridMultilevel"/>
    <w:tmpl w:val="42784528"/>
    <w:lvl w:ilvl="0" w:tplc="F610781A">
      <w:start w:val="1"/>
      <w:numFmt w:val="decimal"/>
      <w:lvlText w:val="(%1)"/>
      <w:lvlJc w:val="left"/>
      <w:pPr>
        <w:ind w:left="42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1A11AD"/>
    <w:multiLevelType w:val="hybridMultilevel"/>
    <w:tmpl w:val="8AA8DA7E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7012417B"/>
    <w:multiLevelType w:val="hybridMultilevel"/>
    <w:tmpl w:val="4DBEEA58"/>
    <w:lvl w:ilvl="0" w:tplc="FFFFFFFF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0D2034D"/>
    <w:multiLevelType w:val="hybridMultilevel"/>
    <w:tmpl w:val="4DBEEA58"/>
    <w:lvl w:ilvl="0" w:tplc="FFFFFFFF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1F16A4E"/>
    <w:multiLevelType w:val="hybridMultilevel"/>
    <w:tmpl w:val="B900EC10"/>
    <w:lvl w:ilvl="0" w:tplc="46BACBD2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5E5C6472">
      <w:start w:val="1"/>
      <w:numFmt w:val="chineseCountingThousand"/>
      <w:lvlText w:val="%2、"/>
      <w:lvlJc w:val="left"/>
      <w:pPr>
        <w:tabs>
          <w:tab w:val="num" w:pos="567"/>
        </w:tabs>
        <w:ind w:left="851" w:firstLine="283"/>
      </w:pPr>
      <w:rPr>
        <w:rFonts w:ascii="Times New Roman" w:eastAsia="宋体" w:hAnsi="Times New Roman" w:hint="eastAsia"/>
        <w:b/>
        <w:i w:val="0"/>
        <w:sz w:val="24"/>
        <w:szCs w:val="24"/>
      </w:rPr>
    </w:lvl>
    <w:lvl w:ilvl="2" w:tplc="30046580">
      <w:start w:val="1"/>
      <w:numFmt w:val="japaneseCounting"/>
      <w:lvlText w:val="%3．"/>
      <w:lvlJc w:val="left"/>
      <w:pPr>
        <w:tabs>
          <w:tab w:val="num" w:pos="1560"/>
        </w:tabs>
        <w:ind w:left="1560" w:hanging="7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378CF9E">
      <w:start w:val="1"/>
      <w:numFmt w:val="bullet"/>
      <w:lvlText w:val="◘"/>
      <w:lvlJc w:val="left"/>
      <w:pPr>
        <w:tabs>
          <w:tab w:val="num" w:pos="1963"/>
        </w:tabs>
        <w:ind w:left="1963" w:hanging="283"/>
      </w:pPr>
      <w:rPr>
        <w:rFonts w:ascii="Times New Roman" w:eastAsia="宋体" w:hAnsi="Times New Roman" w:cs="Times New Roman" w:hint="default"/>
        <w:color w:val="auto"/>
        <w:sz w:val="21"/>
        <w:szCs w:val="21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F612AC"/>
    <w:multiLevelType w:val="multilevel"/>
    <w:tmpl w:val="702A7F3E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5"/>
  </w:num>
  <w:num w:numId="7">
    <w:abstractNumId w:val="22"/>
  </w:num>
  <w:num w:numId="8">
    <w:abstractNumId w:val="3"/>
  </w:num>
  <w:num w:numId="9">
    <w:abstractNumId w:val="23"/>
  </w:num>
  <w:num w:numId="10">
    <w:abstractNumId w:val="5"/>
  </w:num>
  <w:num w:numId="11">
    <w:abstractNumId w:val="8"/>
  </w:num>
  <w:num w:numId="12">
    <w:abstractNumId w:val="10"/>
  </w:num>
  <w:num w:numId="13">
    <w:abstractNumId w:val="7"/>
  </w:num>
  <w:num w:numId="14">
    <w:abstractNumId w:val="17"/>
  </w:num>
  <w:num w:numId="15">
    <w:abstractNumId w:val="19"/>
  </w:num>
  <w:num w:numId="16">
    <w:abstractNumId w:val="6"/>
  </w:num>
  <w:num w:numId="17">
    <w:abstractNumId w:val="16"/>
  </w:num>
  <w:num w:numId="18">
    <w:abstractNumId w:val="12"/>
  </w:num>
  <w:num w:numId="19">
    <w:abstractNumId w:val="14"/>
  </w:num>
  <w:num w:numId="20">
    <w:abstractNumId w:val="9"/>
  </w:num>
  <w:num w:numId="21">
    <w:abstractNumId w:val="18"/>
  </w:num>
  <w:num w:numId="22">
    <w:abstractNumId w:val="11"/>
  </w:num>
  <w:num w:numId="23">
    <w:abstractNumId w:val="13"/>
  </w:num>
  <w:num w:numId="24">
    <w:abstractNumId w:val="21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2271"/>
    <w:rsid w:val="0000546D"/>
    <w:rsid w:val="00010C04"/>
    <w:rsid w:val="00014E5A"/>
    <w:rsid w:val="00021E99"/>
    <w:rsid w:val="00033EFC"/>
    <w:rsid w:val="00043190"/>
    <w:rsid w:val="000614EF"/>
    <w:rsid w:val="00067568"/>
    <w:rsid w:val="000A2A1C"/>
    <w:rsid w:val="000B68DC"/>
    <w:rsid w:val="000B7B31"/>
    <w:rsid w:val="00112CC0"/>
    <w:rsid w:val="00130514"/>
    <w:rsid w:val="00131DEC"/>
    <w:rsid w:val="001340D1"/>
    <w:rsid w:val="00146A44"/>
    <w:rsid w:val="00172A27"/>
    <w:rsid w:val="00186460"/>
    <w:rsid w:val="00186695"/>
    <w:rsid w:val="001A6448"/>
    <w:rsid w:val="001C1B0D"/>
    <w:rsid w:val="001E09C2"/>
    <w:rsid w:val="001E5C95"/>
    <w:rsid w:val="001F4A56"/>
    <w:rsid w:val="001F6A38"/>
    <w:rsid w:val="00207A01"/>
    <w:rsid w:val="002231F0"/>
    <w:rsid w:val="002269EE"/>
    <w:rsid w:val="00246C0D"/>
    <w:rsid w:val="0024776E"/>
    <w:rsid w:val="002505C4"/>
    <w:rsid w:val="00262303"/>
    <w:rsid w:val="0028383C"/>
    <w:rsid w:val="00283943"/>
    <w:rsid w:val="00297D62"/>
    <w:rsid w:val="002A05C1"/>
    <w:rsid w:val="002B170D"/>
    <w:rsid w:val="002C0994"/>
    <w:rsid w:val="002C1227"/>
    <w:rsid w:val="002C20D2"/>
    <w:rsid w:val="002C2713"/>
    <w:rsid w:val="002C6DA6"/>
    <w:rsid w:val="002D5A88"/>
    <w:rsid w:val="002E5149"/>
    <w:rsid w:val="002F7808"/>
    <w:rsid w:val="003079E8"/>
    <w:rsid w:val="00320784"/>
    <w:rsid w:val="0032458F"/>
    <w:rsid w:val="00343485"/>
    <w:rsid w:val="00347B38"/>
    <w:rsid w:val="00354C3D"/>
    <w:rsid w:val="003A6960"/>
    <w:rsid w:val="003B5D87"/>
    <w:rsid w:val="003C6B06"/>
    <w:rsid w:val="003D7CBB"/>
    <w:rsid w:val="003F2CEC"/>
    <w:rsid w:val="003F388B"/>
    <w:rsid w:val="00421133"/>
    <w:rsid w:val="00450040"/>
    <w:rsid w:val="004647CC"/>
    <w:rsid w:val="004A752C"/>
    <w:rsid w:val="004F195F"/>
    <w:rsid w:val="00500A37"/>
    <w:rsid w:val="005042AC"/>
    <w:rsid w:val="00510C72"/>
    <w:rsid w:val="00521CF7"/>
    <w:rsid w:val="0054231F"/>
    <w:rsid w:val="005565A5"/>
    <w:rsid w:val="0056442A"/>
    <w:rsid w:val="00570176"/>
    <w:rsid w:val="00581D26"/>
    <w:rsid w:val="005A1BB9"/>
    <w:rsid w:val="005C12AC"/>
    <w:rsid w:val="005D2FFA"/>
    <w:rsid w:val="005E762C"/>
    <w:rsid w:val="005F7C8E"/>
    <w:rsid w:val="006109B1"/>
    <w:rsid w:val="00622C12"/>
    <w:rsid w:val="00642E02"/>
    <w:rsid w:val="0064357F"/>
    <w:rsid w:val="0065053B"/>
    <w:rsid w:val="00651084"/>
    <w:rsid w:val="0066596D"/>
    <w:rsid w:val="006753EC"/>
    <w:rsid w:val="006973E5"/>
    <w:rsid w:val="00697AE4"/>
    <w:rsid w:val="006B4C44"/>
    <w:rsid w:val="006C5987"/>
    <w:rsid w:val="006C5B6A"/>
    <w:rsid w:val="006D23D7"/>
    <w:rsid w:val="006D6DF2"/>
    <w:rsid w:val="006E297B"/>
    <w:rsid w:val="006F1066"/>
    <w:rsid w:val="006F3E0F"/>
    <w:rsid w:val="00705838"/>
    <w:rsid w:val="00721424"/>
    <w:rsid w:val="007306A8"/>
    <w:rsid w:val="007401DD"/>
    <w:rsid w:val="00751B3D"/>
    <w:rsid w:val="00757ECC"/>
    <w:rsid w:val="00761D01"/>
    <w:rsid w:val="00764649"/>
    <w:rsid w:val="007649A6"/>
    <w:rsid w:val="007670A1"/>
    <w:rsid w:val="00776E84"/>
    <w:rsid w:val="00796504"/>
    <w:rsid w:val="007B7215"/>
    <w:rsid w:val="007D46CE"/>
    <w:rsid w:val="007E3646"/>
    <w:rsid w:val="00816AB4"/>
    <w:rsid w:val="00822A77"/>
    <w:rsid w:val="00827408"/>
    <w:rsid w:val="00840409"/>
    <w:rsid w:val="008513DA"/>
    <w:rsid w:val="00867AFC"/>
    <w:rsid w:val="00867FC5"/>
    <w:rsid w:val="00873FB6"/>
    <w:rsid w:val="0087530C"/>
    <w:rsid w:val="00877375"/>
    <w:rsid w:val="00894237"/>
    <w:rsid w:val="008C5734"/>
    <w:rsid w:val="008D5778"/>
    <w:rsid w:val="008F0539"/>
    <w:rsid w:val="008F2B6F"/>
    <w:rsid w:val="00923984"/>
    <w:rsid w:val="00950A80"/>
    <w:rsid w:val="00953EA8"/>
    <w:rsid w:val="009556FD"/>
    <w:rsid w:val="009802DF"/>
    <w:rsid w:val="0098471E"/>
    <w:rsid w:val="00996160"/>
    <w:rsid w:val="009A46D4"/>
    <w:rsid w:val="009B31F3"/>
    <w:rsid w:val="009C6D97"/>
    <w:rsid w:val="009D0256"/>
    <w:rsid w:val="009D2CED"/>
    <w:rsid w:val="009D5EFC"/>
    <w:rsid w:val="009E0AF7"/>
    <w:rsid w:val="009F5414"/>
    <w:rsid w:val="009F5962"/>
    <w:rsid w:val="00A0259B"/>
    <w:rsid w:val="00A25140"/>
    <w:rsid w:val="00A5050E"/>
    <w:rsid w:val="00A51CEC"/>
    <w:rsid w:val="00A56CF0"/>
    <w:rsid w:val="00A6769D"/>
    <w:rsid w:val="00A802A2"/>
    <w:rsid w:val="00A84ECF"/>
    <w:rsid w:val="00AA242D"/>
    <w:rsid w:val="00AA3255"/>
    <w:rsid w:val="00AC4C24"/>
    <w:rsid w:val="00AC7835"/>
    <w:rsid w:val="00B323D5"/>
    <w:rsid w:val="00B35CB2"/>
    <w:rsid w:val="00B7290D"/>
    <w:rsid w:val="00B94B5D"/>
    <w:rsid w:val="00BC4544"/>
    <w:rsid w:val="00BE3448"/>
    <w:rsid w:val="00BE57D3"/>
    <w:rsid w:val="00BE63DD"/>
    <w:rsid w:val="00BE7DE6"/>
    <w:rsid w:val="00C017C5"/>
    <w:rsid w:val="00C30580"/>
    <w:rsid w:val="00C36109"/>
    <w:rsid w:val="00C60846"/>
    <w:rsid w:val="00C610AB"/>
    <w:rsid w:val="00C7638E"/>
    <w:rsid w:val="00CA23B5"/>
    <w:rsid w:val="00CB5AAD"/>
    <w:rsid w:val="00CC07EB"/>
    <w:rsid w:val="00CC5E54"/>
    <w:rsid w:val="00CE0A27"/>
    <w:rsid w:val="00CF375F"/>
    <w:rsid w:val="00CF5C06"/>
    <w:rsid w:val="00D01131"/>
    <w:rsid w:val="00D0256D"/>
    <w:rsid w:val="00D03140"/>
    <w:rsid w:val="00D339D2"/>
    <w:rsid w:val="00D339E3"/>
    <w:rsid w:val="00D67DD0"/>
    <w:rsid w:val="00D721F7"/>
    <w:rsid w:val="00D7446F"/>
    <w:rsid w:val="00DB5637"/>
    <w:rsid w:val="00DC3B08"/>
    <w:rsid w:val="00DC42FD"/>
    <w:rsid w:val="00DC6A49"/>
    <w:rsid w:val="00E0587E"/>
    <w:rsid w:val="00E10469"/>
    <w:rsid w:val="00E231A4"/>
    <w:rsid w:val="00E30F6C"/>
    <w:rsid w:val="00E71F9C"/>
    <w:rsid w:val="00E83707"/>
    <w:rsid w:val="00E878B3"/>
    <w:rsid w:val="00EA6D57"/>
    <w:rsid w:val="00EB4AC7"/>
    <w:rsid w:val="00ED4F72"/>
    <w:rsid w:val="00EF192B"/>
    <w:rsid w:val="00EF4959"/>
    <w:rsid w:val="00F044AB"/>
    <w:rsid w:val="00F13F0D"/>
    <w:rsid w:val="00F46B66"/>
    <w:rsid w:val="00F54120"/>
    <w:rsid w:val="00F7353D"/>
    <w:rsid w:val="00F86349"/>
    <w:rsid w:val="00F96431"/>
    <w:rsid w:val="00FA1E45"/>
    <w:rsid w:val="00FB0185"/>
    <w:rsid w:val="00FB6326"/>
    <w:rsid w:val="00FC5E35"/>
    <w:rsid w:val="00FD4EE3"/>
    <w:rsid w:val="00FD5BA2"/>
    <w:rsid w:val="00FE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F0C2BF6"/>
  <w15:docId w15:val="{063CC9F4-982F-42C9-9619-9397826C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F7808"/>
    <w:pPr>
      <w:widowControl w:val="0"/>
      <w:ind w:firstLine="42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2CharChar">
    <w:name w:val="2级标题 Char Char"/>
    <w:basedOn w:val="30"/>
    <w:link w:val="2"/>
    <w:rPr>
      <w:rFonts w:eastAsia="宋体"/>
      <w:b/>
      <w:bCs/>
      <w:sz w:val="30"/>
      <w:szCs w:val="32"/>
      <w:lang w:eastAsia="zh-CN" w:bidi="ar-SA"/>
    </w:rPr>
  </w:style>
  <w:style w:type="character" w:customStyle="1" w:styleId="30">
    <w:name w:val="标题 3 字符"/>
    <w:basedOn w:val="a0"/>
    <w:link w:val="3"/>
    <w:rPr>
      <w:rFonts w:eastAsia="宋体"/>
      <w:b/>
      <w:bCs/>
      <w:sz w:val="32"/>
      <w:szCs w:val="32"/>
      <w:lang w:bidi="ar-SA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2">
    <w:name w:val="2级标题"/>
    <w:basedOn w:val="3"/>
    <w:link w:val="2CharChar"/>
    <w:pPr>
      <w:spacing w:before="0" w:after="0" w:line="240" w:lineRule="auto"/>
      <w:ind w:firstLine="200"/>
    </w:pPr>
    <w:rPr>
      <w:sz w:val="30"/>
    </w:rPr>
  </w:style>
  <w:style w:type="paragraph" w:customStyle="1" w:styleId="a6">
    <w:name w:val="（二）级标题"/>
    <w:basedOn w:val="a"/>
    <w:pPr>
      <w:ind w:firstLine="422"/>
    </w:pPr>
    <w:rPr>
      <w:b/>
      <w:sz w:val="28"/>
    </w:rPr>
  </w:style>
  <w:style w:type="paragraph" w:customStyle="1" w:styleId="a7">
    <w:name w:val="图表标题"/>
    <w:basedOn w:val="a"/>
    <w:pPr>
      <w:jc w:val="center"/>
    </w:pPr>
    <w:rPr>
      <w:rFonts w:ascii="宋体" w:hAnsi="宋体"/>
      <w:b/>
      <w:sz w:val="18"/>
      <w:szCs w:val="18"/>
    </w:rPr>
  </w:style>
  <w:style w:type="paragraph" w:customStyle="1" w:styleId="WPSPlain">
    <w:name w:val="WPS Plain"/>
  </w:style>
  <w:style w:type="paragraph" w:customStyle="1" w:styleId="31">
    <w:name w:val="3级标题"/>
    <w:basedOn w:val="a"/>
    <w:rPr>
      <w:b/>
      <w:sz w:val="24"/>
    </w:rPr>
  </w:style>
  <w:style w:type="paragraph" w:styleId="a8">
    <w:name w:val="Normal Indent"/>
    <w:basedOn w:val="a"/>
    <w:rsid w:val="001A6448"/>
    <w:rPr>
      <w:szCs w:val="21"/>
    </w:rPr>
  </w:style>
  <w:style w:type="table" w:styleId="a9">
    <w:name w:val="Table Grid"/>
    <w:basedOn w:val="a1"/>
    <w:rsid w:val="005E7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C3B08"/>
    <w:rPr>
      <w:color w:val="808080"/>
    </w:rPr>
  </w:style>
  <w:style w:type="paragraph" w:styleId="ab">
    <w:name w:val="List Paragraph"/>
    <w:basedOn w:val="a"/>
    <w:uiPriority w:val="34"/>
    <w:qFormat/>
    <w:rsid w:val="00207A01"/>
    <w:pPr>
      <w:ind w:left="720"/>
      <w:contextualSpacing/>
    </w:pPr>
  </w:style>
  <w:style w:type="paragraph" w:styleId="ac">
    <w:name w:val="Balloon Text"/>
    <w:basedOn w:val="a"/>
    <w:link w:val="ad"/>
    <w:rsid w:val="00067568"/>
    <w:rPr>
      <w:sz w:val="18"/>
      <w:szCs w:val="18"/>
    </w:rPr>
  </w:style>
  <w:style w:type="character" w:customStyle="1" w:styleId="ad">
    <w:name w:val="批注框文本 字符"/>
    <w:basedOn w:val="a0"/>
    <w:link w:val="ac"/>
    <w:rsid w:val="00067568"/>
    <w:rPr>
      <w:kern w:val="2"/>
      <w:sz w:val="18"/>
      <w:szCs w:val="18"/>
    </w:rPr>
  </w:style>
  <w:style w:type="paragraph" w:styleId="ae">
    <w:name w:val="Normal (Web)"/>
    <w:basedOn w:val="a"/>
    <w:uiPriority w:val="99"/>
    <w:unhideWhenUsed/>
    <w:rsid w:val="00010C04"/>
    <w:pPr>
      <w:widowControl/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334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48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ence\Documents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1246</TotalTime>
  <Pages>3</Pages>
  <Words>212</Words>
  <Characters>1210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上海大学  计算机学院 </vt:lpstr>
    </vt:vector>
  </TitlesOfParts>
  <Manager/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上海大学  计算机学院 </dc:title>
  <dc:subject/>
  <dc:creator>Administrator</dc:creator>
  <cp:keywords/>
  <dc:description/>
  <cp:lastModifiedBy>胡 才郁</cp:lastModifiedBy>
  <cp:revision>80</cp:revision>
  <cp:lastPrinted>2019-10-11T05:17:00Z</cp:lastPrinted>
  <dcterms:created xsi:type="dcterms:W3CDTF">2019-10-10T15:58:00Z</dcterms:created>
  <dcterms:modified xsi:type="dcterms:W3CDTF">2021-11-11T13:08:00Z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