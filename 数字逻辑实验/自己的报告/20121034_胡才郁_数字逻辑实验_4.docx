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5029106" w14:textId="77777777" w:rsidR="006E297B" w:rsidRDefault="006E297B" w:rsidP="006E297B">
      <w:pPr>
        <w:pStyle w:val="a8"/>
        <w:ind w:firstLine="0"/>
        <w:jc w:val="center"/>
        <w:rPr>
          <w:rFonts w:ascii="黑体" w:eastAsia="黑体"/>
          <w:b/>
          <w:sz w:val="36"/>
          <w:szCs w:val="36"/>
        </w:rPr>
      </w:pPr>
      <w:r>
        <w:rPr>
          <w:rFonts w:ascii="黑体" w:eastAsia="黑体" w:hint="eastAsia"/>
          <w:b/>
          <w:sz w:val="36"/>
          <w:szCs w:val="36"/>
        </w:rPr>
        <w:t>上海大学  计算机学院</w:t>
      </w:r>
    </w:p>
    <w:p w14:paraId="4E8250D8" w14:textId="47EB5C95" w:rsidR="006E297B" w:rsidRDefault="006E297B" w:rsidP="006E297B">
      <w:pPr>
        <w:pStyle w:val="a8"/>
        <w:ind w:firstLine="0"/>
        <w:jc w:val="center"/>
        <w:rPr>
          <w:rFonts w:ascii="黑体" w:eastAsia="黑体"/>
          <w:b/>
          <w:sz w:val="36"/>
          <w:szCs w:val="36"/>
        </w:rPr>
      </w:pPr>
      <w:r>
        <w:rPr>
          <w:rFonts w:ascii="黑体" w:eastAsia="黑体" w:hint="eastAsia"/>
          <w:b/>
          <w:sz w:val="36"/>
          <w:szCs w:val="36"/>
        </w:rPr>
        <w:t>《数字逻辑实验》报告</w:t>
      </w:r>
      <w:r w:rsidR="00AC7835">
        <w:rPr>
          <w:rFonts w:ascii="黑体" w:eastAsia="黑体" w:hint="eastAsia"/>
          <w:b/>
          <w:sz w:val="36"/>
          <w:szCs w:val="36"/>
        </w:rPr>
        <w:t>四</w:t>
      </w:r>
    </w:p>
    <w:p w14:paraId="78645B1D" w14:textId="77777777" w:rsidR="006E297B" w:rsidRPr="009D5EFC" w:rsidRDefault="006E297B" w:rsidP="006E297B">
      <w:pPr>
        <w:pStyle w:val="a8"/>
        <w:ind w:left="148" w:hangingChars="49" w:hanging="148"/>
        <w:jc w:val="left"/>
        <w:rPr>
          <w:rFonts w:ascii="黑体" w:eastAsia="黑体"/>
          <w:b/>
          <w:sz w:val="30"/>
          <w:szCs w:val="30"/>
          <w:u w:val="single"/>
        </w:rPr>
      </w:pPr>
      <w:r>
        <w:rPr>
          <w:rFonts w:ascii="黑体" w:eastAsia="黑体" w:hint="eastAsia"/>
          <w:b/>
          <w:sz w:val="30"/>
          <w:szCs w:val="30"/>
        </w:rPr>
        <w:t xml:space="preserve">  姓名 </w:t>
      </w:r>
      <w:r>
        <w:rPr>
          <w:rFonts w:ascii="黑体" w:eastAsia="黑体" w:hint="eastAsia"/>
          <w:b/>
          <w:sz w:val="30"/>
          <w:szCs w:val="30"/>
          <w:u w:val="single"/>
        </w:rPr>
        <w:t xml:space="preserve">   胡才郁   </w:t>
      </w:r>
      <w:r>
        <w:rPr>
          <w:rFonts w:ascii="黑体" w:eastAsia="黑体" w:hint="eastAsia"/>
          <w:b/>
          <w:sz w:val="30"/>
          <w:szCs w:val="30"/>
        </w:rPr>
        <w:t xml:space="preserve">    学号 </w:t>
      </w:r>
      <w:r>
        <w:rPr>
          <w:rFonts w:ascii="黑体" w:eastAsia="黑体" w:hint="eastAsia"/>
          <w:b/>
          <w:sz w:val="30"/>
          <w:szCs w:val="30"/>
          <w:u w:val="single"/>
        </w:rPr>
        <w:t xml:space="preserve">  </w:t>
      </w:r>
      <w:r>
        <w:rPr>
          <w:rFonts w:ascii="黑体" w:eastAsia="黑体"/>
          <w:b/>
          <w:sz w:val="30"/>
          <w:szCs w:val="30"/>
          <w:u w:val="single"/>
        </w:rPr>
        <w:t>20121034</w:t>
      </w:r>
      <w:r>
        <w:rPr>
          <w:rFonts w:ascii="黑体" w:eastAsia="黑体" w:hint="eastAsia"/>
          <w:b/>
          <w:sz w:val="30"/>
          <w:szCs w:val="30"/>
          <w:u w:val="single"/>
        </w:rPr>
        <w:t xml:space="preserve">  </w:t>
      </w:r>
    </w:p>
    <w:p w14:paraId="3D084FE9" w14:textId="2E34EA3C" w:rsidR="006E297B" w:rsidRDefault="006E297B" w:rsidP="006E297B">
      <w:pPr>
        <w:pStyle w:val="a8"/>
        <w:ind w:left="148" w:hangingChars="49" w:hanging="148"/>
        <w:jc w:val="left"/>
        <w:rPr>
          <w:rFonts w:ascii="黑体" w:eastAsia="黑体"/>
          <w:b/>
          <w:sz w:val="30"/>
          <w:szCs w:val="30"/>
        </w:rPr>
      </w:pPr>
      <w:r>
        <w:rPr>
          <w:rFonts w:ascii="黑体" w:eastAsia="黑体" w:hint="eastAsia"/>
          <w:b/>
          <w:sz w:val="30"/>
          <w:szCs w:val="30"/>
        </w:rPr>
        <w:t xml:space="preserve">  时间 </w:t>
      </w:r>
      <w:r w:rsidRPr="001A6448">
        <w:rPr>
          <w:rFonts w:ascii="黑体" w:eastAsia="黑体" w:hint="eastAsia"/>
          <w:b/>
          <w:sz w:val="30"/>
          <w:szCs w:val="30"/>
          <w:u w:val="single"/>
        </w:rPr>
        <w:t xml:space="preserve"> </w:t>
      </w:r>
      <w:r>
        <w:rPr>
          <w:rFonts w:ascii="黑体" w:eastAsia="黑体"/>
          <w:b/>
          <w:sz w:val="30"/>
          <w:szCs w:val="30"/>
          <w:u w:val="single"/>
        </w:rPr>
        <w:t>2021</w:t>
      </w:r>
      <w:r>
        <w:rPr>
          <w:rFonts w:ascii="黑体" w:eastAsia="黑体" w:hint="eastAsia"/>
          <w:b/>
          <w:sz w:val="30"/>
          <w:szCs w:val="30"/>
          <w:u w:val="single"/>
        </w:rPr>
        <w:t>/</w:t>
      </w:r>
      <w:r>
        <w:rPr>
          <w:rFonts w:ascii="黑体" w:eastAsia="黑体"/>
          <w:b/>
          <w:sz w:val="30"/>
          <w:szCs w:val="30"/>
          <w:u w:val="single"/>
        </w:rPr>
        <w:t>10/</w:t>
      </w:r>
      <w:r w:rsidR="00B7290D">
        <w:rPr>
          <w:rFonts w:ascii="黑体" w:eastAsia="黑体"/>
          <w:b/>
          <w:sz w:val="30"/>
          <w:szCs w:val="30"/>
          <w:u w:val="single"/>
        </w:rPr>
        <w:t>21</w:t>
      </w:r>
      <w:r>
        <w:rPr>
          <w:rFonts w:ascii="黑体" w:eastAsia="黑体" w:hint="eastAsia"/>
          <w:b/>
          <w:sz w:val="30"/>
          <w:szCs w:val="30"/>
          <w:u w:val="single"/>
        </w:rPr>
        <w:t xml:space="preserve">  </w:t>
      </w:r>
      <w:r>
        <w:rPr>
          <w:rFonts w:ascii="黑体" w:eastAsia="黑体" w:hint="eastAsia"/>
          <w:b/>
          <w:sz w:val="30"/>
          <w:szCs w:val="30"/>
        </w:rPr>
        <w:t xml:space="preserve">    机位 </w:t>
      </w:r>
      <w:r>
        <w:rPr>
          <w:rFonts w:ascii="黑体" w:eastAsia="黑体" w:hint="eastAsia"/>
          <w:b/>
          <w:sz w:val="30"/>
          <w:szCs w:val="30"/>
          <w:u w:val="single"/>
        </w:rPr>
        <w:t xml:space="preserve"> </w:t>
      </w:r>
      <w:r>
        <w:rPr>
          <w:rFonts w:ascii="黑体" w:eastAsia="黑体"/>
          <w:b/>
          <w:sz w:val="30"/>
          <w:szCs w:val="30"/>
          <w:u w:val="single"/>
        </w:rPr>
        <w:t>13</w:t>
      </w:r>
      <w:r>
        <w:rPr>
          <w:rFonts w:ascii="黑体" w:eastAsia="黑体" w:hint="eastAsia"/>
          <w:b/>
          <w:sz w:val="30"/>
          <w:szCs w:val="30"/>
          <w:u w:val="single"/>
        </w:rPr>
        <w:t xml:space="preserve">  </w:t>
      </w:r>
      <w:r w:rsidRPr="009D5EFC">
        <w:rPr>
          <w:rFonts w:ascii="黑体" w:eastAsia="黑体" w:hint="eastAsia"/>
          <w:b/>
          <w:sz w:val="30"/>
          <w:szCs w:val="30"/>
        </w:rPr>
        <w:t xml:space="preserve"> </w:t>
      </w:r>
      <w:r>
        <w:rPr>
          <w:rFonts w:ascii="黑体" w:eastAsia="黑体" w:hint="eastAsia"/>
          <w:b/>
          <w:sz w:val="30"/>
          <w:szCs w:val="30"/>
        </w:rPr>
        <w:t xml:space="preserve">  </w:t>
      </w:r>
      <w:r w:rsidRPr="009D5EFC">
        <w:rPr>
          <w:rFonts w:ascii="黑体" w:eastAsia="黑体" w:hint="eastAsia"/>
          <w:b/>
          <w:sz w:val="30"/>
          <w:szCs w:val="30"/>
        </w:rPr>
        <w:t xml:space="preserve"> </w:t>
      </w:r>
      <w:r>
        <w:rPr>
          <w:rFonts w:ascii="黑体" w:eastAsia="黑体" w:hint="eastAsia"/>
          <w:b/>
          <w:sz w:val="30"/>
          <w:szCs w:val="30"/>
        </w:rPr>
        <w:t xml:space="preserve">指导教师 </w:t>
      </w:r>
      <w:r>
        <w:rPr>
          <w:rFonts w:ascii="黑体" w:eastAsia="黑体" w:hint="eastAsia"/>
          <w:b/>
          <w:sz w:val="30"/>
          <w:szCs w:val="30"/>
          <w:u w:val="single"/>
        </w:rPr>
        <w:t xml:space="preserve"> 周时强    </w:t>
      </w:r>
    </w:p>
    <w:p w14:paraId="02EE7889" w14:textId="18CEB2EF" w:rsidR="006E297B" w:rsidRDefault="006E297B" w:rsidP="006E297B">
      <w:pPr>
        <w:pStyle w:val="a8"/>
        <w:ind w:firstLine="0"/>
        <w:rPr>
          <w:b/>
          <w:bCs/>
          <w:noProof/>
          <w:sz w:val="18"/>
          <w:szCs w:val="18"/>
          <w:u w:val="single"/>
        </w:rPr>
      </w:pPr>
      <w:r>
        <w:rPr>
          <w:rFonts w:ascii="黑体" w:eastAsia="黑体" w:hint="eastAsia"/>
          <w:b/>
          <w:sz w:val="36"/>
          <w:szCs w:val="36"/>
        </w:rPr>
        <w:t xml:space="preserve">          </w:t>
      </w:r>
      <w:r w:rsidR="00840409">
        <w:rPr>
          <w:noProof/>
        </w:rPr>
        <w:pict w14:anchorId="687CDA47">
          <v:line id="Line 2" o:spid="_x0000_s2050" style="position:absolute;left:0;text-align:lef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6pt" to="423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" strokeweight="4.5pt">
            <v:stroke linestyle="thinThick"/>
            <o:lock v:ext="edit" shapetype="f"/>
          </v:line>
        </w:pict>
      </w:r>
    </w:p>
    <w:p w14:paraId="3E6FC1A1" w14:textId="77777777" w:rsidR="001A6448" w:rsidRPr="006E297B" w:rsidRDefault="001A6448">
      <w:pPr>
        <w:ind w:firstLine="0"/>
        <w:jc w:val="center"/>
        <w:rPr>
          <w:rFonts w:ascii="宋体" w:hAnsi="宋体" w:cs="宋体"/>
          <w:szCs w:val="21"/>
        </w:rPr>
      </w:pPr>
    </w:p>
    <w:p w14:paraId="6E852291" w14:textId="2DA342FD" w:rsidR="009B31F3" w:rsidRPr="001A6448" w:rsidRDefault="009B31F3" w:rsidP="009B31F3">
      <w:pPr>
        <w:ind w:firstLine="0"/>
        <w:rPr>
          <w:rFonts w:ascii="宋体" w:hAnsi="宋体" w:cs="宋体"/>
          <w:b/>
          <w:sz w:val="32"/>
          <w:szCs w:val="32"/>
          <w:u w:val="single"/>
        </w:rPr>
      </w:pPr>
      <w:r w:rsidRPr="001A6448">
        <w:rPr>
          <w:rFonts w:ascii="宋体" w:hAnsi="宋体" w:cs="宋体" w:hint="eastAsia"/>
          <w:b/>
          <w:sz w:val="32"/>
          <w:szCs w:val="32"/>
        </w:rPr>
        <w:t>实验名称:</w:t>
      </w:r>
      <w:r w:rsidRPr="001A6448">
        <w:rPr>
          <w:rFonts w:ascii="宋体" w:hAnsi="宋体" w:cs="宋体" w:hint="eastAsia"/>
          <w:b/>
          <w:sz w:val="32"/>
          <w:szCs w:val="32"/>
          <w:u w:val="single"/>
        </w:rPr>
        <w:t xml:space="preserve">  </w:t>
      </w:r>
      <w:r>
        <w:rPr>
          <w:rFonts w:ascii="宋体" w:hAnsi="宋体" w:cs="宋体" w:hint="eastAsia"/>
          <w:b/>
          <w:sz w:val="32"/>
          <w:szCs w:val="32"/>
          <w:u w:val="single"/>
        </w:rPr>
        <w:t xml:space="preserve">        组合电路</w:t>
      </w:r>
      <w:r w:rsidR="00347B38">
        <w:rPr>
          <w:rFonts w:ascii="宋体" w:hAnsi="宋体" w:cs="宋体"/>
          <w:b/>
          <w:sz w:val="32"/>
          <w:szCs w:val="32"/>
          <w:u w:val="single"/>
        </w:rPr>
        <w:t>3</w:t>
      </w:r>
      <w:r>
        <w:rPr>
          <w:rFonts w:ascii="宋体" w:hAnsi="宋体" w:cs="宋体"/>
          <w:b/>
          <w:sz w:val="32"/>
          <w:szCs w:val="32"/>
          <w:u w:val="single"/>
        </w:rPr>
        <w:t xml:space="preserve">           </w:t>
      </w:r>
      <w:r w:rsidRPr="009B31F3">
        <w:rPr>
          <w:rFonts w:ascii="宋体" w:hAnsi="宋体" w:cs="宋体" w:hint="eastAsia"/>
          <w:b/>
          <w:color w:val="FFFFFF" w:themeColor="background1"/>
          <w:sz w:val="32"/>
          <w:szCs w:val="32"/>
          <w:u w:val="single"/>
        </w:rPr>
        <w:t>空</w:t>
      </w:r>
      <w:r>
        <w:rPr>
          <w:rFonts w:ascii="宋体" w:hAnsi="宋体" w:cs="宋体" w:hint="eastAsia"/>
          <w:b/>
          <w:color w:val="FFFFFF" w:themeColor="background1"/>
          <w:sz w:val="32"/>
          <w:szCs w:val="32"/>
          <w:u w:val="single"/>
        </w:rPr>
        <w:t xml:space="preserve"> </w:t>
      </w:r>
    </w:p>
    <w:p w14:paraId="7C699177" w14:textId="3C4A0BF0" w:rsidR="00DC42FD" w:rsidRDefault="00DC42FD">
      <w:pPr>
        <w:ind w:firstLine="0"/>
        <w:rPr>
          <w:rFonts w:ascii="宋体" w:hAnsi="宋体" w:cs="宋体"/>
        </w:rPr>
      </w:pPr>
    </w:p>
    <w:p w14:paraId="78FE8CD8" w14:textId="77777777" w:rsidR="00DC42FD" w:rsidRPr="001A6448" w:rsidRDefault="00DC42FD">
      <w:pPr>
        <w:ind w:firstLine="0"/>
        <w:rPr>
          <w:rFonts w:ascii="宋体" w:hAnsi="宋体" w:cs="宋体"/>
          <w:b/>
          <w:sz w:val="28"/>
          <w:szCs w:val="28"/>
        </w:rPr>
      </w:pPr>
      <w:r w:rsidRPr="001A6448">
        <w:rPr>
          <w:rFonts w:ascii="宋体" w:hAnsi="宋体" w:cs="宋体" w:hint="eastAsia"/>
          <w:b/>
          <w:sz w:val="28"/>
          <w:szCs w:val="28"/>
        </w:rPr>
        <w:t>一、实验目的</w:t>
      </w:r>
    </w:p>
    <w:p w14:paraId="6B970518" w14:textId="77777777" w:rsidR="00347B38" w:rsidRPr="00347B38" w:rsidRDefault="00347B38" w:rsidP="00347B38">
      <w:pPr>
        <w:ind w:firstLineChars="200" w:firstLine="480"/>
        <w:jc w:val="left"/>
        <w:rPr>
          <w:rFonts w:ascii="宋体" w:hAnsi="宋体" w:cs="宋体"/>
          <w:sz w:val="24"/>
        </w:rPr>
      </w:pPr>
      <w:r w:rsidRPr="00347B38">
        <w:rPr>
          <w:rFonts w:ascii="宋体" w:hAnsi="宋体" w:cs="宋体" w:hint="eastAsia"/>
          <w:sz w:val="24"/>
        </w:rPr>
        <w:t>1、用多路选择器实现逻辑函数</w:t>
      </w:r>
    </w:p>
    <w:p w14:paraId="4A45A293" w14:textId="0261F36B" w:rsidR="00347B38" w:rsidRDefault="00347B38" w:rsidP="00347B38">
      <w:pPr>
        <w:ind w:firstLineChars="200" w:firstLine="480"/>
        <w:jc w:val="left"/>
        <w:rPr>
          <w:rFonts w:ascii="宋体" w:hAnsi="宋体" w:cs="宋体"/>
          <w:sz w:val="24"/>
        </w:rPr>
      </w:pPr>
      <w:r w:rsidRPr="00347B38">
        <w:rPr>
          <w:rFonts w:ascii="宋体" w:hAnsi="宋体" w:cs="宋体" w:hint="eastAsia"/>
          <w:sz w:val="24"/>
        </w:rPr>
        <w:t>2、用译码器实现逻辑函数</w:t>
      </w:r>
    </w:p>
    <w:p w14:paraId="02C3FD5B" w14:textId="77777777" w:rsidR="00347B38" w:rsidRPr="00347B38" w:rsidRDefault="00347B38" w:rsidP="00347B38">
      <w:pPr>
        <w:ind w:firstLineChars="200" w:firstLine="480"/>
        <w:jc w:val="left"/>
        <w:rPr>
          <w:rFonts w:ascii="宋体" w:hAnsi="宋体" w:cs="宋体"/>
          <w:sz w:val="24"/>
        </w:rPr>
      </w:pPr>
    </w:p>
    <w:p w14:paraId="7F4A8CB3" w14:textId="77777777" w:rsidR="00DC42FD" w:rsidRPr="001A6448" w:rsidRDefault="00DC42FD">
      <w:pPr>
        <w:ind w:firstLine="0"/>
        <w:rPr>
          <w:rFonts w:ascii="宋体" w:hAnsi="宋体" w:cs="宋体"/>
          <w:b/>
          <w:sz w:val="28"/>
          <w:szCs w:val="28"/>
        </w:rPr>
      </w:pPr>
      <w:r w:rsidRPr="001A6448">
        <w:rPr>
          <w:rFonts w:ascii="宋体" w:hAnsi="宋体" w:cs="宋体" w:hint="eastAsia"/>
          <w:b/>
          <w:sz w:val="28"/>
          <w:szCs w:val="28"/>
        </w:rPr>
        <w:t>二、实验原理</w:t>
      </w:r>
    </w:p>
    <w:p w14:paraId="50407366" w14:textId="77777777" w:rsidR="00A6769D" w:rsidRPr="00A6769D" w:rsidRDefault="00A6769D" w:rsidP="00A6769D">
      <w:pPr>
        <w:rPr>
          <w:bCs/>
          <w:szCs w:val="21"/>
        </w:rPr>
      </w:pPr>
      <w:r w:rsidRPr="00A6769D">
        <w:rPr>
          <w:rFonts w:hint="eastAsia"/>
          <w:b/>
          <w:bCs/>
          <w:szCs w:val="21"/>
        </w:rPr>
        <w:t>多路选择器：</w:t>
      </w:r>
      <w:r w:rsidRPr="00A6769D">
        <w:rPr>
          <w:rFonts w:hint="eastAsia"/>
          <w:bCs/>
          <w:szCs w:val="21"/>
        </w:rPr>
        <w:t>数字系统中经常需要在多个通道的信号中指定某个通道的信号送到公共数据总线上，这就要用到多路选择器。其框图和等效电路示意如下图。</w:t>
      </w:r>
    </w:p>
    <w:p w14:paraId="5397EC97" w14:textId="20819F7B" w:rsidR="00A6769D" w:rsidRPr="00A6769D" w:rsidRDefault="00840409" w:rsidP="00A6769D">
      <w:pPr>
        <w:rPr>
          <w:bCs/>
          <w:szCs w:val="21"/>
        </w:rPr>
      </w:pPr>
      <w:r>
        <w:rPr>
          <w:noProof/>
        </w:rPr>
        <w:pict w14:anchorId="53B9F890">
          <v:group id="Group 188" o:spid="_x0000_s2170" style="position:absolute;left:0;text-align:left;margin-left:-58.05pt;margin-top:15.3pt;width:522.15pt;height:142.2pt;z-index:251671552" coordorigin="2340,3156" coordsize="7740,28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">
            <v:shapetype id="_x0000_t202" coordsize="21600,21600" o:spt="202" path="m,l,21600r21600,l21600,xe">
              <v:stroke joinstyle="miter"/>
              <v:path gradientshapeok="t" o:connecttype="rect"/>
            </v:shapetype>
            <v:shape id="Text Box 189" o:spid="_x0000_s2171" type="#_x0000_t202" style="position:absolute;left:7740;top:3348;width:720;height:15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" stroked="f">
              <v:path arrowok="t"/>
              <v:textbox>
                <w:txbxContent>
                  <w:p w14:paraId="557252C3" w14:textId="77777777" w:rsidR="00A6769D" w:rsidRPr="002D30FF" w:rsidRDefault="00A6769D" w:rsidP="00A6769D">
                    <w:pPr>
                      <w:rPr>
                        <w:position w:val="-12"/>
                        <w:szCs w:val="21"/>
                      </w:rPr>
                    </w:pPr>
                    <w:r w:rsidRPr="002D30FF">
                      <w:rPr>
                        <w:rFonts w:hint="eastAsia"/>
                        <w:position w:val="-12"/>
                        <w:szCs w:val="21"/>
                      </w:rPr>
                      <w:t>D</w:t>
                    </w:r>
                    <w:r w:rsidRPr="002D30FF">
                      <w:rPr>
                        <w:rFonts w:hint="eastAsia"/>
                        <w:position w:val="-12"/>
                        <w:szCs w:val="21"/>
                        <w:vertAlign w:val="subscript"/>
                      </w:rPr>
                      <w:t>7</w:t>
                    </w:r>
                  </w:p>
                  <w:p w14:paraId="1DDDE107" w14:textId="77777777" w:rsidR="00A6769D" w:rsidRPr="002D30FF" w:rsidRDefault="00A6769D" w:rsidP="00A6769D">
                    <w:pPr>
                      <w:rPr>
                        <w:position w:val="-12"/>
                        <w:szCs w:val="21"/>
                      </w:rPr>
                    </w:pPr>
                    <w:r w:rsidRPr="002D30FF">
                      <w:rPr>
                        <w:rFonts w:hint="eastAsia"/>
                        <w:position w:val="-12"/>
                        <w:szCs w:val="21"/>
                      </w:rPr>
                      <w:t>D</w:t>
                    </w:r>
                    <w:r w:rsidRPr="002D30FF">
                      <w:rPr>
                        <w:rFonts w:hint="eastAsia"/>
                        <w:position w:val="-12"/>
                        <w:szCs w:val="21"/>
                        <w:vertAlign w:val="subscript"/>
                      </w:rPr>
                      <w:t>6</w:t>
                    </w:r>
                  </w:p>
                  <w:p w14:paraId="640E8961" w14:textId="77777777" w:rsidR="00A6769D" w:rsidRPr="002D30FF" w:rsidRDefault="00A6769D" w:rsidP="00A6769D">
                    <w:pPr>
                      <w:rPr>
                        <w:position w:val="-12"/>
                        <w:szCs w:val="21"/>
                      </w:rPr>
                    </w:pPr>
                    <w:r w:rsidRPr="002D30FF">
                      <w:rPr>
                        <w:rFonts w:ascii="宋体" w:hAnsi="宋体" w:hint="eastAsia"/>
                        <w:position w:val="-12"/>
                        <w:szCs w:val="21"/>
                      </w:rPr>
                      <w:t>┆</w:t>
                    </w:r>
                  </w:p>
                  <w:p w14:paraId="1CB94527" w14:textId="77777777" w:rsidR="00A6769D" w:rsidRPr="002D30FF" w:rsidRDefault="00A6769D" w:rsidP="00A6769D">
                    <w:pPr>
                      <w:rPr>
                        <w:position w:val="-12"/>
                        <w:szCs w:val="21"/>
                      </w:rPr>
                    </w:pPr>
                    <w:r w:rsidRPr="002D30FF">
                      <w:rPr>
                        <w:rFonts w:hint="eastAsia"/>
                        <w:position w:val="-12"/>
                        <w:szCs w:val="21"/>
                      </w:rPr>
                      <w:t>D</w:t>
                    </w:r>
                    <w:r w:rsidRPr="002D30FF">
                      <w:rPr>
                        <w:rFonts w:hint="eastAsia"/>
                        <w:position w:val="-12"/>
                        <w:szCs w:val="21"/>
                        <w:vertAlign w:val="subscript"/>
                      </w:rPr>
                      <w:t>0</w:t>
                    </w:r>
                  </w:p>
                </w:txbxContent>
              </v:textbox>
            </v:shape>
            <v:shape id="Text Box 190" o:spid="_x0000_s2172" type="#_x0000_t202" style="position:absolute;left:4860;top:4284;width:9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" stroked="f">
              <v:path arrowok="t"/>
              <v:textbox>
                <w:txbxContent>
                  <w:p w14:paraId="0A9EA6C3" w14:textId="77777777" w:rsidR="00A6769D" w:rsidRDefault="00A6769D" w:rsidP="00A6769D">
                    <w:r>
                      <w:rPr>
                        <w:rFonts w:ascii="宋体" w:hAnsi="宋体" w:hint="eastAsia"/>
                      </w:rPr>
                      <w:t>…</w:t>
                    </w:r>
                  </w:p>
                </w:txbxContent>
              </v:textbox>
            </v:shape>
            <v:shape id="Text Box 191" o:spid="_x0000_s2173" type="#_x0000_t202" style="position:absolute;left:2340;top:3348;width:1440;height: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" stroked="f">
              <v:path arrowok="t"/>
              <v:textbox>
                <w:txbxContent>
                  <w:p w14:paraId="03704629" w14:textId="77777777" w:rsidR="00A6769D" w:rsidRDefault="00A6769D" w:rsidP="00A6769D">
                    <w:pPr>
                      <w:rPr>
                        <w:rFonts w:ascii="宋体" w:hAnsi="宋体"/>
                        <w:szCs w:val="21"/>
                      </w:rPr>
                    </w:pPr>
                    <w:r>
                      <w:rPr>
                        <w:rFonts w:ascii="宋体" w:hAnsi="宋体" w:hint="eastAsia"/>
                        <w:szCs w:val="21"/>
                      </w:rPr>
                      <w:t>并行</w:t>
                    </w:r>
                    <w:r w:rsidRPr="00D901F7">
                      <w:rPr>
                        <w:rFonts w:ascii="宋体" w:hAnsi="宋体" w:hint="eastAsia"/>
                        <w:szCs w:val="21"/>
                      </w:rPr>
                      <w:t>输入</w:t>
                    </w:r>
                  </w:p>
                  <w:p w14:paraId="054032AB" w14:textId="77777777" w:rsidR="00A6769D" w:rsidRPr="00D901F7" w:rsidRDefault="00A6769D" w:rsidP="00A6769D">
                    <w:pPr>
                      <w:rPr>
                        <w:rFonts w:ascii="宋体" w:hAnsi="宋体"/>
                        <w:szCs w:val="21"/>
                      </w:rPr>
                    </w:pPr>
                    <w:r>
                      <w:rPr>
                        <w:rFonts w:ascii="宋体" w:hAnsi="宋体" w:hint="eastAsia"/>
                        <w:szCs w:val="21"/>
                      </w:rPr>
                      <w:t>D</w:t>
                    </w:r>
                    <w:r w:rsidRPr="00220C0E">
                      <w:rPr>
                        <w:rFonts w:ascii="宋体" w:hAnsi="宋体" w:hint="eastAsia"/>
                        <w:sz w:val="24"/>
                        <w:vertAlign w:val="subscript"/>
                      </w:rPr>
                      <w:t>7</w:t>
                    </w:r>
                    <w:r>
                      <w:rPr>
                        <w:rFonts w:ascii="宋体" w:hAnsi="宋体" w:hint="eastAsia"/>
                        <w:szCs w:val="21"/>
                      </w:rPr>
                      <w:t xml:space="preserve"> ~ D</w:t>
                    </w:r>
                    <w:r w:rsidRPr="00220C0E">
                      <w:rPr>
                        <w:rFonts w:ascii="宋体" w:hAnsi="宋体" w:hint="eastAsia"/>
                        <w:sz w:val="24"/>
                        <w:vertAlign w:val="subscript"/>
                      </w:rPr>
                      <w:t>0</w:t>
                    </w:r>
                  </w:p>
                </w:txbxContent>
              </v:textbox>
            </v:shape>
            <v:shape id="Text Box 192" o:spid="_x0000_s2174" type="#_x0000_t202" style="position:absolute;left:3780;top:3660;width:859;height: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" stroked="f">
              <v:path arrowok="t"/>
              <v:textbox>
                <w:txbxContent>
                  <w:p w14:paraId="0AE47E33" w14:textId="77777777" w:rsidR="00A6769D" w:rsidRPr="00466167" w:rsidRDefault="00A6769D" w:rsidP="00A6769D">
                    <w:pPr>
                      <w:rPr>
                        <w:rFonts w:ascii="宋体" w:hAnsi="宋体"/>
                        <w:sz w:val="15"/>
                        <w:szCs w:val="15"/>
                      </w:rPr>
                    </w:pPr>
                    <w:r w:rsidRPr="00466167">
                      <w:rPr>
                        <w:rFonts w:ascii="宋体" w:hAnsi="宋体" w:hint="eastAsia"/>
                        <w:sz w:val="15"/>
                        <w:szCs w:val="15"/>
                      </w:rPr>
                      <w:t>┆</w:t>
                    </w:r>
                  </w:p>
                </w:txbxContent>
              </v:textbox>
            </v:shape>
            <v:rect id="Rectangle 193" o:spid="_x0000_s2175" style="position:absolute;left:4320;top:3348;width:144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">
              <v:path arrowok="t"/>
              <v:textbox>
                <w:txbxContent>
                  <w:p w14:paraId="7ACA2737" w14:textId="77777777" w:rsidR="00A6769D" w:rsidRDefault="00A6769D" w:rsidP="00A6769D">
                    <w:r>
                      <w:rPr>
                        <w:rFonts w:hint="eastAsia"/>
                      </w:rPr>
                      <w:t>数据选择器</w:t>
                    </w:r>
                  </w:p>
                  <w:p w14:paraId="384F6E21" w14:textId="77777777" w:rsidR="00A6769D" w:rsidRDefault="00A6769D" w:rsidP="00A6769D">
                    <w:r>
                      <w:rPr>
                        <w:rFonts w:hint="eastAsia"/>
                      </w:rPr>
                      <w:t>（</w:t>
                    </w:r>
                    <w:r>
                      <w:rPr>
                        <w:rFonts w:hint="eastAsia"/>
                      </w:rPr>
                      <w:t>MUX</w:t>
                    </w:r>
                    <w:r>
                      <w:rPr>
                        <w:rFonts w:hint="eastAsia"/>
                      </w:rPr>
                      <w:t>）</w:t>
                    </w:r>
                  </w:p>
                </w:txbxContent>
              </v:textbox>
            </v:rect>
            <v:line id="Line 194" o:spid="_x0000_s2176" style="position:absolute;visibility:visible;mso-wrap-style:square" from="3960,3504" to="4320,35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">
              <v:stroke endarrow="block"/>
              <o:lock v:ext="edit" shapetype="f"/>
            </v:line>
            <v:line id="Line 195" o:spid="_x0000_s2177" style="position:absolute;visibility:visible;mso-wrap-style:square" from="3960,3660" to="4320,3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" stroked="f">
              <v:stroke endarrow="block"/>
              <o:lock v:ext="edit" shapetype="f"/>
            </v:line>
            <v:line id="Line 196" o:spid="_x0000_s2178" style="position:absolute;visibility:visible;mso-wrap-style:square" from="3960,4128" to="4320,4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">
              <v:stroke endarrow="block"/>
              <o:lock v:ext="edit" shapetype="f"/>
            </v:line>
            <v:line id="Line 197" o:spid="_x0000_s2179" style="position:absolute;visibility:visible;mso-wrap-style:square" from="3960,3660" to="4320,3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">
              <v:stroke endarrow="block"/>
              <o:lock v:ext="edit" shapetype="f"/>
            </v:lin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198" o:spid="_x0000_s2180" type="#_x0000_t87" style="position:absolute;left:3600;top:3348;width:180;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"/>
            <v:line id="Line 199" o:spid="_x0000_s2181" style="position:absolute;visibility:visible;mso-wrap-style:square" from="5760,3816" to="6480,3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">
              <v:stroke endarrow="block"/>
              <o:lock v:ext="edit" shapetype="f"/>
            </v:line>
            <v:line id="Line 200" o:spid="_x0000_s2182" style="position:absolute;flip:y;visibility:visible;mso-wrap-style:square" from="4500,4284" to="4500,4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">
              <v:stroke endarrow="block"/>
              <o:lock v:ext="edit" shapetype="f"/>
            </v:line>
            <v:line id="Line 201" o:spid="_x0000_s2183" style="position:absolute;flip:y;visibility:visible;mso-wrap-style:square" from="4680,4284" to="4680,4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">
              <v:stroke endarrow="block"/>
              <o:lock v:ext="edit" shapetype="f"/>
            </v:line>
            <v:line id="Line 202" o:spid="_x0000_s2184" style="position:absolute;flip:y;visibility:visible;mso-wrap-style:square" from="5580,4284" to="5580,4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">
              <v:stroke endarrow="block"/>
              <o:lock v:ext="edit" shapetype="f"/>
            </v:line>
            <v:shape id="Text Box 203" o:spid="_x0000_s2185" type="#_x0000_t202" style="position:absolute;left:4140;top:4908;width:198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" stroked="f">
              <v:path arrowok="t"/>
              <v:textbox>
                <w:txbxContent>
                  <w:p w14:paraId="5A40B949" w14:textId="77777777" w:rsidR="00A6769D" w:rsidRDefault="00A6769D" w:rsidP="00A6769D">
                    <w:r>
                      <w:rPr>
                        <w:rFonts w:hint="eastAsia"/>
                      </w:rPr>
                      <w:t>地址码</w:t>
                    </w:r>
                    <w:r>
                      <w:rPr>
                        <w:rFonts w:hint="eastAsia"/>
                      </w:rPr>
                      <w:t>A</w:t>
                    </w:r>
                    <w:r w:rsidRPr="00220C0E">
                      <w:rPr>
                        <w:rFonts w:hint="eastAsia"/>
                        <w:szCs w:val="21"/>
                        <w:vertAlign w:val="subscript"/>
                      </w:rPr>
                      <w:t>n-1</w:t>
                    </w:r>
                    <w:r>
                      <w:rPr>
                        <w:rFonts w:hint="eastAsia"/>
                      </w:rPr>
                      <w:t xml:space="preserve"> ~ A</w:t>
                    </w:r>
                    <w:r w:rsidRPr="00220C0E">
                      <w:rPr>
                        <w:rFonts w:hint="eastAsia"/>
                        <w:szCs w:val="21"/>
                        <w:vertAlign w:val="subscript"/>
                      </w:rPr>
                      <w:t>0</w:t>
                    </w:r>
                  </w:p>
                </w:txbxContent>
              </v:textbox>
            </v:shape>
            <v:shape id="Text Box 204" o:spid="_x0000_s2186" type="#_x0000_t202" style="position:absolute;left:6480;top:3504;width:90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" stroked="f">
              <v:path arrowok="t"/>
              <v:textbox>
                <w:txbxContent>
                  <w:p w14:paraId="0011026F" w14:textId="77777777" w:rsidR="00A6769D" w:rsidRDefault="00A6769D" w:rsidP="00A6769D">
                    <w:r>
                      <w:rPr>
                        <w:rFonts w:hint="eastAsia"/>
                      </w:rPr>
                      <w:t>输出</w:t>
                    </w:r>
                    <w:r>
                      <w:rPr>
                        <w:rFonts w:hint="eastAsia"/>
                      </w:rPr>
                      <w:t>Z</w:t>
                    </w:r>
                  </w:p>
                </w:txbxContent>
              </v:textbox>
            </v:shape>
            <v:shape id="AutoShape 205" o:spid="_x0000_s2187" type="#_x0000_t87" style="position:absolute;left:4860;top:4056;width:360;height:14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"/>
            <v:line id="Line 206" o:spid="_x0000_s2188" style="position:absolute;visibility:visible;mso-wrap-style:square" from="8280,3660" to="8640,3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">
              <v:stroke endarrow="oval"/>
              <o:lock v:ext="edit" shapetype="f"/>
            </v:line>
            <v:line id="Line 207" o:spid="_x0000_s2189" style="position:absolute;visibility:visible;mso-wrap-style:square" from="8280,3972" to="8640,39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">
              <v:stroke endarrow="oval"/>
              <o:lock v:ext="edit" shapetype="f"/>
            </v:line>
            <v:line id="Line 208" o:spid="_x0000_s2190" style="position:absolute;visibility:visible;mso-wrap-style:square" from="8280,4596" to="8640,4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">
              <v:stroke endarrow="oval"/>
              <o:lock v:ext="edit" shapetype="f"/>
            </v:line>
            <v:line id="Line 209" o:spid="_x0000_s2191" style="position:absolute;visibility:visible;mso-wrap-style:square" from="9180,4128" to="9540,4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">
              <v:stroke startarrow="oval"/>
              <o:lock v:ext="edit" shapetype="f"/>
            </v:line>
            <v:line id="Line 210" o:spid="_x0000_s2192" style="position:absolute;flip:x y;visibility:visible;mso-wrap-style:square" from="8640,3660" to="9180,41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">
              <v:stroke endarrow="block" endarrowwidth="narrow" endarrowlength="long"/>
              <o:lock v:ext="edit" shapetype="f"/>
            </v:line>
            <v:line id="Line 211" o:spid="_x0000_s2193" style="position:absolute;visibility:visible;mso-wrap-style:square" from="9072,3156" to="9072,5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">
              <v:stroke dashstyle="dash"/>
              <o:lock v:ext="edit" shapetype="f"/>
            </v:line>
            <v:shape id="Text Box 212" o:spid="_x0000_s2194" type="#_x0000_t202" style="position:absolute;left:9540;top:3972;width:540;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" stroked="f">
              <v:path arrowok="t"/>
              <v:textbox>
                <w:txbxContent>
                  <w:p w14:paraId="279718CB" w14:textId="77777777" w:rsidR="00A6769D" w:rsidRPr="002D30FF" w:rsidRDefault="00A6769D" w:rsidP="00A6769D">
                    <w:pPr>
                      <w:rPr>
                        <w:position w:val="6"/>
                        <w:szCs w:val="21"/>
                      </w:rPr>
                    </w:pPr>
                    <w:r w:rsidRPr="002D30FF">
                      <w:rPr>
                        <w:rFonts w:hint="eastAsia"/>
                        <w:position w:val="6"/>
                        <w:szCs w:val="21"/>
                      </w:rPr>
                      <w:t xml:space="preserve">Z </w:t>
                    </w:r>
                  </w:p>
                </w:txbxContent>
              </v:textbox>
            </v:shape>
            <v:shape id="Text Box 213" o:spid="_x0000_s2195" type="#_x0000_t202" style="position:absolute;left:8100;top:5376;width:108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" stroked="f">
              <v:path arrowok="t"/>
              <v:textbox>
                <w:txbxContent>
                  <w:p w14:paraId="6A9EEDA0" w14:textId="77777777" w:rsidR="00A6769D" w:rsidRPr="002D30FF" w:rsidRDefault="00A6769D" w:rsidP="00A6769D">
                    <w:pPr>
                      <w:rPr>
                        <w:b/>
                        <w:sz w:val="18"/>
                        <w:szCs w:val="18"/>
                      </w:rPr>
                    </w:pPr>
                    <w:r w:rsidRPr="002D30FF">
                      <w:rPr>
                        <w:rFonts w:hint="eastAsia"/>
                        <w:b/>
                        <w:sz w:val="18"/>
                        <w:szCs w:val="18"/>
                      </w:rPr>
                      <w:t>示意图</w:t>
                    </w:r>
                  </w:p>
                </w:txbxContent>
              </v:textbox>
            </v:shape>
            <v:shape id="Text Box 214" o:spid="_x0000_s2196" type="#_x0000_t202" style="position:absolute;left:4500;top:5376;width:1080;height: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" stroked="f">
              <v:path arrowok="t"/>
              <v:textbox>
                <w:txbxContent>
                  <w:p w14:paraId="6E0EFE58" w14:textId="77777777" w:rsidR="00A6769D" w:rsidRPr="002D30FF" w:rsidRDefault="00A6769D" w:rsidP="00A6769D">
                    <w:pPr>
                      <w:rPr>
                        <w:b/>
                        <w:sz w:val="18"/>
                        <w:szCs w:val="18"/>
                      </w:rPr>
                    </w:pPr>
                    <w:r>
                      <w:rPr>
                        <w:rFonts w:hint="eastAsia"/>
                        <w:b/>
                        <w:sz w:val="18"/>
                        <w:szCs w:val="18"/>
                      </w:rPr>
                      <w:t>框</w:t>
                    </w:r>
                    <w:r w:rsidRPr="002D30FF">
                      <w:rPr>
                        <w:rFonts w:hint="eastAsia"/>
                        <w:b/>
                        <w:sz w:val="18"/>
                        <w:szCs w:val="18"/>
                      </w:rPr>
                      <w:t>图</w:t>
                    </w:r>
                  </w:p>
                </w:txbxContent>
              </v:textbox>
            </v:shape>
          </v:group>
        </w:pict>
      </w:r>
    </w:p>
    <w:p w14:paraId="065C4336" w14:textId="77777777" w:rsidR="00A6769D" w:rsidRPr="00A6769D" w:rsidRDefault="00A6769D" w:rsidP="00A6769D">
      <w:pPr>
        <w:rPr>
          <w:bCs/>
          <w:szCs w:val="21"/>
        </w:rPr>
      </w:pPr>
    </w:p>
    <w:p w14:paraId="1C8B26BE" w14:textId="77777777" w:rsidR="00A6769D" w:rsidRPr="00A6769D" w:rsidRDefault="00A6769D" w:rsidP="00A6769D">
      <w:pPr>
        <w:rPr>
          <w:bCs/>
          <w:szCs w:val="21"/>
        </w:rPr>
      </w:pPr>
    </w:p>
    <w:p w14:paraId="2159FC60" w14:textId="77777777" w:rsidR="00A6769D" w:rsidRPr="00A6769D" w:rsidRDefault="00A6769D" w:rsidP="00A6769D">
      <w:pPr>
        <w:rPr>
          <w:bCs/>
          <w:szCs w:val="21"/>
        </w:rPr>
      </w:pPr>
    </w:p>
    <w:p w14:paraId="1433AEF1" w14:textId="77777777" w:rsidR="00A6769D" w:rsidRPr="00A6769D" w:rsidRDefault="00A6769D" w:rsidP="00A6769D">
      <w:pPr>
        <w:rPr>
          <w:bCs/>
          <w:szCs w:val="21"/>
        </w:rPr>
      </w:pPr>
    </w:p>
    <w:p w14:paraId="1DCB12A5" w14:textId="77777777" w:rsidR="00A6769D" w:rsidRPr="00A6769D" w:rsidRDefault="00A6769D" w:rsidP="00A6769D">
      <w:pPr>
        <w:rPr>
          <w:bCs/>
          <w:szCs w:val="21"/>
        </w:rPr>
      </w:pPr>
    </w:p>
    <w:p w14:paraId="1296F52C" w14:textId="77777777" w:rsidR="00A6769D" w:rsidRPr="00A6769D" w:rsidRDefault="00A6769D" w:rsidP="00A6769D">
      <w:pPr>
        <w:rPr>
          <w:bCs/>
          <w:szCs w:val="21"/>
        </w:rPr>
      </w:pPr>
    </w:p>
    <w:p w14:paraId="4448596C" w14:textId="77777777" w:rsidR="00A6769D" w:rsidRPr="00A6769D" w:rsidRDefault="00A6769D" w:rsidP="00A6769D">
      <w:pPr>
        <w:ind w:firstLine="0"/>
        <w:rPr>
          <w:rFonts w:ascii="宋体" w:hAnsi="宋体" w:cs="宋体"/>
          <w:b/>
          <w:sz w:val="28"/>
          <w:szCs w:val="28"/>
        </w:rPr>
      </w:pPr>
    </w:p>
    <w:p w14:paraId="080A44F4" w14:textId="1D91C112" w:rsidR="00923984" w:rsidRPr="00A6769D" w:rsidRDefault="00923984" w:rsidP="00A6769D">
      <w:pPr>
        <w:spacing w:line="240" w:lineRule="atLeast"/>
        <w:ind w:firstLine="0"/>
        <w:rPr>
          <w:rFonts w:ascii="宋体" w:hAnsi="宋体" w:cs="宋体"/>
          <w:sz w:val="24"/>
        </w:rPr>
      </w:pPr>
    </w:p>
    <w:p w14:paraId="553BE15A" w14:textId="77777777" w:rsidR="00A6769D" w:rsidRPr="0024776E" w:rsidRDefault="00A6769D" w:rsidP="00A6769D">
      <w:pPr>
        <w:ind w:firstLine="0"/>
        <w:rPr>
          <w:rFonts w:ascii="宋体" w:hAnsi="宋体" w:cs="宋体"/>
          <w:sz w:val="24"/>
        </w:rPr>
      </w:pPr>
    </w:p>
    <w:p w14:paraId="60E8669B" w14:textId="79C3A8A1" w:rsidR="00A6769D" w:rsidRPr="00A6769D" w:rsidRDefault="00A6769D" w:rsidP="002D5A88">
      <w:pPr>
        <w:rPr>
          <w:bCs/>
          <w:szCs w:val="21"/>
        </w:rPr>
      </w:pPr>
      <w:r w:rsidRPr="00A6769D">
        <w:rPr>
          <w:rFonts w:hint="eastAsia"/>
          <w:b/>
          <w:bCs/>
          <w:szCs w:val="21"/>
        </w:rPr>
        <w:t>译码器：</w:t>
      </w:r>
      <w:r w:rsidRPr="00A6769D">
        <w:rPr>
          <w:rFonts w:hint="eastAsia"/>
          <w:bCs/>
          <w:szCs w:val="21"/>
        </w:rPr>
        <w:t>译码器是编码器的逆过程，是将二进制代码所代表的特定对象还原出来的组合逻辑电路。根据译码对象不同，可以分成二进制译码器（变量译码器）和二</w:t>
      </w:r>
      <w:r w:rsidRPr="00A6769D">
        <w:rPr>
          <w:rFonts w:hint="eastAsia"/>
          <w:bCs/>
          <w:szCs w:val="21"/>
        </w:rPr>
        <w:t>-</w:t>
      </w:r>
      <w:r w:rsidRPr="00A6769D">
        <w:rPr>
          <w:rFonts w:hint="eastAsia"/>
          <w:bCs/>
          <w:szCs w:val="21"/>
        </w:rPr>
        <w:t>十进制译码器（码制变换译码器、显示译码器等）。以下所示是</w:t>
      </w:r>
      <w:r w:rsidR="002D5A88" w:rsidRPr="002D5A88">
        <w:rPr>
          <w:rFonts w:hint="eastAsia"/>
          <w:bCs/>
          <w:szCs w:val="21"/>
        </w:rPr>
        <w:t>3</w:t>
      </w:r>
      <w:r w:rsidR="002D5A88" w:rsidRPr="002D5A88">
        <w:rPr>
          <w:rFonts w:hint="eastAsia"/>
          <w:bCs/>
          <w:szCs w:val="21"/>
        </w:rPr>
        <w:t>线</w:t>
      </w:r>
      <w:r w:rsidR="002D5A88" w:rsidRPr="002D5A88">
        <w:rPr>
          <w:rFonts w:hint="eastAsia"/>
          <w:bCs/>
          <w:szCs w:val="21"/>
        </w:rPr>
        <w:t>/8</w:t>
      </w:r>
      <w:r w:rsidR="002D5A88" w:rsidRPr="002D5A88">
        <w:rPr>
          <w:rFonts w:hint="eastAsia"/>
          <w:bCs/>
          <w:szCs w:val="21"/>
        </w:rPr>
        <w:t>线</w:t>
      </w:r>
      <w:r w:rsidRPr="00A6769D">
        <w:rPr>
          <w:rFonts w:hint="eastAsia"/>
          <w:bCs/>
          <w:szCs w:val="21"/>
        </w:rPr>
        <w:t>二进制译码器。</w:t>
      </w:r>
    </w:p>
    <w:p w14:paraId="4EB52778" w14:textId="4FE8AA37" w:rsidR="00A6769D" w:rsidRPr="00A6769D" w:rsidRDefault="00840409" w:rsidP="00A6769D">
      <w:pPr>
        <w:rPr>
          <w:bCs/>
          <w:szCs w:val="21"/>
        </w:rPr>
      </w:pPr>
      <w:r>
        <w:rPr>
          <w:noProof/>
        </w:rPr>
        <w:pict w14:anchorId="1BD18504">
          <v:group id="Group 169" o:spid="_x0000_s2235" style="position:absolute;left:0;text-align:left;margin-left:-26.35pt;margin-top:7.7pt;width:468.95pt;height:85.8pt;z-index:251673600" coordorigin="2952,1560" coordsize="7128,1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">
            <v:rect id="Rectangle 170" o:spid="_x0000_s2236" style="position:absolute;left:5877;top:1560;width:1098;height:1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">
              <v:path arrowok="t"/>
              <v:textbox>
                <w:txbxContent>
                  <w:p w14:paraId="22EB4F9C" w14:textId="77777777" w:rsidR="00A6769D" w:rsidRDefault="00A6769D" w:rsidP="00A6769D">
                    <w:pPr>
                      <w:jc w:val="center"/>
                      <w:rPr>
                        <w:sz w:val="18"/>
                        <w:szCs w:val="18"/>
                      </w:rPr>
                    </w:pPr>
                  </w:p>
                  <w:p w14:paraId="3859CD38" w14:textId="77777777" w:rsidR="00A6769D" w:rsidRDefault="00A6769D" w:rsidP="00A6769D">
                    <w:pPr>
                      <w:jc w:val="center"/>
                      <w:rPr>
                        <w:sz w:val="18"/>
                        <w:szCs w:val="18"/>
                      </w:rPr>
                    </w:pPr>
                    <w:r>
                      <w:rPr>
                        <w:rFonts w:hint="eastAsia"/>
                        <w:sz w:val="18"/>
                        <w:szCs w:val="18"/>
                      </w:rPr>
                      <w:t>3</w:t>
                    </w:r>
                    <w:r w:rsidRPr="00D901F7">
                      <w:rPr>
                        <w:rFonts w:hint="eastAsia"/>
                        <w:sz w:val="18"/>
                        <w:szCs w:val="18"/>
                      </w:rPr>
                      <w:t>线</w:t>
                    </w:r>
                    <w:r w:rsidRPr="00D901F7">
                      <w:rPr>
                        <w:rFonts w:hint="eastAsia"/>
                        <w:sz w:val="18"/>
                        <w:szCs w:val="18"/>
                      </w:rPr>
                      <w:t>/</w:t>
                    </w:r>
                    <w:r>
                      <w:rPr>
                        <w:rFonts w:hint="eastAsia"/>
                        <w:sz w:val="18"/>
                        <w:szCs w:val="18"/>
                      </w:rPr>
                      <w:t>8</w:t>
                    </w:r>
                    <w:r w:rsidRPr="00D901F7">
                      <w:rPr>
                        <w:rFonts w:hint="eastAsia"/>
                        <w:sz w:val="18"/>
                        <w:szCs w:val="18"/>
                      </w:rPr>
                      <w:t>线</w:t>
                    </w:r>
                  </w:p>
                  <w:p w14:paraId="6822A400" w14:textId="77777777" w:rsidR="00A6769D" w:rsidRPr="00D901F7" w:rsidRDefault="00A6769D" w:rsidP="00A6769D">
                    <w:pPr>
                      <w:jc w:val="center"/>
                      <w:rPr>
                        <w:sz w:val="18"/>
                        <w:szCs w:val="18"/>
                      </w:rPr>
                    </w:pPr>
                    <w:r>
                      <w:rPr>
                        <w:rFonts w:hint="eastAsia"/>
                        <w:sz w:val="18"/>
                        <w:szCs w:val="18"/>
                      </w:rPr>
                      <w:t>译</w:t>
                    </w:r>
                    <w:r w:rsidRPr="00D901F7">
                      <w:rPr>
                        <w:rFonts w:hint="eastAsia"/>
                        <w:sz w:val="18"/>
                        <w:szCs w:val="18"/>
                      </w:rPr>
                      <w:t>码器</w:t>
                    </w:r>
                  </w:p>
                </w:txbxContent>
              </v:textbox>
            </v:rect>
            <v:group id="Group 171" o:spid="_x0000_s2237" style="position:absolute;left:6975;top:1872;width:457;height:1092" coordorigin="4680,10488" coordsize="360,10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line id="Line 172" o:spid="_x0000_s2238" style="position:absolute;visibility:visible;mso-wrap-style:square" from="4680,10488" to="5040,104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">
                <v:stroke endarrow="block"/>
                <o:lock v:ext="edit" shapetype="f"/>
              </v:line>
              <v:line id="Line 173" o:spid="_x0000_s2239" style="position:absolute;visibility:visible;mso-wrap-style:square" from="4680,10644" to="5040,106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">
                <v:stroke endarrow="block"/>
                <o:lock v:ext="edit" shapetype="f"/>
              </v:line>
              <v:line id="Line 174" o:spid="_x0000_s2240" style="position:absolute;visibility:visible;mso-wrap-style:square" from="4680,10800" to="5040,1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">
                <v:stroke endarrow="block"/>
                <o:lock v:ext="edit" shapetype="f"/>
              </v:line>
              <v:line id="Line 175" o:spid="_x0000_s2241" style="position:absolute;visibility:visible;mso-wrap-style:square" from="4680,10956" to="5040,10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">
                <v:stroke endarrow="block"/>
                <o:lock v:ext="edit" shapetype="f"/>
              </v:line>
              <v:line id="Line 176" o:spid="_x0000_s2242" style="position:absolute;visibility:visible;mso-wrap-style:square" from="4680,11112" to="5040,11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">
                <v:stroke endarrow="block"/>
                <o:lock v:ext="edit" shapetype="f"/>
              </v:line>
              <v:line id="Line 177" o:spid="_x0000_s2243" style="position:absolute;visibility:visible;mso-wrap-style:square" from="4680,11268" to="5040,11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">
                <v:stroke endarrow="block"/>
                <o:lock v:ext="edit" shapetype="f"/>
              </v:line>
              <v:line id="Line 178" o:spid="_x0000_s2244" style="position:absolute;visibility:visible;mso-wrap-style:square" from="4680,11424" to="5040,11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">
                <v:stroke endarrow="block"/>
                <o:lock v:ext="edit" shapetype="f"/>
              </v:line>
              <v:line id="Line 179" o:spid="_x0000_s2245" style="position:absolute;visibility:visible;mso-wrap-style:square" from="4680,11580" to="5040,11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">
                <v:stroke endarrow="block"/>
                <o:lock v:ext="edit" shapetype="f"/>
              </v:line>
            </v:group>
            <v:group id="Group 180" o:spid="_x0000_s2246" style="position:absolute;left:5512;top:2184;width:457;height:624" coordorigin="6120,10800" coordsize="360,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line id="Line 181" o:spid="_x0000_s2247" style="position:absolute;visibility:visible;mso-wrap-style:square" from="6120,10800" to="6480,1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">
                <v:stroke endarrow="block"/>
                <o:lock v:ext="edit" shapetype="f"/>
              </v:line>
              <v:line id="Line 182" o:spid="_x0000_s2248" style="position:absolute;visibility:visible;mso-wrap-style:square" from="6120,11112" to="6480,111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">
                <v:stroke endarrow="block"/>
                <o:lock v:ext="edit" shapetype="f"/>
              </v:line>
              <v:line id="Line 183" o:spid="_x0000_s2249" style="position:absolute;visibility:visible;mso-wrap-style:square" from="6120,11424" to="6480,114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">
                <v:stroke endarrow="block"/>
                <o:lock v:ext="edit" shapetype="f"/>
              </v:line>
            </v:group>
            <v:shape id="AutoShape 184" o:spid="_x0000_s2250" type="#_x0000_t87" style="position:absolute;left:4963;top:2028;width:366;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">
              <v:textbox>
                <w:txbxContent>
                  <w:p w14:paraId="13FA78DB" w14:textId="77777777" w:rsidR="00A6769D" w:rsidRDefault="00A6769D" w:rsidP="00A6769D"/>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85" o:spid="_x0000_s2251" type="#_x0000_t88" style="position:absolute;left:7523;top:1716;width:457;height:1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"/>
            <v:shape id="Text Box 186" o:spid="_x0000_s2252" type="#_x0000_t202" style="position:absolute;left:2952;top:2184;width:1828;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" stroked="f">
              <v:path arrowok="t"/>
              <v:textbox>
                <w:txbxContent>
                  <w:p w14:paraId="0AFB2FC5" w14:textId="77777777" w:rsidR="00A6769D" w:rsidRPr="00D901F7" w:rsidRDefault="00A6769D" w:rsidP="00A6769D">
                    <w:pPr>
                      <w:rPr>
                        <w:rFonts w:ascii="宋体" w:hAnsi="宋体"/>
                        <w:szCs w:val="21"/>
                      </w:rPr>
                    </w:pPr>
                    <w:r w:rsidRPr="00641509">
                      <w:rPr>
                        <w:rFonts w:ascii="宋体" w:hAnsi="宋体" w:hint="eastAsia"/>
                        <w:szCs w:val="21"/>
                      </w:rPr>
                      <w:t>3位二进制</w:t>
                    </w:r>
                    <w:r w:rsidRPr="00D901F7">
                      <w:rPr>
                        <w:rFonts w:ascii="宋体" w:hAnsi="宋体" w:hint="eastAsia"/>
                        <w:szCs w:val="21"/>
                      </w:rPr>
                      <w:t>输入</w:t>
                    </w:r>
                  </w:p>
                </w:txbxContent>
              </v:textbox>
            </v:shape>
            <v:shape id="Text Box 187" o:spid="_x0000_s2253" type="#_x0000_t202" style="position:absolute;left:8072;top:2184;width:2008;height:4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" stroked="f">
              <v:path arrowok="t"/>
              <v:textbox>
                <w:txbxContent>
                  <w:p w14:paraId="6164539C" w14:textId="77777777" w:rsidR="00A6769D" w:rsidRPr="00D901F7" w:rsidRDefault="00A6769D" w:rsidP="00A6769D">
                    <w:pPr>
                      <w:rPr>
                        <w:rFonts w:ascii="宋体" w:hAnsi="宋体"/>
                        <w:szCs w:val="21"/>
                      </w:rPr>
                    </w:pPr>
                    <w:r>
                      <w:rPr>
                        <w:rFonts w:ascii="宋体" w:hAnsi="宋体" w:hint="eastAsia"/>
                        <w:szCs w:val="21"/>
                      </w:rPr>
                      <w:t>8选1个</w:t>
                    </w:r>
                    <w:r w:rsidRPr="00D901F7">
                      <w:rPr>
                        <w:rFonts w:ascii="宋体" w:hAnsi="宋体" w:hint="eastAsia"/>
                        <w:szCs w:val="21"/>
                      </w:rPr>
                      <w:t>输出</w:t>
                    </w:r>
                    <w:r>
                      <w:rPr>
                        <w:rFonts w:ascii="宋体" w:hAnsi="宋体" w:hint="eastAsia"/>
                        <w:szCs w:val="21"/>
                      </w:rPr>
                      <w:t>状态</w:t>
                    </w:r>
                  </w:p>
                </w:txbxContent>
              </v:textbox>
            </v:shape>
          </v:group>
        </w:pict>
      </w:r>
    </w:p>
    <w:p w14:paraId="16B7F44C" w14:textId="77777777" w:rsidR="00A6769D" w:rsidRPr="00A6769D" w:rsidRDefault="00A6769D" w:rsidP="00A6769D">
      <w:pPr>
        <w:rPr>
          <w:bCs/>
          <w:szCs w:val="21"/>
        </w:rPr>
      </w:pPr>
    </w:p>
    <w:p w14:paraId="2A23C8F3" w14:textId="77777777" w:rsidR="00A6769D" w:rsidRPr="00A6769D" w:rsidRDefault="00A6769D" w:rsidP="00A6769D">
      <w:pPr>
        <w:rPr>
          <w:bCs/>
          <w:szCs w:val="21"/>
        </w:rPr>
      </w:pPr>
    </w:p>
    <w:p w14:paraId="39E0D4BD" w14:textId="77777777" w:rsidR="00A6769D" w:rsidRPr="00A6769D" w:rsidRDefault="00A6769D" w:rsidP="00A6769D">
      <w:pPr>
        <w:rPr>
          <w:bCs/>
          <w:szCs w:val="21"/>
        </w:rPr>
      </w:pPr>
    </w:p>
    <w:p w14:paraId="014E34ED" w14:textId="77777777" w:rsidR="00A6769D" w:rsidRPr="00A6769D" w:rsidRDefault="00A6769D" w:rsidP="00A6769D">
      <w:pPr>
        <w:rPr>
          <w:bCs/>
          <w:szCs w:val="21"/>
        </w:rPr>
      </w:pPr>
    </w:p>
    <w:p w14:paraId="38059FD7" w14:textId="7AA0CAF3" w:rsidR="002269EE" w:rsidRDefault="002269EE" w:rsidP="00FB6326">
      <w:pPr>
        <w:rPr>
          <w:rFonts w:ascii="宋体" w:hAnsi="宋体"/>
          <w:sz w:val="24"/>
        </w:rPr>
      </w:pPr>
    </w:p>
    <w:p w14:paraId="0596C956" w14:textId="77777777" w:rsidR="000B7B31" w:rsidRDefault="000B7B31" w:rsidP="00FB6326">
      <w:pPr>
        <w:rPr>
          <w:rFonts w:ascii="宋体" w:hAnsi="宋体"/>
          <w:sz w:val="24"/>
        </w:rPr>
      </w:pPr>
    </w:p>
    <w:p w14:paraId="1143D737" w14:textId="64E96018" w:rsidR="00AC4C24" w:rsidRDefault="00AC4C24" w:rsidP="00FB6326">
      <w:pPr>
        <w:rPr>
          <w:rFonts w:ascii="宋体" w:hAnsi="宋体"/>
          <w:sz w:val="24"/>
        </w:rPr>
      </w:pPr>
    </w:p>
    <w:p w14:paraId="3761B358" w14:textId="3B8CC8CD" w:rsidR="006753EC" w:rsidRDefault="006753EC" w:rsidP="006753EC">
      <w:pPr>
        <w:spacing w:line="240" w:lineRule="atLeast"/>
        <w:ind w:left="900" w:firstLine="0"/>
        <w:jc w:val="left"/>
        <w:rPr>
          <w:rFonts w:ascii="宋体" w:hAnsi="宋体"/>
        </w:rPr>
      </w:pPr>
      <w:bookmarkStart w:id="0" w:name="_Hlk86327735"/>
      <w:bookmarkStart w:id="1" w:name="_Hlk86518321"/>
      <w:r>
        <w:rPr>
          <w:rFonts w:ascii="宋体" w:hAnsi="宋体" w:hint="eastAsia"/>
        </w:rPr>
        <w:lastRenderedPageBreak/>
        <w:t>使用多路选择器</w:t>
      </w:r>
      <w:r w:rsidRPr="006753EC">
        <w:rPr>
          <w:rFonts w:ascii="宋体" w:hAnsi="宋体"/>
        </w:rPr>
        <w:t>74LS151</w:t>
      </w:r>
      <w:r>
        <w:rPr>
          <w:rFonts w:ascii="宋体" w:hAnsi="宋体" w:hint="eastAsia"/>
        </w:rPr>
        <w:t>构成函数的电路逻辑图</w:t>
      </w:r>
    </w:p>
    <w:bookmarkEnd w:id="0"/>
    <w:p w14:paraId="1B294B39" w14:textId="143459B2" w:rsidR="006753EC" w:rsidRPr="00AA242D" w:rsidRDefault="006753EC" w:rsidP="006753EC">
      <w:pPr>
        <w:spacing w:line="240" w:lineRule="atLeast"/>
        <w:ind w:left="900" w:firstLine="0"/>
        <w:jc w:val="center"/>
        <w:rPr>
          <w:rFonts w:ascii="宋体" w:hAnsi="宋体" w:cs="宋体"/>
        </w:rPr>
      </w:pPr>
      <m:oMathPara>
        <m:oMath>
          <m:r>
            <w:rPr>
              <w:rFonts w:ascii="Cambria Math"/>
              <w:noProof/>
            </w:rPr>
            <m:t>Y(C,B,A)=</m:t>
          </m:r>
          <m:nary>
            <m:naryPr>
              <m:chr m:val="∑"/>
              <m:subHide m:val="1"/>
              <m:supHide m:val="1"/>
              <m:ctrlPr>
                <w:rPr>
                  <w:rFonts w:ascii="Cambria Math" w:hAnsi="Cambria Math"/>
                  <w:i/>
                  <w:noProof/>
                </w:rPr>
              </m:ctrlPr>
            </m:naryPr>
            <m:sub/>
            <m:sup/>
            <m:e>
              <m:r>
                <w:rPr>
                  <w:rFonts w:ascii="Cambria Math"/>
                  <w:noProof/>
                </w:rPr>
                <m:t>m</m:t>
              </m:r>
              <m:d>
                <m:dPr>
                  <m:ctrlPr>
                    <w:rPr>
                      <w:rFonts w:ascii="Cambria Math" w:hAnsi="Cambria Math"/>
                      <w:i/>
                      <w:noProof/>
                    </w:rPr>
                  </m:ctrlPr>
                </m:dPr>
                <m:e>
                  <m:r>
                    <w:rPr>
                      <w:rFonts w:ascii="Cambria Math"/>
                      <w:noProof/>
                    </w:rPr>
                    <m:t>0,2,3,4,5,7</m:t>
                  </m:r>
                </m:e>
              </m:d>
            </m:e>
          </m:nary>
        </m:oMath>
      </m:oMathPara>
    </w:p>
    <w:p w14:paraId="2926E15C" w14:textId="624CE560" w:rsidR="006753EC" w:rsidRDefault="006753EC" w:rsidP="006753EC">
      <w:pPr>
        <w:spacing w:line="240" w:lineRule="atLeast"/>
        <w:ind w:left="900" w:firstLine="0"/>
        <w:jc w:val="left"/>
        <w:rPr>
          <w:rFonts w:ascii="宋体" w:hAnsi="宋体"/>
        </w:rPr>
      </w:pPr>
      <w:r>
        <w:rPr>
          <w:rFonts w:ascii="宋体" w:hAnsi="宋体" w:hint="eastAsia"/>
        </w:rPr>
        <w:t>使用译码器</w:t>
      </w:r>
      <w:r w:rsidRPr="006753EC">
        <w:rPr>
          <w:rFonts w:ascii="宋体" w:hAnsi="宋体"/>
        </w:rPr>
        <w:t>74LS</w:t>
      </w:r>
      <w:r>
        <w:rPr>
          <w:rFonts w:ascii="宋体" w:hAnsi="宋体"/>
        </w:rPr>
        <w:t>138</w:t>
      </w:r>
      <w:r>
        <w:rPr>
          <w:rFonts w:ascii="宋体" w:hAnsi="宋体" w:hint="eastAsia"/>
        </w:rPr>
        <w:t>构成函数的电路逻辑图</w:t>
      </w:r>
    </w:p>
    <w:p w14:paraId="6B9BDF25" w14:textId="2DC9533F" w:rsidR="006753EC" w:rsidRPr="00EF4959" w:rsidRDefault="006753EC" w:rsidP="00EF4959">
      <w:pPr>
        <w:spacing w:line="240" w:lineRule="atLeast"/>
        <w:ind w:left="900" w:firstLine="0"/>
        <w:jc w:val="left"/>
        <w:rPr>
          <w:rFonts w:ascii="宋体" w:hAnsi="宋体"/>
        </w:rPr>
      </w:pPr>
      <m:oMathPara>
        <m:oMath>
          <m:r>
            <w:rPr>
              <w:rFonts w:ascii="Cambria Math"/>
              <w:noProof/>
            </w:rPr>
            <m:t>Y</m:t>
          </m:r>
          <m:d>
            <m:dPr>
              <m:ctrlPr>
                <w:rPr>
                  <w:rFonts w:ascii="Cambria Math" w:hAnsi="Cambria Math"/>
                  <w:i/>
                  <w:noProof/>
                </w:rPr>
              </m:ctrlPr>
            </m:dPr>
            <m:e>
              <m:r>
                <w:rPr>
                  <w:rFonts w:ascii="Cambria Math"/>
                  <w:noProof/>
                </w:rPr>
                <m:t>G,F,E,D</m:t>
              </m:r>
            </m:e>
          </m:d>
          <m:r>
            <w:rPr>
              <w:rFonts w:ascii="Cambria Math"/>
              <w:noProof/>
            </w:rPr>
            <m:t>=</m:t>
          </m:r>
          <m:nary>
            <m:naryPr>
              <m:chr m:val="∑"/>
              <m:subHide m:val="1"/>
              <m:supHide m:val="1"/>
              <m:ctrlPr>
                <w:rPr>
                  <w:rFonts w:ascii="Cambria Math" w:hAnsi="Cambria Math"/>
                  <w:i/>
                  <w:noProof/>
                </w:rPr>
              </m:ctrlPr>
            </m:naryPr>
            <m:sub/>
            <m:sup/>
            <m:e>
              <m:r>
                <w:rPr>
                  <w:rFonts w:ascii="Cambria Math"/>
                  <w:noProof/>
                </w:rPr>
                <m:t>m</m:t>
              </m:r>
              <m:d>
                <m:dPr>
                  <m:ctrlPr>
                    <w:rPr>
                      <w:rFonts w:ascii="Cambria Math" w:hAnsi="Cambria Math"/>
                      <w:i/>
                      <w:noProof/>
                    </w:rPr>
                  </m:ctrlPr>
                </m:dPr>
                <m:e>
                  <m:r>
                    <w:rPr>
                      <w:rFonts w:ascii="Cambria Math"/>
                      <w:noProof/>
                    </w:rPr>
                    <m:t>2,4,6,8,10,12,14</m:t>
                  </m:r>
                </m:e>
              </m:d>
            </m:e>
          </m:nary>
        </m:oMath>
      </m:oMathPara>
      <w:bookmarkEnd w:id="1"/>
    </w:p>
    <w:p w14:paraId="1E815BA1" w14:textId="71340D54" w:rsidR="006753EC" w:rsidRDefault="00131DEC" w:rsidP="00131DEC">
      <w:pPr>
        <w:spacing w:line="240" w:lineRule="atLeast"/>
        <w:ind w:left="900" w:firstLine="0"/>
        <w:jc w:val="left"/>
        <w:rPr>
          <w:rFonts w:ascii="宋体" w:hAnsi="宋体"/>
        </w:rPr>
      </w:pPr>
      <w:r w:rsidRPr="00131DEC">
        <w:rPr>
          <w:rFonts w:ascii="宋体" w:hAnsi="宋体" w:hint="eastAsia"/>
        </w:rPr>
        <w:t>对于</w:t>
      </w:r>
      <w:r>
        <w:rPr>
          <w:rFonts w:ascii="宋体" w:hAnsi="宋体" w:hint="eastAsia"/>
        </w:rPr>
        <w:t>译码器实现逻辑函数而言，对逻辑函数进行变化</w:t>
      </w:r>
    </w:p>
    <w:p w14:paraId="74F03F75" w14:textId="6D8A3539" w:rsidR="00131DEC" w:rsidRPr="009A46D4" w:rsidRDefault="00131DEC" w:rsidP="00131DEC">
      <w:pPr>
        <w:spacing w:line="240" w:lineRule="atLeast"/>
        <w:ind w:left="900" w:firstLine="0"/>
        <w:jc w:val="left"/>
        <w:rPr>
          <w:rFonts w:ascii="宋体" w:hAnsi="宋体"/>
          <w:sz w:val="24"/>
        </w:rPr>
      </w:pPr>
      <m:oMathPara>
        <m:oMath>
          <m:r>
            <w:rPr>
              <w:rFonts w:ascii="Cambria Math"/>
              <w:noProof/>
            </w:rPr>
            <m:t>Y(G,F,E,D)=</m:t>
          </m:r>
          <m:acc>
            <m:accPr>
              <m:chr m:val="̅"/>
              <m:ctrlPr>
                <w:rPr>
                  <w:rFonts w:ascii="Cambria Math" w:hAnsi="Cambria Math" w:cs="宋体"/>
                  <w:i/>
                  <w:sz w:val="24"/>
                </w:rPr>
              </m:ctrlPr>
            </m:accPr>
            <m:e>
              <m:acc>
                <m:accPr>
                  <m:chr m:val="̅"/>
                  <m:ctrlPr>
                    <w:rPr>
                      <w:rFonts w:ascii="Cambria Math" w:hAnsi="Cambria Math" w:cs="宋体"/>
                      <w:i/>
                      <w:sz w:val="24"/>
                    </w:rPr>
                  </m:ctrlPr>
                </m:accPr>
                <m:e>
                  <m:sSub>
                    <m:sSubPr>
                      <m:ctrlPr>
                        <w:rPr>
                          <w:rFonts w:ascii="Cambria Math" w:hAnsi="Cambria Math" w:cs="宋体"/>
                          <w:i/>
                          <w:sz w:val="24"/>
                        </w:rPr>
                      </m:ctrlPr>
                    </m:sSubPr>
                    <m:e>
                      <m:r>
                        <w:rPr>
                          <w:rFonts w:ascii="Cambria Math" w:hAnsi="Cambria Math" w:cs="宋体" w:hint="eastAsia"/>
                          <w:sz w:val="24"/>
                        </w:rPr>
                        <m:t>m</m:t>
                      </m:r>
                    </m:e>
                    <m:sub>
                      <m:r>
                        <w:rPr>
                          <w:rFonts w:ascii="Cambria Math" w:hAnsi="Cambria Math" w:cs="宋体"/>
                          <w:sz w:val="24"/>
                        </w:rPr>
                        <m:t>2</m:t>
                      </m:r>
                    </m:sub>
                  </m:sSub>
                </m:e>
              </m:acc>
              <m:r>
                <w:rPr>
                  <w:rFonts w:ascii="Cambria Math" w:hAnsi="Cambria Math" w:cs="宋体"/>
                  <w:sz w:val="24"/>
                </w:rPr>
                <m:t xml:space="preserve"> </m:t>
              </m:r>
              <m:acc>
                <m:accPr>
                  <m:chr m:val="̅"/>
                  <m:ctrlPr>
                    <w:rPr>
                      <w:rFonts w:ascii="Cambria Math" w:hAnsi="Cambria Math" w:cs="宋体"/>
                      <w:i/>
                      <w:sz w:val="24"/>
                    </w:rPr>
                  </m:ctrlPr>
                </m:accPr>
                <m:e>
                  <m:r>
                    <w:rPr>
                      <w:rFonts w:ascii="Cambria Math" w:hAnsi="Cambria Math" w:cs="宋体"/>
                      <w:sz w:val="24"/>
                    </w:rPr>
                    <m:t xml:space="preserve"> </m:t>
                  </m:r>
                  <m:sSub>
                    <m:sSubPr>
                      <m:ctrlPr>
                        <w:rPr>
                          <w:rFonts w:ascii="Cambria Math" w:hAnsi="Cambria Math" w:cs="宋体"/>
                          <w:i/>
                          <w:sz w:val="24"/>
                        </w:rPr>
                      </m:ctrlPr>
                    </m:sSubPr>
                    <m:e>
                      <m:r>
                        <w:rPr>
                          <w:rFonts w:ascii="Cambria Math" w:hAnsi="Cambria Math" w:cs="宋体" w:hint="eastAsia"/>
                          <w:sz w:val="24"/>
                        </w:rPr>
                        <m:t>m</m:t>
                      </m:r>
                    </m:e>
                    <m:sub>
                      <m:r>
                        <w:rPr>
                          <w:rFonts w:ascii="Cambria Math" w:hAnsi="Cambria Math" w:cs="宋体"/>
                          <w:sz w:val="24"/>
                        </w:rPr>
                        <m:t>4</m:t>
                      </m:r>
                    </m:sub>
                  </m:sSub>
                </m:e>
              </m:acc>
              <m:r>
                <w:rPr>
                  <w:rFonts w:ascii="Cambria Math" w:hAnsi="Cambria Math" w:cs="宋体"/>
                  <w:sz w:val="24"/>
                </w:rPr>
                <m:t xml:space="preserve"> </m:t>
              </m:r>
              <m:acc>
                <m:accPr>
                  <m:chr m:val="̅"/>
                  <m:ctrlPr>
                    <w:rPr>
                      <w:rFonts w:ascii="Cambria Math" w:hAnsi="Cambria Math" w:cs="宋体"/>
                      <w:i/>
                      <w:sz w:val="24"/>
                    </w:rPr>
                  </m:ctrlPr>
                </m:accPr>
                <m:e>
                  <m:sSub>
                    <m:sSubPr>
                      <m:ctrlPr>
                        <w:rPr>
                          <w:rFonts w:ascii="Cambria Math" w:hAnsi="Cambria Math" w:cs="宋体"/>
                          <w:i/>
                          <w:sz w:val="24"/>
                        </w:rPr>
                      </m:ctrlPr>
                    </m:sSubPr>
                    <m:e>
                      <m:r>
                        <w:rPr>
                          <w:rFonts w:ascii="Cambria Math" w:hAnsi="Cambria Math" w:cs="宋体" w:hint="eastAsia"/>
                          <w:sz w:val="24"/>
                        </w:rPr>
                        <m:t>m</m:t>
                      </m:r>
                    </m:e>
                    <m:sub>
                      <m:r>
                        <w:rPr>
                          <w:rFonts w:ascii="Cambria Math" w:hAnsi="Cambria Math" w:cs="宋体"/>
                          <w:sz w:val="24"/>
                        </w:rPr>
                        <m:t>6</m:t>
                      </m:r>
                    </m:sub>
                  </m:sSub>
                </m:e>
              </m:acc>
              <m:r>
                <w:rPr>
                  <w:rFonts w:ascii="Cambria Math" w:hAnsi="Cambria Math" w:cs="宋体"/>
                  <w:sz w:val="24"/>
                </w:rPr>
                <m:t xml:space="preserve"> </m:t>
              </m:r>
              <m:acc>
                <m:accPr>
                  <m:chr m:val="̅"/>
                  <m:ctrlPr>
                    <w:rPr>
                      <w:rFonts w:ascii="Cambria Math" w:hAnsi="Cambria Math" w:cs="宋体"/>
                      <w:i/>
                      <w:sz w:val="24"/>
                    </w:rPr>
                  </m:ctrlPr>
                </m:accPr>
                <m:e>
                  <m:sSub>
                    <m:sSubPr>
                      <m:ctrlPr>
                        <w:rPr>
                          <w:rFonts w:ascii="Cambria Math" w:hAnsi="Cambria Math" w:cs="宋体"/>
                          <w:i/>
                          <w:sz w:val="24"/>
                        </w:rPr>
                      </m:ctrlPr>
                    </m:sSubPr>
                    <m:e>
                      <m:r>
                        <w:rPr>
                          <w:rFonts w:ascii="Cambria Math" w:hAnsi="Cambria Math" w:cs="宋体" w:hint="eastAsia"/>
                          <w:sz w:val="24"/>
                        </w:rPr>
                        <m:t>m</m:t>
                      </m:r>
                    </m:e>
                    <m:sub>
                      <m:r>
                        <w:rPr>
                          <w:rFonts w:ascii="Cambria Math" w:hAnsi="Cambria Math" w:cs="宋体"/>
                          <w:sz w:val="24"/>
                        </w:rPr>
                        <m:t>8</m:t>
                      </m:r>
                    </m:sub>
                  </m:sSub>
                </m:e>
              </m:acc>
              <m:r>
                <w:rPr>
                  <w:rFonts w:ascii="Cambria Math" w:hAnsi="Cambria Math" w:cs="宋体"/>
                  <w:sz w:val="24"/>
                </w:rPr>
                <m:t xml:space="preserve"> </m:t>
              </m:r>
              <m:acc>
                <m:accPr>
                  <m:chr m:val="̅"/>
                  <m:ctrlPr>
                    <w:rPr>
                      <w:rFonts w:ascii="Cambria Math" w:hAnsi="Cambria Math" w:cs="宋体"/>
                      <w:i/>
                      <w:sz w:val="24"/>
                    </w:rPr>
                  </m:ctrlPr>
                </m:accPr>
                <m:e>
                  <m:sSub>
                    <m:sSubPr>
                      <m:ctrlPr>
                        <w:rPr>
                          <w:rFonts w:ascii="Cambria Math" w:hAnsi="Cambria Math" w:cs="宋体"/>
                          <w:i/>
                          <w:sz w:val="24"/>
                        </w:rPr>
                      </m:ctrlPr>
                    </m:sSubPr>
                    <m:e>
                      <m:r>
                        <w:rPr>
                          <w:rFonts w:ascii="Cambria Math" w:hAnsi="Cambria Math" w:cs="宋体" w:hint="eastAsia"/>
                          <w:sz w:val="24"/>
                        </w:rPr>
                        <m:t>m</m:t>
                      </m:r>
                    </m:e>
                    <m:sub>
                      <m:r>
                        <w:rPr>
                          <w:rFonts w:ascii="Cambria Math" w:hAnsi="Cambria Math" w:cs="宋体"/>
                          <w:sz w:val="24"/>
                        </w:rPr>
                        <m:t>10</m:t>
                      </m:r>
                    </m:sub>
                  </m:sSub>
                </m:e>
              </m:acc>
              <m:r>
                <w:rPr>
                  <w:rFonts w:ascii="Cambria Math" w:hAnsi="Cambria Math" w:cs="宋体"/>
                  <w:sz w:val="24"/>
                </w:rPr>
                <m:t xml:space="preserve"> </m:t>
              </m:r>
              <m:acc>
                <m:accPr>
                  <m:chr m:val="̅"/>
                  <m:ctrlPr>
                    <w:rPr>
                      <w:rFonts w:ascii="Cambria Math" w:hAnsi="Cambria Math" w:cs="宋体"/>
                      <w:i/>
                      <w:sz w:val="24"/>
                    </w:rPr>
                  </m:ctrlPr>
                </m:accPr>
                <m:e>
                  <m:sSub>
                    <m:sSubPr>
                      <m:ctrlPr>
                        <w:rPr>
                          <w:rFonts w:ascii="Cambria Math" w:hAnsi="Cambria Math" w:cs="宋体"/>
                          <w:i/>
                          <w:sz w:val="24"/>
                        </w:rPr>
                      </m:ctrlPr>
                    </m:sSubPr>
                    <m:e>
                      <m:r>
                        <w:rPr>
                          <w:rFonts w:ascii="Cambria Math" w:hAnsi="Cambria Math" w:cs="宋体" w:hint="eastAsia"/>
                          <w:sz w:val="24"/>
                        </w:rPr>
                        <m:t>m</m:t>
                      </m:r>
                    </m:e>
                    <m:sub>
                      <m:r>
                        <w:rPr>
                          <w:rFonts w:ascii="Cambria Math" w:hAnsi="Cambria Math" w:cs="宋体"/>
                          <w:sz w:val="24"/>
                        </w:rPr>
                        <m:t>12</m:t>
                      </m:r>
                    </m:sub>
                  </m:sSub>
                </m:e>
              </m:acc>
              <m:r>
                <w:rPr>
                  <w:rFonts w:ascii="Cambria Math" w:hAnsi="Cambria Math" w:cs="宋体"/>
                  <w:sz w:val="24"/>
                </w:rPr>
                <m:t xml:space="preserve"> </m:t>
              </m:r>
              <m:acc>
                <m:accPr>
                  <m:chr m:val="̅"/>
                  <m:ctrlPr>
                    <w:rPr>
                      <w:rFonts w:ascii="Cambria Math" w:hAnsi="Cambria Math" w:cs="宋体"/>
                      <w:i/>
                      <w:sz w:val="24"/>
                    </w:rPr>
                  </m:ctrlPr>
                </m:accPr>
                <m:e>
                  <m:sSub>
                    <m:sSubPr>
                      <m:ctrlPr>
                        <w:rPr>
                          <w:rFonts w:ascii="Cambria Math" w:hAnsi="Cambria Math" w:cs="宋体"/>
                          <w:i/>
                          <w:sz w:val="24"/>
                        </w:rPr>
                      </m:ctrlPr>
                    </m:sSubPr>
                    <m:e>
                      <m:r>
                        <w:rPr>
                          <w:rFonts w:ascii="Cambria Math" w:hAnsi="Cambria Math" w:cs="宋体" w:hint="eastAsia"/>
                          <w:sz w:val="24"/>
                        </w:rPr>
                        <m:t>m</m:t>
                      </m:r>
                    </m:e>
                    <m:sub>
                      <m:r>
                        <w:rPr>
                          <w:rFonts w:ascii="Cambria Math" w:hAnsi="Cambria Math" w:cs="宋体"/>
                          <w:sz w:val="24"/>
                        </w:rPr>
                        <m:t>14</m:t>
                      </m:r>
                    </m:sub>
                  </m:sSub>
                </m:e>
              </m:acc>
              <m:ctrlPr>
                <w:rPr>
                  <w:rFonts w:ascii="Cambria Math" w:hAnsi="Cambria Math" w:cs="宋体" w:hint="eastAsia"/>
                  <w:i/>
                  <w:sz w:val="24"/>
                </w:rPr>
              </m:ctrlPr>
            </m:e>
          </m:acc>
        </m:oMath>
      </m:oMathPara>
    </w:p>
    <w:p w14:paraId="6A28B67A" w14:textId="77777777" w:rsidR="009A46D4" w:rsidRPr="00131DEC" w:rsidRDefault="009A46D4" w:rsidP="00131DEC">
      <w:pPr>
        <w:spacing w:line="240" w:lineRule="atLeast"/>
        <w:ind w:left="900" w:firstLine="0"/>
        <w:jc w:val="left"/>
        <w:rPr>
          <w:rFonts w:ascii="宋体" w:hAnsi="宋体"/>
          <w:sz w:val="24"/>
        </w:rPr>
      </w:pPr>
    </w:p>
    <w:tbl>
      <w:tblPr>
        <w:tblStyle w:val="a9"/>
        <w:tblW w:w="5423" w:type="pct"/>
        <w:jc w:val="center"/>
        <w:tblLook w:val="04A0" w:firstRow="1" w:lastRow="0" w:firstColumn="1" w:lastColumn="0" w:noHBand="0" w:noVBand="1"/>
      </w:tblPr>
      <w:tblGrid>
        <w:gridCol w:w="2845"/>
        <w:gridCol w:w="2845"/>
        <w:gridCol w:w="710"/>
        <w:gridCol w:w="710"/>
        <w:gridCol w:w="706"/>
        <w:gridCol w:w="717"/>
        <w:gridCol w:w="710"/>
      </w:tblGrid>
      <w:tr w:rsidR="009A46D4" w:rsidRPr="00B7290D" w14:paraId="59388A77" w14:textId="77777777" w:rsidTr="00010DEF">
        <w:trPr>
          <w:jc w:val="center"/>
        </w:trPr>
        <w:tc>
          <w:tcPr>
            <w:tcW w:w="3078" w:type="pct"/>
            <w:gridSpan w:val="2"/>
            <w:vMerge w:val="restart"/>
            <w:tcBorders>
              <w:top w:val="single" w:sz="12" w:space="0" w:color="auto"/>
              <w:left w:val="single" w:sz="12" w:space="0" w:color="auto"/>
              <w:right w:val="single" w:sz="12" w:space="0" w:color="auto"/>
            </w:tcBorders>
            <w:vAlign w:val="center"/>
          </w:tcPr>
          <w:p w14:paraId="0BFB55CF" w14:textId="77777777" w:rsidR="009A46D4" w:rsidRDefault="009A46D4" w:rsidP="00010DEF">
            <w:pPr>
              <w:spacing w:line="240" w:lineRule="atLeast"/>
              <w:ind w:firstLine="0"/>
              <w:jc w:val="center"/>
              <w:rPr>
                <w:rFonts w:ascii="宋体" w:hAnsi="宋体" w:cs="宋体"/>
                <w:b/>
                <w:bCs/>
                <w:sz w:val="24"/>
              </w:rPr>
            </w:pPr>
            <w:r>
              <w:rPr>
                <w:rFonts w:ascii="宋体" w:hAnsi="宋体" w:cs="宋体" w:hint="eastAsia"/>
                <w:b/>
                <w:bCs/>
                <w:sz w:val="24"/>
              </w:rPr>
              <w:t>十进制值</w:t>
            </w:r>
          </w:p>
        </w:tc>
        <w:tc>
          <w:tcPr>
            <w:tcW w:w="1922" w:type="pct"/>
            <w:gridSpan w:val="5"/>
            <w:tcBorders>
              <w:top w:val="single" w:sz="12" w:space="0" w:color="auto"/>
              <w:left w:val="single" w:sz="12" w:space="0" w:color="auto"/>
              <w:bottom w:val="single" w:sz="12" w:space="0" w:color="auto"/>
              <w:right w:val="single" w:sz="12" w:space="0" w:color="auto"/>
            </w:tcBorders>
            <w:vAlign w:val="center"/>
          </w:tcPr>
          <w:p w14:paraId="44179EEC" w14:textId="77777777" w:rsidR="009A46D4" w:rsidRPr="00AA3255" w:rsidRDefault="009A46D4" w:rsidP="00010DEF">
            <w:pPr>
              <w:spacing w:line="240" w:lineRule="atLeast"/>
              <w:ind w:firstLine="0"/>
              <w:jc w:val="center"/>
              <w:rPr>
                <w:rFonts w:ascii="宋体" w:hAnsi="宋体" w:cs="宋体"/>
                <w:b/>
                <w:bCs/>
                <w:sz w:val="24"/>
              </w:rPr>
            </w:pPr>
            <w:r>
              <w:rPr>
                <w:rFonts w:ascii="宋体" w:hAnsi="宋体" w:cs="宋体" w:hint="eastAsia"/>
                <w:b/>
                <w:bCs/>
                <w:sz w:val="24"/>
              </w:rPr>
              <w:t>二进制值</w:t>
            </w:r>
          </w:p>
        </w:tc>
      </w:tr>
      <w:tr w:rsidR="009A46D4" w:rsidRPr="00B7290D" w14:paraId="4A157437" w14:textId="77777777" w:rsidTr="00010DEF">
        <w:trPr>
          <w:jc w:val="center"/>
        </w:trPr>
        <w:tc>
          <w:tcPr>
            <w:tcW w:w="3078" w:type="pct"/>
            <w:gridSpan w:val="2"/>
            <w:vMerge/>
            <w:tcBorders>
              <w:left w:val="single" w:sz="12" w:space="0" w:color="auto"/>
              <w:bottom w:val="single" w:sz="12" w:space="0" w:color="auto"/>
              <w:right w:val="single" w:sz="12" w:space="0" w:color="auto"/>
            </w:tcBorders>
            <w:vAlign w:val="center"/>
          </w:tcPr>
          <w:p w14:paraId="6924E30D" w14:textId="77777777" w:rsidR="009A46D4" w:rsidRDefault="009A46D4" w:rsidP="00010DEF">
            <w:pPr>
              <w:spacing w:line="240" w:lineRule="atLeast"/>
              <w:ind w:firstLine="0"/>
              <w:jc w:val="center"/>
              <w:rPr>
                <w:rFonts w:ascii="宋体" w:hAnsi="宋体" w:cs="宋体"/>
                <w:b/>
                <w:bCs/>
                <w:sz w:val="24"/>
              </w:rPr>
            </w:pPr>
          </w:p>
        </w:tc>
        <w:tc>
          <w:tcPr>
            <w:tcW w:w="768" w:type="pct"/>
            <w:gridSpan w:val="2"/>
            <w:tcBorders>
              <w:top w:val="single" w:sz="12" w:space="0" w:color="auto"/>
              <w:left w:val="single" w:sz="12" w:space="0" w:color="auto"/>
              <w:bottom w:val="single" w:sz="12" w:space="0" w:color="auto"/>
              <w:right w:val="single" w:sz="12" w:space="0" w:color="auto"/>
            </w:tcBorders>
            <w:vAlign w:val="center"/>
          </w:tcPr>
          <w:p w14:paraId="4727522C" w14:textId="77777777" w:rsidR="009A46D4" w:rsidRPr="00B7290D" w:rsidRDefault="009A46D4" w:rsidP="00010DEF">
            <w:pPr>
              <w:spacing w:line="240" w:lineRule="atLeast"/>
              <w:ind w:firstLine="0"/>
              <w:jc w:val="center"/>
              <w:rPr>
                <w:rFonts w:ascii="宋体" w:hAnsi="宋体" w:cs="宋体"/>
                <w:b/>
                <w:bCs/>
                <w:sz w:val="24"/>
              </w:rPr>
            </w:pPr>
            <w:r>
              <w:rPr>
                <w:rFonts w:ascii="宋体" w:hAnsi="宋体" w:cs="宋体" w:hint="eastAsia"/>
                <w:b/>
                <w:bCs/>
                <w:sz w:val="24"/>
              </w:rPr>
              <w:t>G</w:t>
            </w:r>
            <w:r>
              <w:rPr>
                <w:rFonts w:ascii="宋体" w:hAnsi="宋体" w:cs="宋体"/>
                <w:b/>
                <w:bCs/>
                <w:sz w:val="24"/>
              </w:rPr>
              <w:t>(</w:t>
            </w:r>
            <w:r>
              <w:rPr>
                <w:rFonts w:ascii="宋体" w:hAnsi="宋体" w:cs="宋体" w:hint="eastAsia"/>
                <w:b/>
                <w:bCs/>
                <w:sz w:val="24"/>
              </w:rPr>
              <w:t>最高位</w:t>
            </w:r>
            <w:r>
              <w:rPr>
                <w:rFonts w:ascii="宋体" w:hAnsi="宋体" w:cs="宋体"/>
                <w:b/>
                <w:bCs/>
                <w:sz w:val="24"/>
              </w:rPr>
              <w:t>)</w:t>
            </w:r>
          </w:p>
        </w:tc>
        <w:tc>
          <w:tcPr>
            <w:tcW w:w="382" w:type="pct"/>
            <w:tcBorders>
              <w:top w:val="single" w:sz="12" w:space="0" w:color="auto"/>
              <w:left w:val="single" w:sz="12" w:space="0" w:color="auto"/>
              <w:bottom w:val="single" w:sz="12" w:space="0" w:color="auto"/>
            </w:tcBorders>
            <w:vAlign w:val="center"/>
          </w:tcPr>
          <w:p w14:paraId="4A8843C4" w14:textId="77777777" w:rsidR="009A46D4" w:rsidRPr="00B7290D" w:rsidRDefault="009A46D4" w:rsidP="00010DEF">
            <w:pPr>
              <w:spacing w:line="240" w:lineRule="atLeast"/>
              <w:ind w:firstLine="0"/>
              <w:jc w:val="center"/>
              <w:rPr>
                <w:rFonts w:ascii="宋体" w:hAnsi="宋体" w:cs="宋体"/>
                <w:b/>
                <w:bCs/>
                <w:sz w:val="24"/>
              </w:rPr>
            </w:pPr>
            <w:r>
              <w:rPr>
                <w:rFonts w:ascii="宋体" w:hAnsi="宋体" w:cs="宋体"/>
                <w:b/>
                <w:bCs/>
                <w:sz w:val="24"/>
              </w:rPr>
              <w:t>F</w:t>
            </w:r>
          </w:p>
        </w:tc>
        <w:tc>
          <w:tcPr>
            <w:tcW w:w="388" w:type="pct"/>
            <w:tcBorders>
              <w:top w:val="single" w:sz="12" w:space="0" w:color="auto"/>
              <w:bottom w:val="single" w:sz="12" w:space="0" w:color="auto"/>
            </w:tcBorders>
            <w:vAlign w:val="center"/>
          </w:tcPr>
          <w:p w14:paraId="689C919D" w14:textId="77777777" w:rsidR="009A46D4" w:rsidRPr="00B7290D" w:rsidRDefault="009A46D4" w:rsidP="00010DEF">
            <w:pPr>
              <w:spacing w:line="240" w:lineRule="atLeast"/>
              <w:ind w:firstLine="0"/>
              <w:jc w:val="center"/>
              <w:rPr>
                <w:rFonts w:ascii="宋体" w:hAnsi="宋体" w:cs="宋体"/>
                <w:b/>
                <w:bCs/>
                <w:sz w:val="24"/>
              </w:rPr>
            </w:pPr>
            <w:r>
              <w:rPr>
                <w:rFonts w:ascii="宋体" w:hAnsi="宋体" w:cs="宋体"/>
                <w:b/>
                <w:bCs/>
                <w:sz w:val="24"/>
              </w:rPr>
              <w:t>E</w:t>
            </w:r>
          </w:p>
        </w:tc>
        <w:tc>
          <w:tcPr>
            <w:tcW w:w="384" w:type="pct"/>
            <w:tcBorders>
              <w:top w:val="single" w:sz="12" w:space="0" w:color="auto"/>
              <w:bottom w:val="single" w:sz="12" w:space="0" w:color="auto"/>
              <w:right w:val="single" w:sz="12" w:space="0" w:color="auto"/>
            </w:tcBorders>
            <w:vAlign w:val="center"/>
          </w:tcPr>
          <w:p w14:paraId="598B24F3" w14:textId="77777777" w:rsidR="009A46D4" w:rsidRPr="00B7290D" w:rsidRDefault="009A46D4" w:rsidP="00010DEF">
            <w:pPr>
              <w:spacing w:line="240" w:lineRule="atLeast"/>
              <w:ind w:firstLine="0"/>
              <w:jc w:val="center"/>
              <w:rPr>
                <w:rFonts w:ascii="宋体" w:hAnsi="宋体" w:cs="宋体"/>
                <w:b/>
                <w:bCs/>
                <w:sz w:val="24"/>
              </w:rPr>
            </w:pPr>
            <w:r w:rsidRPr="00B7290D">
              <w:rPr>
                <w:rFonts w:ascii="宋体" w:hAnsi="宋体" w:cs="宋体"/>
                <w:b/>
                <w:bCs/>
                <w:sz w:val="24"/>
              </w:rPr>
              <w:t>D</w:t>
            </w:r>
          </w:p>
        </w:tc>
      </w:tr>
      <w:tr w:rsidR="009A46D4" w:rsidRPr="00B7290D" w14:paraId="7C531D79" w14:textId="77777777" w:rsidTr="00010DEF">
        <w:trPr>
          <w:jc w:val="center"/>
        </w:trPr>
        <w:tc>
          <w:tcPr>
            <w:tcW w:w="1539" w:type="pct"/>
            <w:tcBorders>
              <w:top w:val="single" w:sz="12" w:space="0" w:color="auto"/>
              <w:left w:val="single" w:sz="12" w:space="0" w:color="auto"/>
            </w:tcBorders>
          </w:tcPr>
          <w:p w14:paraId="34183813" w14:textId="77777777" w:rsidR="009A46D4" w:rsidRPr="00227878" w:rsidRDefault="009A46D4" w:rsidP="00010DEF">
            <w:pPr>
              <w:ind w:firstLine="0"/>
              <w:jc w:val="center"/>
            </w:pPr>
            <w:r>
              <w:rPr>
                <w:rFonts w:hint="eastAsia"/>
              </w:rPr>
              <w:t>0</w:t>
            </w:r>
          </w:p>
        </w:tc>
        <w:tc>
          <w:tcPr>
            <w:tcW w:w="1539" w:type="pct"/>
            <w:tcBorders>
              <w:top w:val="single" w:sz="12" w:space="0" w:color="auto"/>
              <w:left w:val="single" w:sz="12" w:space="0" w:color="auto"/>
            </w:tcBorders>
            <w:vAlign w:val="center"/>
          </w:tcPr>
          <w:p w14:paraId="202BFF6E" w14:textId="77777777" w:rsidR="009A46D4" w:rsidRPr="00B7290D" w:rsidRDefault="009A46D4" w:rsidP="00010DEF">
            <w:pPr>
              <w:ind w:firstLine="0"/>
              <w:jc w:val="center"/>
              <w:rPr>
                <w:sz w:val="24"/>
                <w:szCs w:val="32"/>
              </w:rPr>
            </w:pPr>
            <w:r w:rsidRPr="00AA3255">
              <w:rPr>
                <w:highlight w:val="yellow"/>
              </w:rPr>
              <w:t>8</w:t>
            </w:r>
          </w:p>
        </w:tc>
        <w:tc>
          <w:tcPr>
            <w:tcW w:w="384" w:type="pct"/>
            <w:tcBorders>
              <w:top w:val="single" w:sz="12" w:space="0" w:color="auto"/>
              <w:left w:val="single" w:sz="12" w:space="0" w:color="auto"/>
              <w:right w:val="single" w:sz="12" w:space="0" w:color="auto"/>
            </w:tcBorders>
            <w:vAlign w:val="center"/>
          </w:tcPr>
          <w:p w14:paraId="52F2E039" w14:textId="77777777" w:rsidR="009A46D4" w:rsidRPr="00B7290D" w:rsidRDefault="009A46D4" w:rsidP="00010DEF">
            <w:pPr>
              <w:ind w:firstLine="0"/>
              <w:jc w:val="center"/>
              <w:rPr>
                <w:sz w:val="24"/>
                <w:szCs w:val="32"/>
              </w:rPr>
            </w:pPr>
            <w:r w:rsidRPr="00B7290D">
              <w:rPr>
                <w:sz w:val="24"/>
                <w:szCs w:val="32"/>
              </w:rPr>
              <w:t>0</w:t>
            </w:r>
          </w:p>
        </w:tc>
        <w:tc>
          <w:tcPr>
            <w:tcW w:w="384" w:type="pct"/>
            <w:tcBorders>
              <w:top w:val="single" w:sz="12" w:space="0" w:color="auto"/>
              <w:left w:val="single" w:sz="12" w:space="0" w:color="auto"/>
              <w:right w:val="single" w:sz="12" w:space="0" w:color="auto"/>
            </w:tcBorders>
            <w:vAlign w:val="center"/>
          </w:tcPr>
          <w:p w14:paraId="4A90CC90" w14:textId="77777777" w:rsidR="009A46D4" w:rsidRPr="00B7290D" w:rsidRDefault="009A46D4" w:rsidP="00010DEF">
            <w:pPr>
              <w:ind w:firstLine="0"/>
              <w:jc w:val="center"/>
              <w:rPr>
                <w:sz w:val="24"/>
                <w:szCs w:val="32"/>
              </w:rPr>
            </w:pPr>
            <w:r w:rsidRPr="00AA3255">
              <w:rPr>
                <w:sz w:val="24"/>
                <w:szCs w:val="32"/>
                <w:highlight w:val="yellow"/>
              </w:rPr>
              <w:t>1</w:t>
            </w:r>
          </w:p>
        </w:tc>
        <w:tc>
          <w:tcPr>
            <w:tcW w:w="382" w:type="pct"/>
            <w:tcBorders>
              <w:top w:val="single" w:sz="12" w:space="0" w:color="auto"/>
              <w:left w:val="single" w:sz="12" w:space="0" w:color="auto"/>
            </w:tcBorders>
            <w:vAlign w:val="center"/>
          </w:tcPr>
          <w:p w14:paraId="300492B2" w14:textId="77777777" w:rsidR="009A46D4" w:rsidRPr="00B7290D" w:rsidRDefault="009A46D4" w:rsidP="00010DEF">
            <w:pPr>
              <w:ind w:firstLine="0"/>
              <w:jc w:val="center"/>
              <w:rPr>
                <w:sz w:val="24"/>
                <w:szCs w:val="32"/>
              </w:rPr>
            </w:pPr>
            <w:r w:rsidRPr="00B7290D">
              <w:rPr>
                <w:sz w:val="24"/>
                <w:szCs w:val="32"/>
              </w:rPr>
              <w:t>0</w:t>
            </w:r>
          </w:p>
        </w:tc>
        <w:tc>
          <w:tcPr>
            <w:tcW w:w="388" w:type="pct"/>
            <w:tcBorders>
              <w:top w:val="single" w:sz="12" w:space="0" w:color="auto"/>
            </w:tcBorders>
            <w:vAlign w:val="center"/>
          </w:tcPr>
          <w:p w14:paraId="3A7C7D19" w14:textId="77777777" w:rsidR="009A46D4" w:rsidRPr="00B7290D" w:rsidRDefault="009A46D4" w:rsidP="00010DEF">
            <w:pPr>
              <w:ind w:firstLine="0"/>
              <w:jc w:val="center"/>
              <w:rPr>
                <w:sz w:val="24"/>
                <w:szCs w:val="32"/>
              </w:rPr>
            </w:pPr>
            <w:r w:rsidRPr="00B7290D">
              <w:rPr>
                <w:sz w:val="24"/>
                <w:szCs w:val="32"/>
              </w:rPr>
              <w:t>0</w:t>
            </w:r>
          </w:p>
        </w:tc>
        <w:tc>
          <w:tcPr>
            <w:tcW w:w="384" w:type="pct"/>
            <w:tcBorders>
              <w:top w:val="single" w:sz="12" w:space="0" w:color="auto"/>
              <w:right w:val="single" w:sz="12" w:space="0" w:color="auto"/>
            </w:tcBorders>
            <w:vAlign w:val="center"/>
          </w:tcPr>
          <w:p w14:paraId="54D7F808" w14:textId="77777777" w:rsidR="009A46D4" w:rsidRPr="00B7290D" w:rsidRDefault="009A46D4" w:rsidP="00010DEF">
            <w:pPr>
              <w:ind w:firstLine="0"/>
              <w:jc w:val="center"/>
              <w:rPr>
                <w:sz w:val="24"/>
                <w:szCs w:val="32"/>
              </w:rPr>
            </w:pPr>
            <w:r w:rsidRPr="00B7290D">
              <w:rPr>
                <w:sz w:val="24"/>
                <w:szCs w:val="32"/>
              </w:rPr>
              <w:t>0</w:t>
            </w:r>
          </w:p>
        </w:tc>
      </w:tr>
      <w:tr w:rsidR="009A46D4" w:rsidRPr="00B7290D" w14:paraId="6C9EB64F" w14:textId="77777777" w:rsidTr="00010DEF">
        <w:trPr>
          <w:jc w:val="center"/>
        </w:trPr>
        <w:tc>
          <w:tcPr>
            <w:tcW w:w="1539" w:type="pct"/>
            <w:tcBorders>
              <w:left w:val="single" w:sz="12" w:space="0" w:color="auto"/>
            </w:tcBorders>
          </w:tcPr>
          <w:p w14:paraId="1B9EB19B" w14:textId="77777777" w:rsidR="009A46D4" w:rsidRPr="00227878" w:rsidRDefault="009A46D4" w:rsidP="00010DEF">
            <w:pPr>
              <w:ind w:firstLine="0"/>
              <w:jc w:val="center"/>
            </w:pPr>
            <w:r w:rsidRPr="00227878">
              <w:t>1</w:t>
            </w:r>
          </w:p>
        </w:tc>
        <w:tc>
          <w:tcPr>
            <w:tcW w:w="1539" w:type="pct"/>
            <w:tcBorders>
              <w:left w:val="single" w:sz="12" w:space="0" w:color="auto"/>
            </w:tcBorders>
            <w:vAlign w:val="center"/>
          </w:tcPr>
          <w:p w14:paraId="32104A85" w14:textId="77777777" w:rsidR="009A46D4" w:rsidRPr="00B7290D" w:rsidRDefault="009A46D4" w:rsidP="00010DEF">
            <w:pPr>
              <w:ind w:firstLine="0"/>
              <w:jc w:val="center"/>
              <w:rPr>
                <w:sz w:val="24"/>
                <w:szCs w:val="32"/>
              </w:rPr>
            </w:pPr>
            <w:r>
              <w:t>9</w:t>
            </w:r>
          </w:p>
        </w:tc>
        <w:tc>
          <w:tcPr>
            <w:tcW w:w="384" w:type="pct"/>
            <w:tcBorders>
              <w:left w:val="single" w:sz="12" w:space="0" w:color="auto"/>
              <w:right w:val="single" w:sz="12" w:space="0" w:color="auto"/>
            </w:tcBorders>
            <w:vAlign w:val="center"/>
          </w:tcPr>
          <w:p w14:paraId="3607A789" w14:textId="77777777" w:rsidR="009A46D4" w:rsidRPr="00B7290D" w:rsidRDefault="009A46D4" w:rsidP="00010DEF">
            <w:pPr>
              <w:ind w:firstLine="0"/>
              <w:jc w:val="center"/>
              <w:rPr>
                <w:sz w:val="24"/>
                <w:szCs w:val="32"/>
              </w:rPr>
            </w:pPr>
            <w:r w:rsidRPr="00B7290D">
              <w:rPr>
                <w:sz w:val="24"/>
                <w:szCs w:val="32"/>
              </w:rPr>
              <w:t>0</w:t>
            </w:r>
          </w:p>
        </w:tc>
        <w:tc>
          <w:tcPr>
            <w:tcW w:w="384" w:type="pct"/>
            <w:tcBorders>
              <w:left w:val="single" w:sz="12" w:space="0" w:color="auto"/>
              <w:right w:val="single" w:sz="12" w:space="0" w:color="auto"/>
            </w:tcBorders>
            <w:vAlign w:val="center"/>
          </w:tcPr>
          <w:p w14:paraId="5EB2F6BA" w14:textId="77777777" w:rsidR="009A46D4" w:rsidRPr="00B7290D" w:rsidRDefault="009A46D4" w:rsidP="00010DEF">
            <w:pPr>
              <w:ind w:firstLine="0"/>
              <w:jc w:val="center"/>
              <w:rPr>
                <w:sz w:val="24"/>
                <w:szCs w:val="32"/>
              </w:rPr>
            </w:pPr>
            <w:r w:rsidRPr="00B7290D">
              <w:rPr>
                <w:sz w:val="24"/>
                <w:szCs w:val="32"/>
              </w:rPr>
              <w:t>1</w:t>
            </w:r>
          </w:p>
        </w:tc>
        <w:tc>
          <w:tcPr>
            <w:tcW w:w="382" w:type="pct"/>
            <w:tcBorders>
              <w:left w:val="single" w:sz="12" w:space="0" w:color="auto"/>
            </w:tcBorders>
            <w:vAlign w:val="center"/>
          </w:tcPr>
          <w:p w14:paraId="12B0341C" w14:textId="77777777" w:rsidR="009A46D4" w:rsidRPr="00B7290D" w:rsidRDefault="009A46D4" w:rsidP="00010DEF">
            <w:pPr>
              <w:ind w:firstLine="0"/>
              <w:jc w:val="center"/>
              <w:rPr>
                <w:sz w:val="24"/>
                <w:szCs w:val="32"/>
              </w:rPr>
            </w:pPr>
            <w:r w:rsidRPr="00B7290D">
              <w:rPr>
                <w:sz w:val="24"/>
                <w:szCs w:val="32"/>
              </w:rPr>
              <w:t>0</w:t>
            </w:r>
          </w:p>
        </w:tc>
        <w:tc>
          <w:tcPr>
            <w:tcW w:w="388" w:type="pct"/>
            <w:vAlign w:val="center"/>
          </w:tcPr>
          <w:p w14:paraId="0CCBD74A" w14:textId="77777777" w:rsidR="009A46D4" w:rsidRPr="00B7290D" w:rsidRDefault="009A46D4" w:rsidP="00010DEF">
            <w:pPr>
              <w:ind w:firstLine="0"/>
              <w:jc w:val="center"/>
              <w:rPr>
                <w:sz w:val="24"/>
                <w:szCs w:val="32"/>
              </w:rPr>
            </w:pPr>
            <w:r w:rsidRPr="00B7290D">
              <w:rPr>
                <w:sz w:val="24"/>
                <w:szCs w:val="32"/>
              </w:rPr>
              <w:t>0</w:t>
            </w:r>
          </w:p>
        </w:tc>
        <w:tc>
          <w:tcPr>
            <w:tcW w:w="384" w:type="pct"/>
            <w:tcBorders>
              <w:right w:val="single" w:sz="12" w:space="0" w:color="auto"/>
            </w:tcBorders>
            <w:vAlign w:val="center"/>
          </w:tcPr>
          <w:p w14:paraId="030EDF71" w14:textId="77777777" w:rsidR="009A46D4" w:rsidRPr="00B7290D" w:rsidRDefault="009A46D4" w:rsidP="00010DEF">
            <w:pPr>
              <w:ind w:firstLine="0"/>
              <w:jc w:val="center"/>
              <w:rPr>
                <w:sz w:val="24"/>
                <w:szCs w:val="32"/>
              </w:rPr>
            </w:pPr>
            <w:r w:rsidRPr="00B7290D">
              <w:rPr>
                <w:sz w:val="24"/>
                <w:szCs w:val="32"/>
              </w:rPr>
              <w:t>1</w:t>
            </w:r>
          </w:p>
        </w:tc>
      </w:tr>
      <w:tr w:rsidR="009A46D4" w:rsidRPr="00B7290D" w14:paraId="64AA089C" w14:textId="77777777" w:rsidTr="00010DEF">
        <w:trPr>
          <w:jc w:val="center"/>
        </w:trPr>
        <w:tc>
          <w:tcPr>
            <w:tcW w:w="1539" w:type="pct"/>
            <w:tcBorders>
              <w:left w:val="single" w:sz="12" w:space="0" w:color="auto"/>
            </w:tcBorders>
          </w:tcPr>
          <w:p w14:paraId="1FC4E0C0" w14:textId="77777777" w:rsidR="009A46D4" w:rsidRPr="00AA3255" w:rsidRDefault="009A46D4" w:rsidP="00010DEF">
            <w:pPr>
              <w:ind w:firstLine="0"/>
              <w:jc w:val="center"/>
              <w:rPr>
                <w:highlight w:val="yellow"/>
              </w:rPr>
            </w:pPr>
            <w:r w:rsidRPr="00AA3255">
              <w:rPr>
                <w:highlight w:val="yellow"/>
              </w:rPr>
              <w:t>2</w:t>
            </w:r>
          </w:p>
        </w:tc>
        <w:tc>
          <w:tcPr>
            <w:tcW w:w="1539" w:type="pct"/>
            <w:tcBorders>
              <w:left w:val="single" w:sz="12" w:space="0" w:color="auto"/>
            </w:tcBorders>
            <w:vAlign w:val="center"/>
          </w:tcPr>
          <w:p w14:paraId="5EEEED74" w14:textId="77777777" w:rsidR="009A46D4" w:rsidRPr="00AA3255" w:rsidRDefault="009A46D4" w:rsidP="00010DEF">
            <w:pPr>
              <w:ind w:firstLine="0"/>
              <w:jc w:val="center"/>
              <w:rPr>
                <w:highlight w:val="yellow"/>
              </w:rPr>
            </w:pPr>
            <w:r w:rsidRPr="00AA3255">
              <w:rPr>
                <w:highlight w:val="yellow"/>
              </w:rPr>
              <w:t>10</w:t>
            </w:r>
          </w:p>
        </w:tc>
        <w:tc>
          <w:tcPr>
            <w:tcW w:w="384" w:type="pct"/>
            <w:tcBorders>
              <w:left w:val="single" w:sz="12" w:space="0" w:color="auto"/>
              <w:right w:val="single" w:sz="12" w:space="0" w:color="auto"/>
            </w:tcBorders>
            <w:vAlign w:val="center"/>
          </w:tcPr>
          <w:p w14:paraId="0F1874D4" w14:textId="77777777" w:rsidR="009A46D4" w:rsidRPr="00AA3255" w:rsidRDefault="009A46D4" w:rsidP="00010DEF">
            <w:pPr>
              <w:ind w:firstLine="0"/>
              <w:jc w:val="center"/>
              <w:rPr>
                <w:sz w:val="24"/>
                <w:szCs w:val="32"/>
                <w:highlight w:val="yellow"/>
              </w:rPr>
            </w:pPr>
            <w:r w:rsidRPr="00AA3255">
              <w:rPr>
                <w:sz w:val="24"/>
                <w:szCs w:val="32"/>
                <w:highlight w:val="yellow"/>
              </w:rPr>
              <w:t>0</w:t>
            </w:r>
          </w:p>
        </w:tc>
        <w:tc>
          <w:tcPr>
            <w:tcW w:w="384" w:type="pct"/>
            <w:tcBorders>
              <w:left w:val="single" w:sz="12" w:space="0" w:color="auto"/>
              <w:right w:val="single" w:sz="12" w:space="0" w:color="auto"/>
            </w:tcBorders>
            <w:vAlign w:val="center"/>
          </w:tcPr>
          <w:p w14:paraId="38469BE5" w14:textId="77777777" w:rsidR="009A46D4" w:rsidRPr="00AA3255" w:rsidRDefault="009A46D4" w:rsidP="00010DEF">
            <w:pPr>
              <w:ind w:firstLine="0"/>
              <w:jc w:val="center"/>
              <w:rPr>
                <w:sz w:val="24"/>
                <w:szCs w:val="32"/>
                <w:highlight w:val="yellow"/>
              </w:rPr>
            </w:pPr>
            <w:r w:rsidRPr="00AA3255">
              <w:rPr>
                <w:sz w:val="24"/>
                <w:szCs w:val="32"/>
                <w:highlight w:val="yellow"/>
              </w:rPr>
              <w:t>1</w:t>
            </w:r>
          </w:p>
        </w:tc>
        <w:tc>
          <w:tcPr>
            <w:tcW w:w="382" w:type="pct"/>
            <w:tcBorders>
              <w:left w:val="single" w:sz="12" w:space="0" w:color="auto"/>
            </w:tcBorders>
            <w:vAlign w:val="center"/>
          </w:tcPr>
          <w:p w14:paraId="07D7607C" w14:textId="77777777" w:rsidR="009A46D4" w:rsidRPr="00B7290D" w:rsidRDefault="009A46D4" w:rsidP="00010DEF">
            <w:pPr>
              <w:ind w:firstLine="0"/>
              <w:jc w:val="center"/>
              <w:rPr>
                <w:sz w:val="24"/>
                <w:szCs w:val="32"/>
              </w:rPr>
            </w:pPr>
            <w:r w:rsidRPr="00B7290D">
              <w:rPr>
                <w:sz w:val="24"/>
                <w:szCs w:val="32"/>
              </w:rPr>
              <w:t>0</w:t>
            </w:r>
          </w:p>
        </w:tc>
        <w:tc>
          <w:tcPr>
            <w:tcW w:w="388" w:type="pct"/>
            <w:vAlign w:val="center"/>
          </w:tcPr>
          <w:p w14:paraId="6C9D22AD" w14:textId="77777777" w:rsidR="009A46D4" w:rsidRPr="00B7290D" w:rsidRDefault="009A46D4" w:rsidP="00010DEF">
            <w:pPr>
              <w:ind w:firstLine="0"/>
              <w:jc w:val="center"/>
              <w:rPr>
                <w:sz w:val="24"/>
                <w:szCs w:val="32"/>
              </w:rPr>
            </w:pPr>
            <w:r w:rsidRPr="00B7290D">
              <w:rPr>
                <w:sz w:val="24"/>
                <w:szCs w:val="32"/>
              </w:rPr>
              <w:t>1</w:t>
            </w:r>
          </w:p>
        </w:tc>
        <w:tc>
          <w:tcPr>
            <w:tcW w:w="384" w:type="pct"/>
            <w:tcBorders>
              <w:right w:val="single" w:sz="12" w:space="0" w:color="auto"/>
            </w:tcBorders>
            <w:vAlign w:val="center"/>
          </w:tcPr>
          <w:p w14:paraId="63483870" w14:textId="77777777" w:rsidR="009A46D4" w:rsidRPr="00B7290D" w:rsidRDefault="009A46D4" w:rsidP="00010DEF">
            <w:pPr>
              <w:ind w:firstLine="0"/>
              <w:jc w:val="center"/>
              <w:rPr>
                <w:sz w:val="24"/>
                <w:szCs w:val="32"/>
              </w:rPr>
            </w:pPr>
            <w:r w:rsidRPr="00B7290D">
              <w:rPr>
                <w:sz w:val="24"/>
                <w:szCs w:val="32"/>
              </w:rPr>
              <w:t>0</w:t>
            </w:r>
          </w:p>
        </w:tc>
      </w:tr>
      <w:tr w:rsidR="009A46D4" w:rsidRPr="00B7290D" w14:paraId="7E7AFD51" w14:textId="77777777" w:rsidTr="00010DEF">
        <w:trPr>
          <w:jc w:val="center"/>
        </w:trPr>
        <w:tc>
          <w:tcPr>
            <w:tcW w:w="1539" w:type="pct"/>
            <w:tcBorders>
              <w:left w:val="single" w:sz="12" w:space="0" w:color="auto"/>
            </w:tcBorders>
          </w:tcPr>
          <w:p w14:paraId="6A194666" w14:textId="77777777" w:rsidR="009A46D4" w:rsidRPr="00227878" w:rsidRDefault="009A46D4" w:rsidP="00010DEF">
            <w:pPr>
              <w:ind w:firstLine="0"/>
              <w:jc w:val="center"/>
            </w:pPr>
            <w:r w:rsidRPr="00227878">
              <w:t>3</w:t>
            </w:r>
          </w:p>
        </w:tc>
        <w:tc>
          <w:tcPr>
            <w:tcW w:w="1539" w:type="pct"/>
            <w:tcBorders>
              <w:left w:val="single" w:sz="12" w:space="0" w:color="auto"/>
            </w:tcBorders>
            <w:vAlign w:val="center"/>
          </w:tcPr>
          <w:p w14:paraId="66AEAF50" w14:textId="77777777" w:rsidR="009A46D4" w:rsidRPr="00B7290D" w:rsidRDefault="009A46D4" w:rsidP="00010DEF">
            <w:pPr>
              <w:ind w:firstLine="0"/>
              <w:jc w:val="center"/>
              <w:rPr>
                <w:sz w:val="24"/>
                <w:szCs w:val="32"/>
              </w:rPr>
            </w:pPr>
            <w:r>
              <w:rPr>
                <w:rFonts w:hint="eastAsia"/>
              </w:rPr>
              <w:t>1</w:t>
            </w:r>
            <w:r>
              <w:t>1</w:t>
            </w:r>
          </w:p>
        </w:tc>
        <w:tc>
          <w:tcPr>
            <w:tcW w:w="384" w:type="pct"/>
            <w:tcBorders>
              <w:left w:val="single" w:sz="12" w:space="0" w:color="auto"/>
              <w:right w:val="single" w:sz="12" w:space="0" w:color="auto"/>
            </w:tcBorders>
            <w:vAlign w:val="center"/>
          </w:tcPr>
          <w:p w14:paraId="56887E5B" w14:textId="77777777" w:rsidR="009A46D4" w:rsidRPr="00B7290D" w:rsidRDefault="009A46D4" w:rsidP="00010DEF">
            <w:pPr>
              <w:ind w:firstLine="0"/>
              <w:jc w:val="center"/>
              <w:rPr>
                <w:sz w:val="24"/>
                <w:szCs w:val="32"/>
              </w:rPr>
            </w:pPr>
            <w:r w:rsidRPr="00B7290D">
              <w:rPr>
                <w:sz w:val="24"/>
                <w:szCs w:val="32"/>
              </w:rPr>
              <w:t>0</w:t>
            </w:r>
          </w:p>
        </w:tc>
        <w:tc>
          <w:tcPr>
            <w:tcW w:w="384" w:type="pct"/>
            <w:tcBorders>
              <w:left w:val="single" w:sz="12" w:space="0" w:color="auto"/>
              <w:right w:val="single" w:sz="12" w:space="0" w:color="auto"/>
            </w:tcBorders>
            <w:vAlign w:val="center"/>
          </w:tcPr>
          <w:p w14:paraId="4D645149" w14:textId="77777777" w:rsidR="009A46D4" w:rsidRPr="00B7290D" w:rsidRDefault="009A46D4" w:rsidP="00010DEF">
            <w:pPr>
              <w:ind w:firstLine="0"/>
              <w:jc w:val="center"/>
              <w:rPr>
                <w:sz w:val="24"/>
                <w:szCs w:val="32"/>
              </w:rPr>
            </w:pPr>
            <w:r w:rsidRPr="00B7290D">
              <w:rPr>
                <w:sz w:val="24"/>
                <w:szCs w:val="32"/>
              </w:rPr>
              <w:t>1</w:t>
            </w:r>
          </w:p>
        </w:tc>
        <w:tc>
          <w:tcPr>
            <w:tcW w:w="382" w:type="pct"/>
            <w:tcBorders>
              <w:left w:val="single" w:sz="12" w:space="0" w:color="auto"/>
            </w:tcBorders>
            <w:vAlign w:val="center"/>
          </w:tcPr>
          <w:p w14:paraId="1C8F2A66" w14:textId="77777777" w:rsidR="009A46D4" w:rsidRPr="00B7290D" w:rsidRDefault="009A46D4" w:rsidP="00010DEF">
            <w:pPr>
              <w:ind w:firstLine="0"/>
              <w:jc w:val="center"/>
              <w:rPr>
                <w:sz w:val="24"/>
                <w:szCs w:val="32"/>
              </w:rPr>
            </w:pPr>
            <w:r w:rsidRPr="00B7290D">
              <w:rPr>
                <w:sz w:val="24"/>
                <w:szCs w:val="32"/>
              </w:rPr>
              <w:t>0</w:t>
            </w:r>
          </w:p>
        </w:tc>
        <w:tc>
          <w:tcPr>
            <w:tcW w:w="388" w:type="pct"/>
            <w:vAlign w:val="center"/>
          </w:tcPr>
          <w:p w14:paraId="3B5A4C78" w14:textId="77777777" w:rsidR="009A46D4" w:rsidRPr="00B7290D" w:rsidRDefault="009A46D4" w:rsidP="00010DEF">
            <w:pPr>
              <w:ind w:firstLine="0"/>
              <w:jc w:val="center"/>
              <w:rPr>
                <w:sz w:val="24"/>
                <w:szCs w:val="32"/>
              </w:rPr>
            </w:pPr>
            <w:r w:rsidRPr="00B7290D">
              <w:rPr>
                <w:sz w:val="24"/>
                <w:szCs w:val="32"/>
              </w:rPr>
              <w:t>1</w:t>
            </w:r>
          </w:p>
        </w:tc>
        <w:tc>
          <w:tcPr>
            <w:tcW w:w="384" w:type="pct"/>
            <w:tcBorders>
              <w:right w:val="single" w:sz="12" w:space="0" w:color="auto"/>
            </w:tcBorders>
            <w:vAlign w:val="center"/>
          </w:tcPr>
          <w:p w14:paraId="12346107" w14:textId="77777777" w:rsidR="009A46D4" w:rsidRPr="00B7290D" w:rsidRDefault="009A46D4" w:rsidP="00010DEF">
            <w:pPr>
              <w:ind w:firstLine="0"/>
              <w:jc w:val="center"/>
              <w:rPr>
                <w:sz w:val="24"/>
                <w:szCs w:val="32"/>
              </w:rPr>
            </w:pPr>
            <w:r w:rsidRPr="00B7290D">
              <w:rPr>
                <w:sz w:val="24"/>
                <w:szCs w:val="32"/>
              </w:rPr>
              <w:t>1</w:t>
            </w:r>
          </w:p>
        </w:tc>
      </w:tr>
      <w:tr w:rsidR="009A46D4" w:rsidRPr="00B7290D" w14:paraId="283A3412" w14:textId="77777777" w:rsidTr="00010DEF">
        <w:trPr>
          <w:jc w:val="center"/>
        </w:trPr>
        <w:tc>
          <w:tcPr>
            <w:tcW w:w="1539" w:type="pct"/>
            <w:tcBorders>
              <w:left w:val="single" w:sz="12" w:space="0" w:color="auto"/>
              <w:bottom w:val="single" w:sz="4" w:space="0" w:color="auto"/>
            </w:tcBorders>
          </w:tcPr>
          <w:p w14:paraId="4F54F9F8" w14:textId="77777777" w:rsidR="009A46D4" w:rsidRPr="00AA3255" w:rsidRDefault="009A46D4" w:rsidP="00010DEF">
            <w:pPr>
              <w:ind w:firstLine="0"/>
              <w:jc w:val="center"/>
              <w:rPr>
                <w:highlight w:val="yellow"/>
              </w:rPr>
            </w:pPr>
            <w:r w:rsidRPr="00AA3255">
              <w:rPr>
                <w:highlight w:val="yellow"/>
              </w:rPr>
              <w:t>4</w:t>
            </w:r>
          </w:p>
        </w:tc>
        <w:tc>
          <w:tcPr>
            <w:tcW w:w="1539" w:type="pct"/>
            <w:tcBorders>
              <w:left w:val="single" w:sz="12" w:space="0" w:color="auto"/>
              <w:bottom w:val="single" w:sz="4" w:space="0" w:color="auto"/>
            </w:tcBorders>
            <w:vAlign w:val="center"/>
          </w:tcPr>
          <w:p w14:paraId="0A068E84" w14:textId="77777777" w:rsidR="009A46D4" w:rsidRPr="00AA3255" w:rsidRDefault="009A46D4" w:rsidP="00010DEF">
            <w:pPr>
              <w:ind w:firstLine="0"/>
              <w:jc w:val="center"/>
              <w:rPr>
                <w:highlight w:val="yellow"/>
              </w:rPr>
            </w:pPr>
            <w:r w:rsidRPr="00AA3255">
              <w:rPr>
                <w:rFonts w:hint="eastAsia"/>
                <w:highlight w:val="yellow"/>
              </w:rPr>
              <w:t>1</w:t>
            </w:r>
            <w:r w:rsidRPr="00AA3255">
              <w:rPr>
                <w:highlight w:val="yellow"/>
              </w:rPr>
              <w:t>2</w:t>
            </w:r>
          </w:p>
        </w:tc>
        <w:tc>
          <w:tcPr>
            <w:tcW w:w="384" w:type="pct"/>
            <w:tcBorders>
              <w:left w:val="single" w:sz="12" w:space="0" w:color="auto"/>
              <w:bottom w:val="single" w:sz="4" w:space="0" w:color="auto"/>
              <w:right w:val="single" w:sz="12" w:space="0" w:color="auto"/>
            </w:tcBorders>
            <w:vAlign w:val="center"/>
          </w:tcPr>
          <w:p w14:paraId="38961540" w14:textId="77777777" w:rsidR="009A46D4" w:rsidRPr="00AA3255" w:rsidRDefault="009A46D4" w:rsidP="00010DEF">
            <w:pPr>
              <w:ind w:firstLine="0"/>
              <w:jc w:val="center"/>
              <w:rPr>
                <w:sz w:val="24"/>
                <w:szCs w:val="32"/>
                <w:highlight w:val="yellow"/>
              </w:rPr>
            </w:pPr>
            <w:r w:rsidRPr="00AA3255">
              <w:rPr>
                <w:sz w:val="24"/>
                <w:szCs w:val="32"/>
                <w:highlight w:val="yellow"/>
              </w:rPr>
              <w:t>0</w:t>
            </w:r>
          </w:p>
        </w:tc>
        <w:tc>
          <w:tcPr>
            <w:tcW w:w="384" w:type="pct"/>
            <w:tcBorders>
              <w:left w:val="single" w:sz="12" w:space="0" w:color="auto"/>
              <w:bottom w:val="single" w:sz="4" w:space="0" w:color="auto"/>
              <w:right w:val="single" w:sz="12" w:space="0" w:color="auto"/>
            </w:tcBorders>
            <w:vAlign w:val="center"/>
          </w:tcPr>
          <w:p w14:paraId="70BA1409" w14:textId="77777777" w:rsidR="009A46D4" w:rsidRPr="00AA3255" w:rsidRDefault="009A46D4" w:rsidP="00010DEF">
            <w:pPr>
              <w:ind w:firstLine="0"/>
              <w:jc w:val="center"/>
              <w:rPr>
                <w:sz w:val="24"/>
                <w:szCs w:val="32"/>
                <w:highlight w:val="yellow"/>
              </w:rPr>
            </w:pPr>
            <w:r w:rsidRPr="00AA3255">
              <w:rPr>
                <w:sz w:val="24"/>
                <w:szCs w:val="32"/>
                <w:highlight w:val="yellow"/>
              </w:rPr>
              <w:t>1</w:t>
            </w:r>
          </w:p>
        </w:tc>
        <w:tc>
          <w:tcPr>
            <w:tcW w:w="382" w:type="pct"/>
            <w:tcBorders>
              <w:left w:val="single" w:sz="12" w:space="0" w:color="auto"/>
              <w:bottom w:val="single" w:sz="4" w:space="0" w:color="auto"/>
            </w:tcBorders>
            <w:vAlign w:val="center"/>
          </w:tcPr>
          <w:p w14:paraId="2D9F8AAB" w14:textId="77777777" w:rsidR="009A46D4" w:rsidRPr="00B7290D" w:rsidRDefault="009A46D4" w:rsidP="00010DEF">
            <w:pPr>
              <w:ind w:firstLine="0"/>
              <w:jc w:val="center"/>
              <w:rPr>
                <w:sz w:val="24"/>
                <w:szCs w:val="32"/>
              </w:rPr>
            </w:pPr>
            <w:r w:rsidRPr="00B7290D">
              <w:rPr>
                <w:sz w:val="24"/>
                <w:szCs w:val="32"/>
              </w:rPr>
              <w:t>1</w:t>
            </w:r>
          </w:p>
        </w:tc>
        <w:tc>
          <w:tcPr>
            <w:tcW w:w="388" w:type="pct"/>
            <w:tcBorders>
              <w:bottom w:val="single" w:sz="4" w:space="0" w:color="auto"/>
            </w:tcBorders>
            <w:vAlign w:val="center"/>
          </w:tcPr>
          <w:p w14:paraId="5C977D17" w14:textId="77777777" w:rsidR="009A46D4" w:rsidRPr="00B7290D" w:rsidRDefault="009A46D4" w:rsidP="00010DEF">
            <w:pPr>
              <w:ind w:firstLine="0"/>
              <w:jc w:val="center"/>
              <w:rPr>
                <w:sz w:val="24"/>
                <w:szCs w:val="32"/>
              </w:rPr>
            </w:pPr>
            <w:r w:rsidRPr="00B7290D">
              <w:rPr>
                <w:sz w:val="24"/>
                <w:szCs w:val="32"/>
              </w:rPr>
              <w:t>0</w:t>
            </w:r>
          </w:p>
        </w:tc>
        <w:tc>
          <w:tcPr>
            <w:tcW w:w="384" w:type="pct"/>
            <w:tcBorders>
              <w:bottom w:val="single" w:sz="4" w:space="0" w:color="auto"/>
              <w:right w:val="single" w:sz="12" w:space="0" w:color="auto"/>
            </w:tcBorders>
            <w:vAlign w:val="center"/>
          </w:tcPr>
          <w:p w14:paraId="3AA6B352" w14:textId="77777777" w:rsidR="009A46D4" w:rsidRPr="00B7290D" w:rsidRDefault="009A46D4" w:rsidP="00010DEF">
            <w:pPr>
              <w:ind w:firstLine="0"/>
              <w:jc w:val="center"/>
              <w:rPr>
                <w:sz w:val="24"/>
                <w:szCs w:val="32"/>
              </w:rPr>
            </w:pPr>
            <w:r w:rsidRPr="00B7290D">
              <w:rPr>
                <w:sz w:val="24"/>
                <w:szCs w:val="32"/>
              </w:rPr>
              <w:t>0</w:t>
            </w:r>
          </w:p>
        </w:tc>
      </w:tr>
      <w:tr w:rsidR="009A46D4" w:rsidRPr="00B7290D" w14:paraId="1D498635" w14:textId="77777777" w:rsidTr="00010DEF">
        <w:trPr>
          <w:jc w:val="center"/>
        </w:trPr>
        <w:tc>
          <w:tcPr>
            <w:tcW w:w="1539" w:type="pct"/>
            <w:tcBorders>
              <w:top w:val="single" w:sz="4" w:space="0" w:color="auto"/>
              <w:left w:val="single" w:sz="12" w:space="0" w:color="auto"/>
            </w:tcBorders>
          </w:tcPr>
          <w:p w14:paraId="5BEC63DD" w14:textId="77777777" w:rsidR="009A46D4" w:rsidRPr="00227878" w:rsidRDefault="009A46D4" w:rsidP="00010DEF">
            <w:pPr>
              <w:ind w:firstLine="0"/>
              <w:jc w:val="center"/>
            </w:pPr>
            <w:r w:rsidRPr="00227878">
              <w:t>5</w:t>
            </w:r>
          </w:p>
        </w:tc>
        <w:tc>
          <w:tcPr>
            <w:tcW w:w="1539" w:type="pct"/>
            <w:tcBorders>
              <w:top w:val="single" w:sz="4" w:space="0" w:color="auto"/>
              <w:left w:val="single" w:sz="12" w:space="0" w:color="auto"/>
            </w:tcBorders>
            <w:vAlign w:val="center"/>
          </w:tcPr>
          <w:p w14:paraId="16C00083" w14:textId="77777777" w:rsidR="009A46D4" w:rsidRPr="00B7290D" w:rsidRDefault="009A46D4" w:rsidP="00010DEF">
            <w:pPr>
              <w:ind w:firstLine="0"/>
              <w:jc w:val="center"/>
              <w:rPr>
                <w:sz w:val="24"/>
                <w:szCs w:val="32"/>
              </w:rPr>
            </w:pPr>
            <w:r>
              <w:rPr>
                <w:rFonts w:hint="eastAsia"/>
              </w:rPr>
              <w:t>1</w:t>
            </w:r>
            <w:r>
              <w:t>3</w:t>
            </w:r>
          </w:p>
        </w:tc>
        <w:tc>
          <w:tcPr>
            <w:tcW w:w="384" w:type="pct"/>
            <w:tcBorders>
              <w:top w:val="single" w:sz="4" w:space="0" w:color="auto"/>
              <w:left w:val="single" w:sz="12" w:space="0" w:color="auto"/>
              <w:right w:val="single" w:sz="12" w:space="0" w:color="auto"/>
            </w:tcBorders>
            <w:vAlign w:val="center"/>
          </w:tcPr>
          <w:p w14:paraId="5EE0524B" w14:textId="77777777" w:rsidR="009A46D4" w:rsidRPr="00B7290D" w:rsidRDefault="009A46D4" w:rsidP="00010DEF">
            <w:pPr>
              <w:ind w:firstLine="0"/>
              <w:jc w:val="center"/>
              <w:rPr>
                <w:sz w:val="24"/>
                <w:szCs w:val="32"/>
              </w:rPr>
            </w:pPr>
            <w:r w:rsidRPr="00B7290D">
              <w:rPr>
                <w:sz w:val="24"/>
                <w:szCs w:val="32"/>
              </w:rPr>
              <w:t>0</w:t>
            </w:r>
          </w:p>
        </w:tc>
        <w:tc>
          <w:tcPr>
            <w:tcW w:w="384" w:type="pct"/>
            <w:tcBorders>
              <w:top w:val="single" w:sz="4" w:space="0" w:color="auto"/>
              <w:left w:val="single" w:sz="12" w:space="0" w:color="auto"/>
              <w:right w:val="single" w:sz="12" w:space="0" w:color="auto"/>
            </w:tcBorders>
            <w:vAlign w:val="center"/>
          </w:tcPr>
          <w:p w14:paraId="5EC1E3A2" w14:textId="77777777" w:rsidR="009A46D4" w:rsidRPr="00B7290D" w:rsidRDefault="009A46D4" w:rsidP="00010DEF">
            <w:pPr>
              <w:ind w:firstLine="0"/>
              <w:jc w:val="center"/>
              <w:rPr>
                <w:sz w:val="24"/>
                <w:szCs w:val="32"/>
              </w:rPr>
            </w:pPr>
            <w:r w:rsidRPr="00B7290D">
              <w:rPr>
                <w:sz w:val="24"/>
                <w:szCs w:val="32"/>
              </w:rPr>
              <w:t>1</w:t>
            </w:r>
          </w:p>
        </w:tc>
        <w:tc>
          <w:tcPr>
            <w:tcW w:w="382" w:type="pct"/>
            <w:tcBorders>
              <w:top w:val="single" w:sz="4" w:space="0" w:color="auto"/>
              <w:left w:val="single" w:sz="12" w:space="0" w:color="auto"/>
            </w:tcBorders>
            <w:vAlign w:val="center"/>
          </w:tcPr>
          <w:p w14:paraId="4F469644" w14:textId="77777777" w:rsidR="009A46D4" w:rsidRPr="00B7290D" w:rsidRDefault="009A46D4" w:rsidP="00010DEF">
            <w:pPr>
              <w:ind w:firstLine="0"/>
              <w:jc w:val="center"/>
              <w:rPr>
                <w:sz w:val="24"/>
                <w:szCs w:val="32"/>
              </w:rPr>
            </w:pPr>
            <w:r w:rsidRPr="00B7290D">
              <w:rPr>
                <w:sz w:val="24"/>
                <w:szCs w:val="32"/>
              </w:rPr>
              <w:t>1</w:t>
            </w:r>
          </w:p>
        </w:tc>
        <w:tc>
          <w:tcPr>
            <w:tcW w:w="388" w:type="pct"/>
            <w:tcBorders>
              <w:top w:val="single" w:sz="4" w:space="0" w:color="auto"/>
            </w:tcBorders>
            <w:vAlign w:val="center"/>
          </w:tcPr>
          <w:p w14:paraId="61FF956E" w14:textId="77777777" w:rsidR="009A46D4" w:rsidRPr="00B7290D" w:rsidRDefault="009A46D4" w:rsidP="00010DEF">
            <w:pPr>
              <w:ind w:firstLine="0"/>
              <w:jc w:val="center"/>
              <w:rPr>
                <w:sz w:val="24"/>
                <w:szCs w:val="32"/>
              </w:rPr>
            </w:pPr>
            <w:r w:rsidRPr="00B7290D">
              <w:rPr>
                <w:sz w:val="24"/>
                <w:szCs w:val="32"/>
              </w:rPr>
              <w:t>0</w:t>
            </w:r>
          </w:p>
        </w:tc>
        <w:tc>
          <w:tcPr>
            <w:tcW w:w="384" w:type="pct"/>
            <w:tcBorders>
              <w:top w:val="single" w:sz="4" w:space="0" w:color="auto"/>
              <w:right w:val="single" w:sz="12" w:space="0" w:color="auto"/>
            </w:tcBorders>
            <w:vAlign w:val="center"/>
          </w:tcPr>
          <w:p w14:paraId="251477ED" w14:textId="77777777" w:rsidR="009A46D4" w:rsidRPr="00B7290D" w:rsidRDefault="009A46D4" w:rsidP="00010DEF">
            <w:pPr>
              <w:ind w:firstLine="0"/>
              <w:jc w:val="center"/>
              <w:rPr>
                <w:sz w:val="24"/>
                <w:szCs w:val="32"/>
              </w:rPr>
            </w:pPr>
            <w:r w:rsidRPr="00B7290D">
              <w:rPr>
                <w:sz w:val="24"/>
                <w:szCs w:val="32"/>
              </w:rPr>
              <w:t>1</w:t>
            </w:r>
          </w:p>
        </w:tc>
      </w:tr>
      <w:tr w:rsidR="009A46D4" w:rsidRPr="00B7290D" w14:paraId="66625A1B" w14:textId="77777777" w:rsidTr="00010DEF">
        <w:trPr>
          <w:jc w:val="center"/>
        </w:trPr>
        <w:tc>
          <w:tcPr>
            <w:tcW w:w="1539" w:type="pct"/>
            <w:tcBorders>
              <w:left w:val="single" w:sz="12" w:space="0" w:color="auto"/>
            </w:tcBorders>
          </w:tcPr>
          <w:p w14:paraId="28AE6131" w14:textId="77777777" w:rsidR="009A46D4" w:rsidRPr="00AA3255" w:rsidRDefault="009A46D4" w:rsidP="00010DEF">
            <w:pPr>
              <w:ind w:firstLine="0"/>
              <w:jc w:val="center"/>
              <w:rPr>
                <w:highlight w:val="yellow"/>
              </w:rPr>
            </w:pPr>
            <w:r w:rsidRPr="00AA3255">
              <w:rPr>
                <w:highlight w:val="yellow"/>
              </w:rPr>
              <w:t>6</w:t>
            </w:r>
          </w:p>
        </w:tc>
        <w:tc>
          <w:tcPr>
            <w:tcW w:w="1539" w:type="pct"/>
            <w:tcBorders>
              <w:left w:val="single" w:sz="12" w:space="0" w:color="auto"/>
            </w:tcBorders>
            <w:vAlign w:val="center"/>
          </w:tcPr>
          <w:p w14:paraId="44D368A5" w14:textId="77777777" w:rsidR="009A46D4" w:rsidRPr="00AA3255" w:rsidRDefault="009A46D4" w:rsidP="00010DEF">
            <w:pPr>
              <w:ind w:firstLine="0"/>
              <w:jc w:val="center"/>
              <w:rPr>
                <w:highlight w:val="yellow"/>
              </w:rPr>
            </w:pPr>
            <w:r w:rsidRPr="00AA3255">
              <w:rPr>
                <w:rFonts w:hint="eastAsia"/>
                <w:highlight w:val="yellow"/>
              </w:rPr>
              <w:t>1</w:t>
            </w:r>
            <w:r w:rsidRPr="00AA3255">
              <w:rPr>
                <w:highlight w:val="yellow"/>
              </w:rPr>
              <w:t>4</w:t>
            </w:r>
          </w:p>
        </w:tc>
        <w:tc>
          <w:tcPr>
            <w:tcW w:w="384" w:type="pct"/>
            <w:tcBorders>
              <w:left w:val="single" w:sz="12" w:space="0" w:color="auto"/>
              <w:right w:val="single" w:sz="12" w:space="0" w:color="auto"/>
            </w:tcBorders>
            <w:vAlign w:val="center"/>
          </w:tcPr>
          <w:p w14:paraId="7D626598" w14:textId="77777777" w:rsidR="009A46D4" w:rsidRPr="00AA3255" w:rsidRDefault="009A46D4" w:rsidP="00010DEF">
            <w:pPr>
              <w:ind w:firstLine="0"/>
              <w:jc w:val="center"/>
              <w:rPr>
                <w:sz w:val="24"/>
                <w:szCs w:val="32"/>
                <w:highlight w:val="yellow"/>
              </w:rPr>
            </w:pPr>
            <w:r w:rsidRPr="00AA3255">
              <w:rPr>
                <w:sz w:val="24"/>
                <w:szCs w:val="32"/>
                <w:highlight w:val="yellow"/>
              </w:rPr>
              <w:t>0</w:t>
            </w:r>
          </w:p>
        </w:tc>
        <w:tc>
          <w:tcPr>
            <w:tcW w:w="384" w:type="pct"/>
            <w:tcBorders>
              <w:left w:val="single" w:sz="12" w:space="0" w:color="auto"/>
              <w:right w:val="single" w:sz="12" w:space="0" w:color="auto"/>
            </w:tcBorders>
            <w:vAlign w:val="center"/>
          </w:tcPr>
          <w:p w14:paraId="42E06863" w14:textId="77777777" w:rsidR="009A46D4" w:rsidRPr="00AA3255" w:rsidRDefault="009A46D4" w:rsidP="00010DEF">
            <w:pPr>
              <w:ind w:firstLine="0"/>
              <w:jc w:val="center"/>
              <w:rPr>
                <w:sz w:val="24"/>
                <w:szCs w:val="32"/>
                <w:highlight w:val="yellow"/>
              </w:rPr>
            </w:pPr>
            <w:r w:rsidRPr="00AA3255">
              <w:rPr>
                <w:sz w:val="24"/>
                <w:szCs w:val="32"/>
                <w:highlight w:val="yellow"/>
              </w:rPr>
              <w:t>1</w:t>
            </w:r>
          </w:p>
        </w:tc>
        <w:tc>
          <w:tcPr>
            <w:tcW w:w="382" w:type="pct"/>
            <w:tcBorders>
              <w:left w:val="single" w:sz="12" w:space="0" w:color="auto"/>
            </w:tcBorders>
            <w:vAlign w:val="center"/>
          </w:tcPr>
          <w:p w14:paraId="361174A8" w14:textId="77777777" w:rsidR="009A46D4" w:rsidRPr="00B7290D" w:rsidRDefault="009A46D4" w:rsidP="00010DEF">
            <w:pPr>
              <w:ind w:firstLine="0"/>
              <w:jc w:val="center"/>
              <w:rPr>
                <w:sz w:val="24"/>
                <w:szCs w:val="32"/>
              </w:rPr>
            </w:pPr>
            <w:r w:rsidRPr="00B7290D">
              <w:rPr>
                <w:sz w:val="24"/>
                <w:szCs w:val="32"/>
              </w:rPr>
              <w:t>1</w:t>
            </w:r>
          </w:p>
        </w:tc>
        <w:tc>
          <w:tcPr>
            <w:tcW w:w="388" w:type="pct"/>
            <w:vAlign w:val="center"/>
          </w:tcPr>
          <w:p w14:paraId="56B530F0" w14:textId="77777777" w:rsidR="009A46D4" w:rsidRPr="00B7290D" w:rsidRDefault="009A46D4" w:rsidP="00010DEF">
            <w:pPr>
              <w:ind w:firstLine="0"/>
              <w:jc w:val="center"/>
              <w:rPr>
                <w:sz w:val="24"/>
                <w:szCs w:val="32"/>
              </w:rPr>
            </w:pPr>
            <w:r w:rsidRPr="00B7290D">
              <w:rPr>
                <w:sz w:val="24"/>
                <w:szCs w:val="32"/>
              </w:rPr>
              <w:t>1</w:t>
            </w:r>
          </w:p>
        </w:tc>
        <w:tc>
          <w:tcPr>
            <w:tcW w:w="384" w:type="pct"/>
            <w:tcBorders>
              <w:right w:val="single" w:sz="12" w:space="0" w:color="auto"/>
            </w:tcBorders>
            <w:vAlign w:val="center"/>
          </w:tcPr>
          <w:p w14:paraId="00235436" w14:textId="77777777" w:rsidR="009A46D4" w:rsidRPr="00B7290D" w:rsidRDefault="009A46D4" w:rsidP="00010DEF">
            <w:pPr>
              <w:ind w:firstLine="0"/>
              <w:jc w:val="center"/>
              <w:rPr>
                <w:sz w:val="24"/>
                <w:szCs w:val="32"/>
              </w:rPr>
            </w:pPr>
            <w:r w:rsidRPr="00B7290D">
              <w:rPr>
                <w:sz w:val="24"/>
                <w:szCs w:val="32"/>
              </w:rPr>
              <w:t>0</w:t>
            </w:r>
          </w:p>
        </w:tc>
      </w:tr>
      <w:tr w:rsidR="009A46D4" w:rsidRPr="00B7290D" w14:paraId="67213E58" w14:textId="77777777" w:rsidTr="00010DEF">
        <w:trPr>
          <w:jc w:val="center"/>
        </w:trPr>
        <w:tc>
          <w:tcPr>
            <w:tcW w:w="1539" w:type="pct"/>
            <w:tcBorders>
              <w:left w:val="single" w:sz="12" w:space="0" w:color="auto"/>
              <w:bottom w:val="single" w:sz="12" w:space="0" w:color="auto"/>
            </w:tcBorders>
          </w:tcPr>
          <w:p w14:paraId="6627AA61" w14:textId="77777777" w:rsidR="009A46D4" w:rsidRPr="00AA3255" w:rsidRDefault="009A46D4" w:rsidP="00010DEF">
            <w:pPr>
              <w:ind w:firstLine="0"/>
              <w:jc w:val="center"/>
            </w:pPr>
            <w:r w:rsidRPr="00227878">
              <w:t>7</w:t>
            </w:r>
          </w:p>
        </w:tc>
        <w:tc>
          <w:tcPr>
            <w:tcW w:w="1539" w:type="pct"/>
            <w:tcBorders>
              <w:left w:val="single" w:sz="12" w:space="0" w:color="auto"/>
              <w:bottom w:val="single" w:sz="12" w:space="0" w:color="auto"/>
            </w:tcBorders>
            <w:vAlign w:val="center"/>
          </w:tcPr>
          <w:p w14:paraId="1AC03B09" w14:textId="77777777" w:rsidR="009A46D4" w:rsidRPr="00AA3255" w:rsidRDefault="009A46D4" w:rsidP="00010DEF">
            <w:pPr>
              <w:ind w:firstLine="0"/>
              <w:jc w:val="center"/>
            </w:pPr>
            <w:r w:rsidRPr="00AA3255">
              <w:rPr>
                <w:rFonts w:hint="eastAsia"/>
              </w:rPr>
              <w:t>1</w:t>
            </w:r>
            <w:r w:rsidRPr="00AA3255">
              <w:t>5</w:t>
            </w:r>
          </w:p>
        </w:tc>
        <w:tc>
          <w:tcPr>
            <w:tcW w:w="384" w:type="pct"/>
            <w:tcBorders>
              <w:left w:val="single" w:sz="12" w:space="0" w:color="auto"/>
              <w:bottom w:val="single" w:sz="12" w:space="0" w:color="auto"/>
              <w:right w:val="single" w:sz="12" w:space="0" w:color="auto"/>
            </w:tcBorders>
            <w:vAlign w:val="center"/>
          </w:tcPr>
          <w:p w14:paraId="5BA57C0B" w14:textId="77777777" w:rsidR="009A46D4" w:rsidRPr="00B7290D" w:rsidRDefault="009A46D4" w:rsidP="00010DEF">
            <w:pPr>
              <w:ind w:firstLine="0"/>
              <w:jc w:val="center"/>
              <w:rPr>
                <w:sz w:val="24"/>
                <w:szCs w:val="32"/>
              </w:rPr>
            </w:pPr>
            <w:r w:rsidRPr="00B7290D">
              <w:rPr>
                <w:sz w:val="24"/>
                <w:szCs w:val="32"/>
              </w:rPr>
              <w:t>0</w:t>
            </w:r>
          </w:p>
        </w:tc>
        <w:tc>
          <w:tcPr>
            <w:tcW w:w="384" w:type="pct"/>
            <w:tcBorders>
              <w:left w:val="single" w:sz="12" w:space="0" w:color="auto"/>
              <w:bottom w:val="single" w:sz="12" w:space="0" w:color="auto"/>
              <w:right w:val="single" w:sz="12" w:space="0" w:color="auto"/>
            </w:tcBorders>
            <w:vAlign w:val="center"/>
          </w:tcPr>
          <w:p w14:paraId="76949F8A" w14:textId="77777777" w:rsidR="009A46D4" w:rsidRPr="00B7290D" w:rsidRDefault="009A46D4" w:rsidP="00010DEF">
            <w:pPr>
              <w:ind w:firstLine="0"/>
              <w:jc w:val="center"/>
              <w:rPr>
                <w:sz w:val="24"/>
                <w:szCs w:val="32"/>
              </w:rPr>
            </w:pPr>
            <w:r w:rsidRPr="00B7290D">
              <w:rPr>
                <w:sz w:val="24"/>
                <w:szCs w:val="32"/>
              </w:rPr>
              <w:t>1</w:t>
            </w:r>
          </w:p>
        </w:tc>
        <w:tc>
          <w:tcPr>
            <w:tcW w:w="382" w:type="pct"/>
            <w:tcBorders>
              <w:left w:val="single" w:sz="12" w:space="0" w:color="auto"/>
              <w:bottom w:val="single" w:sz="12" w:space="0" w:color="auto"/>
            </w:tcBorders>
            <w:vAlign w:val="center"/>
          </w:tcPr>
          <w:p w14:paraId="3EB96067" w14:textId="77777777" w:rsidR="009A46D4" w:rsidRPr="00B7290D" w:rsidRDefault="009A46D4" w:rsidP="00010DEF">
            <w:pPr>
              <w:ind w:firstLine="0"/>
              <w:jc w:val="center"/>
              <w:rPr>
                <w:sz w:val="24"/>
                <w:szCs w:val="32"/>
              </w:rPr>
            </w:pPr>
            <w:r w:rsidRPr="00B7290D">
              <w:rPr>
                <w:sz w:val="24"/>
                <w:szCs w:val="32"/>
              </w:rPr>
              <w:t>1</w:t>
            </w:r>
          </w:p>
        </w:tc>
        <w:tc>
          <w:tcPr>
            <w:tcW w:w="388" w:type="pct"/>
            <w:tcBorders>
              <w:bottom w:val="single" w:sz="12" w:space="0" w:color="auto"/>
            </w:tcBorders>
            <w:vAlign w:val="center"/>
          </w:tcPr>
          <w:p w14:paraId="68B41F37" w14:textId="77777777" w:rsidR="009A46D4" w:rsidRPr="00B7290D" w:rsidRDefault="009A46D4" w:rsidP="00010DEF">
            <w:pPr>
              <w:ind w:firstLine="0"/>
              <w:jc w:val="center"/>
              <w:rPr>
                <w:sz w:val="24"/>
                <w:szCs w:val="32"/>
              </w:rPr>
            </w:pPr>
            <w:r w:rsidRPr="00B7290D">
              <w:rPr>
                <w:sz w:val="24"/>
                <w:szCs w:val="32"/>
              </w:rPr>
              <w:t>1</w:t>
            </w:r>
          </w:p>
        </w:tc>
        <w:tc>
          <w:tcPr>
            <w:tcW w:w="384" w:type="pct"/>
            <w:tcBorders>
              <w:bottom w:val="single" w:sz="12" w:space="0" w:color="auto"/>
              <w:right w:val="single" w:sz="12" w:space="0" w:color="auto"/>
            </w:tcBorders>
            <w:vAlign w:val="center"/>
          </w:tcPr>
          <w:p w14:paraId="611E6BFA" w14:textId="77777777" w:rsidR="009A46D4" w:rsidRPr="00B7290D" w:rsidRDefault="009A46D4" w:rsidP="00010DEF">
            <w:pPr>
              <w:ind w:firstLine="0"/>
              <w:jc w:val="center"/>
              <w:rPr>
                <w:sz w:val="24"/>
                <w:szCs w:val="32"/>
              </w:rPr>
            </w:pPr>
            <w:r w:rsidRPr="00B7290D">
              <w:rPr>
                <w:sz w:val="24"/>
                <w:szCs w:val="32"/>
              </w:rPr>
              <w:t>1</w:t>
            </w:r>
          </w:p>
        </w:tc>
      </w:tr>
    </w:tbl>
    <w:p w14:paraId="3145BFEC" w14:textId="20AB12D5" w:rsidR="00131DEC" w:rsidRDefault="00131DEC" w:rsidP="00131DEC">
      <w:pPr>
        <w:spacing w:line="240" w:lineRule="atLeast"/>
        <w:ind w:left="420"/>
        <w:jc w:val="left"/>
        <w:rPr>
          <w:rFonts w:ascii="宋体" w:hAnsi="宋体"/>
        </w:rPr>
      </w:pPr>
    </w:p>
    <w:p w14:paraId="3B5AEC9D" w14:textId="7EF3E8D7" w:rsidR="00131DEC" w:rsidRDefault="00131DEC" w:rsidP="009A46D4">
      <w:pPr>
        <w:spacing w:line="240" w:lineRule="atLeast"/>
        <w:ind w:left="420"/>
        <w:rPr>
          <w:rFonts w:ascii="宋体" w:hAnsi="宋体"/>
        </w:rPr>
      </w:pPr>
      <w:r w:rsidRPr="00131DEC">
        <w:rPr>
          <w:rFonts w:ascii="宋体" w:hAnsi="宋体" w:hint="eastAsia"/>
        </w:rPr>
        <w:t>经观察</w:t>
      </w:r>
      <w:r w:rsidR="009A46D4">
        <w:rPr>
          <w:rFonts w:ascii="宋体" w:hAnsi="宋体" w:hint="eastAsia"/>
        </w:rPr>
        <w:t>以上对应关系可</w:t>
      </w:r>
      <w:r w:rsidRPr="00131DEC">
        <w:rPr>
          <w:rFonts w:ascii="宋体" w:hAnsi="宋体" w:hint="eastAsia"/>
        </w:rPr>
        <w:t>得，逻辑函数表达式中需要实现的最小项之和，</w:t>
      </w:r>
      <w:r w:rsidR="009A46D4">
        <w:rPr>
          <w:rFonts w:ascii="宋体" w:hAnsi="宋体" w:hint="eastAsia"/>
        </w:rPr>
        <w:t>除去最小项</w:t>
      </w:r>
      <m:oMath>
        <m:sSub>
          <m:sSubPr>
            <m:ctrlPr>
              <w:rPr>
                <w:rFonts w:ascii="Cambria Math" w:hAnsi="Cambria Math" w:cs="宋体"/>
                <w:i/>
                <w:sz w:val="24"/>
              </w:rPr>
            </m:ctrlPr>
          </m:sSubPr>
          <m:e>
            <m:r>
              <w:rPr>
                <w:rFonts w:ascii="Cambria Math" w:hAnsi="Cambria Math" w:cs="宋体" w:hint="eastAsia"/>
                <w:sz w:val="24"/>
              </w:rPr>
              <m:t>m</m:t>
            </m:r>
          </m:e>
          <m:sub>
            <m:r>
              <w:rPr>
                <w:rFonts w:ascii="Cambria Math" w:hAnsi="Cambria Math" w:cs="宋体"/>
                <w:sz w:val="24"/>
              </w:rPr>
              <m:t>8</m:t>
            </m:r>
          </m:sub>
        </m:sSub>
      </m:oMath>
      <w:r w:rsidR="009A46D4">
        <w:rPr>
          <w:rFonts w:ascii="宋体" w:hAnsi="宋体" w:hint="eastAsia"/>
          <w:sz w:val="24"/>
        </w:rPr>
        <w:t>外，</w:t>
      </w:r>
      <w:r w:rsidRPr="00131DEC">
        <w:rPr>
          <w:rFonts w:ascii="宋体" w:hAnsi="宋体" w:hint="eastAsia"/>
        </w:rPr>
        <w:t>最小项</w:t>
      </w:r>
      <w:r w:rsidR="009A46D4">
        <w:rPr>
          <w:rFonts w:ascii="宋体" w:hAnsi="宋体" w:hint="eastAsia"/>
        </w:rPr>
        <w:t>无论最高</w:t>
      </w:r>
      <w:r w:rsidR="009A46D4" w:rsidRPr="009A46D4">
        <w:rPr>
          <w:rFonts w:ascii="宋体" w:hAnsi="宋体" w:hint="eastAsia"/>
        </w:rPr>
        <w:t>项</w:t>
      </w:r>
      <w:r w:rsidR="009A46D4">
        <w:rPr>
          <w:rFonts w:ascii="宋体" w:hAnsi="宋体" w:hint="eastAsia"/>
        </w:rPr>
        <w:t>G取</w:t>
      </w:r>
      <w:r w:rsidR="009A46D4" w:rsidRPr="009A46D4">
        <w:rPr>
          <w:rFonts w:ascii="宋体" w:hAnsi="宋体" w:hint="eastAsia"/>
        </w:rPr>
        <w:t>高电平（用1表示）</w:t>
      </w:r>
      <w:r w:rsidR="009A46D4">
        <w:rPr>
          <w:rFonts w:ascii="宋体" w:hAnsi="宋体" w:hint="eastAsia"/>
        </w:rPr>
        <w:t>或者低</w:t>
      </w:r>
      <w:r w:rsidR="009A46D4" w:rsidRPr="009A46D4">
        <w:rPr>
          <w:rFonts w:ascii="宋体" w:hAnsi="宋体" w:hint="eastAsia"/>
        </w:rPr>
        <w:t>电平（用</w:t>
      </w:r>
      <w:r w:rsidR="009A46D4">
        <w:rPr>
          <w:rFonts w:ascii="宋体" w:hAnsi="宋体"/>
        </w:rPr>
        <w:t>0</w:t>
      </w:r>
      <w:r w:rsidR="009A46D4" w:rsidRPr="009A46D4">
        <w:rPr>
          <w:rFonts w:ascii="宋体" w:hAnsi="宋体" w:hint="eastAsia"/>
        </w:rPr>
        <w:t>表示）</w:t>
      </w:r>
      <w:r w:rsidR="009A46D4">
        <w:rPr>
          <w:rFonts w:ascii="宋体" w:hAnsi="宋体" w:hint="eastAsia"/>
        </w:rPr>
        <w:t>，</w:t>
      </w:r>
      <w:r w:rsidRPr="00131DEC">
        <w:rPr>
          <w:rFonts w:ascii="宋体" w:hAnsi="宋体" w:hint="eastAsia"/>
        </w:rPr>
        <w:t>都</w:t>
      </w:r>
      <w:r w:rsidR="009A46D4">
        <w:rPr>
          <w:rFonts w:ascii="宋体" w:hAnsi="宋体" w:hint="eastAsia"/>
        </w:rPr>
        <w:t>使</w:t>
      </w:r>
      <w:r w:rsidRPr="00131DEC">
        <w:rPr>
          <w:rFonts w:ascii="宋体" w:hAnsi="宋体" w:hint="eastAsia"/>
        </w:rPr>
        <w:t>用到了D2，D4，D6这三个输入</w:t>
      </w:r>
      <w:r w:rsidR="009A46D4">
        <w:rPr>
          <w:rFonts w:ascii="宋体" w:hAnsi="宋体" w:hint="eastAsia"/>
        </w:rPr>
        <w:t>。</w:t>
      </w:r>
      <w:r w:rsidRPr="00131DEC">
        <w:rPr>
          <w:rFonts w:ascii="宋体" w:hAnsi="宋体" w:hint="eastAsia"/>
        </w:rPr>
        <w:t>当最高项</w:t>
      </w:r>
      <w:r w:rsidR="009A46D4" w:rsidRPr="00131DEC">
        <w:rPr>
          <w:rFonts w:ascii="宋体" w:hAnsi="宋体" w:hint="eastAsia"/>
        </w:rPr>
        <w:t>G</w:t>
      </w:r>
      <w:r w:rsidRPr="00131DEC">
        <w:rPr>
          <w:rFonts w:ascii="宋体" w:hAnsi="宋体" w:hint="eastAsia"/>
        </w:rPr>
        <w:t>为高电平（用1表示）时，此时对应最小项</w:t>
      </w:r>
      <m:oMath>
        <m:sSub>
          <m:sSubPr>
            <m:ctrlPr>
              <w:rPr>
                <w:rFonts w:ascii="Cambria Math" w:hAnsi="Cambria Math" w:cs="宋体"/>
                <w:i/>
                <w:sz w:val="24"/>
              </w:rPr>
            </m:ctrlPr>
          </m:sSubPr>
          <m:e>
            <m:r>
              <w:rPr>
                <w:rFonts w:ascii="Cambria Math" w:hAnsi="Cambria Math" w:cs="宋体" w:hint="eastAsia"/>
                <w:sz w:val="24"/>
              </w:rPr>
              <m:t>m</m:t>
            </m:r>
          </m:e>
          <m:sub>
            <m:r>
              <w:rPr>
                <w:rFonts w:ascii="Cambria Math" w:hAnsi="Cambria Math" w:cs="宋体"/>
                <w:sz w:val="24"/>
              </w:rPr>
              <m:t>8</m:t>
            </m:r>
          </m:sub>
        </m:sSub>
      </m:oMath>
      <w:r w:rsidRPr="00131DEC">
        <w:rPr>
          <w:rFonts w:ascii="宋体" w:hAnsi="宋体" w:hint="eastAsia"/>
        </w:rPr>
        <w:t>，还需要多增加一种输出</w:t>
      </w:r>
      <m:oMath>
        <m:sSub>
          <m:sSubPr>
            <m:ctrlPr>
              <w:rPr>
                <w:rFonts w:ascii="Cambria Math" w:hAnsi="Cambria Math" w:cs="宋体"/>
                <w:i/>
                <w:sz w:val="24"/>
              </w:rPr>
            </m:ctrlPr>
          </m:sSubPr>
          <m:e>
            <m:r>
              <w:rPr>
                <w:rFonts w:ascii="Cambria Math" w:hAnsi="Cambria Math" w:cs="宋体" w:hint="eastAsia"/>
                <w:sz w:val="24"/>
              </w:rPr>
              <m:t>m</m:t>
            </m:r>
          </m:e>
          <m:sub>
            <m:r>
              <w:rPr>
                <w:rFonts w:ascii="Cambria Math" w:hAnsi="Cambria Math" w:cs="宋体"/>
                <w:sz w:val="24"/>
              </w:rPr>
              <m:t>8</m:t>
            </m:r>
          </m:sub>
        </m:sSub>
      </m:oMath>
      <w:r w:rsidRPr="00131DEC">
        <w:rPr>
          <w:rFonts w:ascii="宋体" w:hAnsi="宋体" w:hint="eastAsia"/>
        </w:rPr>
        <w:t>的情况即可实现该题逻辑函数表达式的要求</w:t>
      </w:r>
      <w:r>
        <w:rPr>
          <w:rFonts w:ascii="宋体" w:hAnsi="宋体" w:hint="eastAsia"/>
        </w:rPr>
        <w:t>。</w:t>
      </w:r>
      <w:r w:rsidR="009A46D4">
        <w:rPr>
          <w:rFonts w:ascii="宋体" w:hAnsi="宋体" w:hint="eastAsia"/>
        </w:rPr>
        <w:t>将逻辑函数变化为以下形式：</w:t>
      </w:r>
    </w:p>
    <w:p w14:paraId="14545403" w14:textId="561D5F46" w:rsidR="009A46D4" w:rsidRPr="00E30F6C" w:rsidRDefault="009A46D4" w:rsidP="00E30F6C">
      <w:pPr>
        <w:spacing w:line="240" w:lineRule="atLeast"/>
        <w:ind w:left="420"/>
        <w:jc w:val="left"/>
        <w:rPr>
          <w:rFonts w:ascii="宋体" w:hAnsi="宋体"/>
        </w:rPr>
      </w:pPr>
      <m:oMathPara>
        <m:oMath>
          <m:r>
            <w:rPr>
              <w:rFonts w:ascii="Cambria Math"/>
              <w:noProof/>
            </w:rPr>
            <m:t>Y</m:t>
          </m:r>
          <m:d>
            <m:dPr>
              <m:ctrlPr>
                <w:rPr>
                  <w:rFonts w:ascii="Cambria Math" w:hAnsi="Cambria Math"/>
                  <w:i/>
                  <w:noProof/>
                </w:rPr>
              </m:ctrlPr>
            </m:dPr>
            <m:e>
              <m:r>
                <w:rPr>
                  <w:rFonts w:ascii="Cambria Math"/>
                  <w:noProof/>
                </w:rPr>
                <m:t>G,F,E,D</m:t>
              </m:r>
            </m:e>
          </m:d>
          <m:r>
            <w:rPr>
              <w:rFonts w:ascii="Cambria Math"/>
              <w:noProof/>
            </w:rPr>
            <m:t>=</m:t>
          </m:r>
          <m:acc>
            <m:accPr>
              <m:chr m:val="̅"/>
              <m:ctrlPr>
                <w:rPr>
                  <w:rFonts w:ascii="Cambria Math" w:hAnsi="Cambria Math" w:cs="宋体"/>
                  <w:i/>
                  <w:sz w:val="24"/>
                </w:rPr>
              </m:ctrlPr>
            </m:accPr>
            <m:e>
              <m:acc>
                <m:accPr>
                  <m:chr m:val="̅"/>
                  <m:ctrlPr>
                    <w:rPr>
                      <w:rFonts w:ascii="Cambria Math" w:hAnsi="Cambria Math" w:cs="宋体"/>
                      <w:i/>
                      <w:sz w:val="24"/>
                    </w:rPr>
                  </m:ctrlPr>
                </m:accPr>
                <m:e>
                  <m:sSub>
                    <m:sSubPr>
                      <m:ctrlPr>
                        <w:rPr>
                          <w:rFonts w:ascii="Cambria Math" w:hAnsi="Cambria Math" w:cs="宋体"/>
                          <w:i/>
                          <w:sz w:val="24"/>
                        </w:rPr>
                      </m:ctrlPr>
                    </m:sSubPr>
                    <m:e>
                      <m:r>
                        <w:rPr>
                          <w:rFonts w:ascii="Cambria Math" w:hAnsi="Cambria Math" w:cs="宋体" w:hint="eastAsia"/>
                          <w:sz w:val="24"/>
                        </w:rPr>
                        <m:t>m</m:t>
                      </m:r>
                    </m:e>
                    <m:sub>
                      <m:r>
                        <w:rPr>
                          <w:rFonts w:ascii="Cambria Math" w:hAnsi="Cambria Math" w:cs="宋体"/>
                          <w:sz w:val="24"/>
                        </w:rPr>
                        <m:t>2</m:t>
                      </m:r>
                    </m:sub>
                  </m:sSub>
                </m:e>
              </m:acc>
              <m:r>
                <w:rPr>
                  <w:rFonts w:ascii="Cambria Math" w:hAnsi="Cambria Math" w:cs="宋体"/>
                  <w:sz w:val="24"/>
                </w:rPr>
                <m:t xml:space="preserve"> </m:t>
              </m:r>
              <m:acc>
                <m:accPr>
                  <m:chr m:val="̅"/>
                  <m:ctrlPr>
                    <w:rPr>
                      <w:rFonts w:ascii="Cambria Math" w:hAnsi="Cambria Math" w:cs="宋体"/>
                      <w:i/>
                      <w:sz w:val="24"/>
                    </w:rPr>
                  </m:ctrlPr>
                </m:accPr>
                <m:e>
                  <m:r>
                    <w:rPr>
                      <w:rFonts w:ascii="Cambria Math" w:hAnsi="Cambria Math" w:cs="宋体"/>
                      <w:sz w:val="24"/>
                    </w:rPr>
                    <m:t xml:space="preserve"> </m:t>
                  </m:r>
                  <m:sSub>
                    <m:sSubPr>
                      <m:ctrlPr>
                        <w:rPr>
                          <w:rFonts w:ascii="Cambria Math" w:hAnsi="Cambria Math" w:cs="宋体"/>
                          <w:i/>
                          <w:sz w:val="24"/>
                        </w:rPr>
                      </m:ctrlPr>
                    </m:sSubPr>
                    <m:e>
                      <m:r>
                        <w:rPr>
                          <w:rFonts w:ascii="Cambria Math" w:hAnsi="Cambria Math" w:cs="宋体" w:hint="eastAsia"/>
                          <w:sz w:val="24"/>
                        </w:rPr>
                        <m:t>m</m:t>
                      </m:r>
                    </m:e>
                    <m:sub>
                      <m:r>
                        <w:rPr>
                          <w:rFonts w:ascii="Cambria Math" w:hAnsi="Cambria Math" w:cs="宋体"/>
                          <w:sz w:val="24"/>
                        </w:rPr>
                        <m:t>4</m:t>
                      </m:r>
                    </m:sub>
                  </m:sSub>
                </m:e>
              </m:acc>
              <m:r>
                <w:rPr>
                  <w:rFonts w:ascii="Cambria Math" w:hAnsi="Cambria Math" w:cs="宋体"/>
                  <w:sz w:val="24"/>
                </w:rPr>
                <m:t xml:space="preserve"> </m:t>
              </m:r>
              <m:acc>
                <m:accPr>
                  <m:chr m:val="̅"/>
                  <m:ctrlPr>
                    <w:rPr>
                      <w:rFonts w:ascii="Cambria Math" w:hAnsi="Cambria Math" w:cs="宋体"/>
                      <w:i/>
                      <w:sz w:val="24"/>
                    </w:rPr>
                  </m:ctrlPr>
                </m:accPr>
                <m:e>
                  <m:sSub>
                    <m:sSubPr>
                      <m:ctrlPr>
                        <w:rPr>
                          <w:rFonts w:ascii="Cambria Math" w:hAnsi="Cambria Math" w:cs="宋体"/>
                          <w:i/>
                          <w:sz w:val="24"/>
                        </w:rPr>
                      </m:ctrlPr>
                    </m:sSubPr>
                    <m:e>
                      <m:r>
                        <w:rPr>
                          <w:rFonts w:ascii="Cambria Math" w:hAnsi="Cambria Math" w:cs="宋体" w:hint="eastAsia"/>
                          <w:sz w:val="24"/>
                        </w:rPr>
                        <m:t>m</m:t>
                      </m:r>
                    </m:e>
                    <m:sub>
                      <m:r>
                        <w:rPr>
                          <w:rFonts w:ascii="Cambria Math" w:hAnsi="Cambria Math" w:cs="宋体"/>
                          <w:sz w:val="24"/>
                        </w:rPr>
                        <m:t>6</m:t>
                      </m:r>
                    </m:sub>
                  </m:sSub>
                </m:e>
              </m:acc>
              <m:r>
                <w:rPr>
                  <w:rFonts w:ascii="Cambria Math" w:hAnsi="Cambria Math" w:cs="宋体"/>
                  <w:sz w:val="24"/>
                </w:rPr>
                <m:t xml:space="preserve"> </m:t>
              </m:r>
              <m:acc>
                <m:accPr>
                  <m:chr m:val="̅"/>
                  <m:ctrlPr>
                    <w:rPr>
                      <w:rFonts w:ascii="Cambria Math" w:hAnsi="Cambria Math" w:cs="宋体"/>
                      <w:i/>
                      <w:sz w:val="24"/>
                    </w:rPr>
                  </m:ctrlPr>
                </m:accPr>
                <m:e>
                  <m:sSub>
                    <m:sSubPr>
                      <m:ctrlPr>
                        <w:rPr>
                          <w:rFonts w:ascii="Cambria Math" w:hAnsi="Cambria Math" w:cs="宋体"/>
                          <w:i/>
                          <w:sz w:val="24"/>
                        </w:rPr>
                      </m:ctrlPr>
                    </m:sSubPr>
                    <m:e>
                      <m:r>
                        <w:rPr>
                          <w:rFonts w:ascii="Cambria Math" w:hAnsi="Cambria Math" w:cs="宋体" w:hint="eastAsia"/>
                          <w:sz w:val="24"/>
                        </w:rPr>
                        <m:t>m</m:t>
                      </m:r>
                    </m:e>
                    <m:sub>
                      <m:r>
                        <w:rPr>
                          <w:rFonts w:ascii="Cambria Math" w:hAnsi="Cambria Math" w:cs="宋体"/>
                          <w:sz w:val="24"/>
                        </w:rPr>
                        <m:t>10</m:t>
                      </m:r>
                    </m:sub>
                  </m:sSub>
                </m:e>
              </m:acc>
              <m:r>
                <w:rPr>
                  <w:rFonts w:ascii="Cambria Math" w:hAnsi="Cambria Math" w:cs="宋体"/>
                  <w:sz w:val="24"/>
                </w:rPr>
                <m:t xml:space="preserve"> </m:t>
              </m:r>
              <m:acc>
                <m:accPr>
                  <m:chr m:val="̅"/>
                  <m:ctrlPr>
                    <w:rPr>
                      <w:rFonts w:ascii="Cambria Math" w:hAnsi="Cambria Math" w:cs="宋体"/>
                      <w:i/>
                      <w:sz w:val="24"/>
                    </w:rPr>
                  </m:ctrlPr>
                </m:accPr>
                <m:e>
                  <m:sSub>
                    <m:sSubPr>
                      <m:ctrlPr>
                        <w:rPr>
                          <w:rFonts w:ascii="Cambria Math" w:hAnsi="Cambria Math" w:cs="宋体"/>
                          <w:i/>
                          <w:sz w:val="24"/>
                        </w:rPr>
                      </m:ctrlPr>
                    </m:sSubPr>
                    <m:e>
                      <m:r>
                        <w:rPr>
                          <w:rFonts w:ascii="Cambria Math" w:hAnsi="Cambria Math" w:cs="宋体" w:hint="eastAsia"/>
                          <w:sz w:val="24"/>
                        </w:rPr>
                        <m:t>m</m:t>
                      </m:r>
                    </m:e>
                    <m:sub>
                      <m:r>
                        <w:rPr>
                          <w:rFonts w:ascii="Cambria Math" w:hAnsi="Cambria Math" w:cs="宋体"/>
                          <w:sz w:val="24"/>
                        </w:rPr>
                        <m:t>12</m:t>
                      </m:r>
                    </m:sub>
                  </m:sSub>
                </m:e>
              </m:acc>
              <m:r>
                <w:rPr>
                  <w:rFonts w:ascii="Cambria Math" w:hAnsi="Cambria Math" w:cs="宋体"/>
                  <w:sz w:val="24"/>
                </w:rPr>
                <m:t xml:space="preserve"> </m:t>
              </m:r>
              <m:acc>
                <m:accPr>
                  <m:chr m:val="̅"/>
                  <m:ctrlPr>
                    <w:rPr>
                      <w:rFonts w:ascii="Cambria Math" w:hAnsi="Cambria Math" w:cs="宋体"/>
                      <w:i/>
                      <w:sz w:val="24"/>
                    </w:rPr>
                  </m:ctrlPr>
                </m:accPr>
                <m:e>
                  <m:sSub>
                    <m:sSubPr>
                      <m:ctrlPr>
                        <w:rPr>
                          <w:rFonts w:ascii="Cambria Math" w:hAnsi="Cambria Math" w:cs="宋体"/>
                          <w:i/>
                          <w:sz w:val="24"/>
                        </w:rPr>
                      </m:ctrlPr>
                    </m:sSubPr>
                    <m:e>
                      <m:r>
                        <w:rPr>
                          <w:rFonts w:ascii="Cambria Math" w:hAnsi="Cambria Math" w:cs="宋体" w:hint="eastAsia"/>
                          <w:sz w:val="24"/>
                        </w:rPr>
                        <m:t>m</m:t>
                      </m:r>
                    </m:e>
                    <m:sub>
                      <m:r>
                        <w:rPr>
                          <w:rFonts w:ascii="Cambria Math" w:hAnsi="Cambria Math" w:cs="宋体"/>
                          <w:sz w:val="24"/>
                        </w:rPr>
                        <m:t>14</m:t>
                      </m:r>
                    </m:sub>
                  </m:sSub>
                </m:e>
              </m:acc>
              <m:ctrlPr>
                <w:rPr>
                  <w:rFonts w:ascii="Cambria Math" w:hAnsi="Cambria Math" w:cs="宋体" w:hint="eastAsia"/>
                  <w:i/>
                  <w:sz w:val="24"/>
                </w:rPr>
              </m:ctrlPr>
            </m:e>
          </m:acc>
          <m:r>
            <w:rPr>
              <w:rFonts w:ascii="Cambria Math" w:hAnsi="Cambria Math" w:cs="宋体"/>
              <w:sz w:val="24"/>
            </w:rPr>
            <m:t xml:space="preserve">+ </m:t>
          </m:r>
          <w:bookmarkStart w:id="2" w:name="_Hlk86517350"/>
          <m:sSub>
            <m:sSubPr>
              <m:ctrlPr>
                <w:rPr>
                  <w:rFonts w:ascii="Cambria Math" w:hAnsi="Cambria Math" w:cs="宋体"/>
                  <w:i/>
                  <w:sz w:val="24"/>
                </w:rPr>
              </m:ctrlPr>
            </m:sSubPr>
            <m:e>
              <m:r>
                <w:rPr>
                  <w:rFonts w:ascii="Cambria Math" w:hAnsi="Cambria Math" w:cs="宋体" w:hint="eastAsia"/>
                  <w:sz w:val="24"/>
                </w:rPr>
                <m:t>m</m:t>
              </m:r>
            </m:e>
            <m:sub>
              <m:r>
                <w:rPr>
                  <w:rFonts w:ascii="Cambria Math" w:hAnsi="Cambria Math" w:cs="宋体"/>
                  <w:sz w:val="24"/>
                </w:rPr>
                <m:t>8</m:t>
              </m:r>
            </m:sub>
          </m:sSub>
        </m:oMath>
      </m:oMathPara>
      <w:bookmarkEnd w:id="2"/>
    </w:p>
    <w:p w14:paraId="02DFD0A9" w14:textId="77777777" w:rsidR="00E30F6C" w:rsidRPr="009A46D4" w:rsidRDefault="00E30F6C" w:rsidP="00E30F6C">
      <w:pPr>
        <w:spacing w:line="240" w:lineRule="atLeast"/>
        <w:ind w:left="420"/>
        <w:jc w:val="left"/>
        <w:rPr>
          <w:rFonts w:ascii="宋体" w:hAnsi="宋体"/>
        </w:rPr>
      </w:pPr>
    </w:p>
    <w:p w14:paraId="4EC4A61A" w14:textId="51C801B1" w:rsidR="009A46D4" w:rsidRDefault="009A46D4" w:rsidP="00E30F6C">
      <w:pPr>
        <w:spacing w:line="240" w:lineRule="atLeast"/>
        <w:ind w:left="480" w:firstLine="360"/>
        <w:rPr>
          <w:rFonts w:ascii="宋体" w:hAnsi="宋体"/>
        </w:rPr>
      </w:pPr>
      <w:r w:rsidRPr="009A46D4">
        <w:rPr>
          <w:rFonts w:ascii="宋体" w:hAnsi="宋体" w:hint="eastAsia"/>
        </w:rPr>
        <w:t>该实验的输入与输出端如下表：</w:t>
      </w:r>
    </w:p>
    <w:p w14:paraId="00F5C5FC" w14:textId="77777777" w:rsidR="005F7C8E" w:rsidRPr="009A46D4" w:rsidRDefault="005F7C8E" w:rsidP="00E30F6C">
      <w:pPr>
        <w:spacing w:line="240" w:lineRule="atLeast"/>
        <w:ind w:left="480" w:firstLine="360"/>
        <w:rPr>
          <w:rFonts w:ascii="宋体" w:hAnsi="宋体"/>
        </w:rPr>
      </w:pPr>
    </w:p>
    <w:tbl>
      <w:tblPr>
        <w:tblW w:w="60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7"/>
        <w:gridCol w:w="546"/>
        <w:gridCol w:w="546"/>
        <w:gridCol w:w="424"/>
        <w:gridCol w:w="411"/>
        <w:gridCol w:w="411"/>
        <w:gridCol w:w="424"/>
        <w:gridCol w:w="1637"/>
        <w:gridCol w:w="1082"/>
      </w:tblGrid>
      <w:tr w:rsidR="009A46D4" w14:paraId="6249593F" w14:textId="77777777" w:rsidTr="00010DEF">
        <w:trPr>
          <w:trHeight w:val="748"/>
          <w:jc w:val="center"/>
        </w:trPr>
        <w:tc>
          <w:tcPr>
            <w:tcW w:w="0" w:type="auto"/>
            <w:gridSpan w:val="7"/>
            <w:tcBorders>
              <w:top w:val="single" w:sz="12" w:space="0" w:color="auto"/>
              <w:left w:val="single" w:sz="12" w:space="0" w:color="auto"/>
              <w:bottom w:val="single" w:sz="12" w:space="0" w:color="auto"/>
              <w:right w:val="single" w:sz="12" w:space="0" w:color="auto"/>
            </w:tcBorders>
            <w:vAlign w:val="center"/>
          </w:tcPr>
          <w:p w14:paraId="69250198" w14:textId="77777777" w:rsidR="009A46D4" w:rsidRPr="00C610AB" w:rsidRDefault="009A46D4" w:rsidP="00010DEF">
            <w:pPr>
              <w:widowControl/>
              <w:ind w:firstLine="0"/>
              <w:jc w:val="center"/>
              <w:rPr>
                <w:b/>
                <w:bCs/>
                <w:sz w:val="24"/>
                <w:szCs w:val="32"/>
              </w:rPr>
            </w:pPr>
            <w:r w:rsidRPr="00C610AB">
              <w:rPr>
                <w:rFonts w:hint="eastAsia"/>
                <w:b/>
                <w:bCs/>
                <w:sz w:val="24"/>
                <w:szCs w:val="32"/>
              </w:rPr>
              <w:t>输入</w:t>
            </w:r>
          </w:p>
        </w:tc>
        <w:tc>
          <w:tcPr>
            <w:tcW w:w="0" w:type="auto"/>
            <w:gridSpan w:val="2"/>
            <w:tcBorders>
              <w:top w:val="single" w:sz="12" w:space="0" w:color="auto"/>
              <w:left w:val="single" w:sz="12" w:space="0" w:color="auto"/>
              <w:bottom w:val="single" w:sz="12" w:space="0" w:color="auto"/>
              <w:right w:val="single" w:sz="12" w:space="0" w:color="auto"/>
            </w:tcBorders>
            <w:shd w:val="clear" w:color="auto" w:fill="auto"/>
            <w:vAlign w:val="center"/>
          </w:tcPr>
          <w:p w14:paraId="4BBB0F5E" w14:textId="77777777" w:rsidR="009A46D4" w:rsidRPr="00C610AB" w:rsidRDefault="009A46D4" w:rsidP="00010DEF">
            <w:pPr>
              <w:widowControl/>
              <w:ind w:firstLine="0"/>
              <w:jc w:val="center"/>
              <w:rPr>
                <w:b/>
                <w:bCs/>
                <w:sz w:val="24"/>
                <w:szCs w:val="32"/>
              </w:rPr>
            </w:pPr>
            <w:r w:rsidRPr="00C610AB">
              <w:rPr>
                <w:rFonts w:hint="eastAsia"/>
                <w:b/>
                <w:bCs/>
                <w:sz w:val="24"/>
                <w:szCs w:val="32"/>
              </w:rPr>
              <w:t>输出</w:t>
            </w:r>
          </w:p>
        </w:tc>
      </w:tr>
      <w:tr w:rsidR="009A46D4" w14:paraId="010C2B23" w14:textId="77777777" w:rsidTr="00010DEF">
        <w:trPr>
          <w:trHeight w:val="748"/>
          <w:jc w:val="center"/>
        </w:trPr>
        <w:tc>
          <w:tcPr>
            <w:tcW w:w="0" w:type="auto"/>
            <w:gridSpan w:val="3"/>
            <w:tcBorders>
              <w:top w:val="single" w:sz="12" w:space="0" w:color="auto"/>
              <w:left w:val="single" w:sz="12" w:space="0" w:color="auto"/>
              <w:right w:val="single" w:sz="12" w:space="0" w:color="auto"/>
            </w:tcBorders>
            <w:vAlign w:val="center"/>
          </w:tcPr>
          <w:p w14:paraId="32F1A665" w14:textId="77777777" w:rsidR="009A46D4" w:rsidRPr="00354C3D" w:rsidRDefault="009A46D4" w:rsidP="00010DEF">
            <w:pPr>
              <w:widowControl/>
              <w:ind w:firstLine="0"/>
              <w:jc w:val="center"/>
              <w:rPr>
                <w:b/>
                <w:bCs/>
                <w:sz w:val="24"/>
                <w:szCs w:val="32"/>
              </w:rPr>
            </w:pPr>
            <w:r w:rsidRPr="00354C3D">
              <w:rPr>
                <w:rFonts w:hint="eastAsia"/>
                <w:b/>
                <w:bCs/>
                <w:sz w:val="24"/>
                <w:szCs w:val="32"/>
              </w:rPr>
              <w:t>多路选择器</w:t>
            </w:r>
          </w:p>
        </w:tc>
        <w:tc>
          <w:tcPr>
            <w:tcW w:w="0" w:type="auto"/>
            <w:gridSpan w:val="4"/>
            <w:tcBorders>
              <w:top w:val="single" w:sz="12" w:space="0" w:color="auto"/>
              <w:left w:val="single" w:sz="12" w:space="0" w:color="auto"/>
              <w:right w:val="single" w:sz="12" w:space="0" w:color="auto"/>
            </w:tcBorders>
            <w:vAlign w:val="center"/>
          </w:tcPr>
          <w:p w14:paraId="7B8948BB" w14:textId="77777777" w:rsidR="009A46D4" w:rsidRPr="00354C3D" w:rsidRDefault="009A46D4" w:rsidP="00010DEF">
            <w:pPr>
              <w:widowControl/>
              <w:ind w:firstLine="0"/>
              <w:jc w:val="center"/>
              <w:rPr>
                <w:b/>
                <w:bCs/>
                <w:sz w:val="24"/>
                <w:szCs w:val="32"/>
              </w:rPr>
            </w:pPr>
            <w:r w:rsidRPr="00354C3D">
              <w:rPr>
                <w:rFonts w:hint="eastAsia"/>
                <w:b/>
                <w:bCs/>
                <w:sz w:val="24"/>
                <w:szCs w:val="32"/>
              </w:rPr>
              <w:t>译码器</w:t>
            </w:r>
          </w:p>
        </w:tc>
        <w:tc>
          <w:tcPr>
            <w:tcW w:w="0" w:type="auto"/>
            <w:tcBorders>
              <w:top w:val="single" w:sz="12" w:space="0" w:color="auto"/>
              <w:left w:val="single" w:sz="12" w:space="0" w:color="auto"/>
              <w:right w:val="single" w:sz="12" w:space="0" w:color="auto"/>
            </w:tcBorders>
            <w:vAlign w:val="center"/>
          </w:tcPr>
          <w:p w14:paraId="5CB8182E" w14:textId="77777777" w:rsidR="009A46D4" w:rsidRPr="00354C3D" w:rsidRDefault="009A46D4" w:rsidP="00010DEF">
            <w:pPr>
              <w:widowControl/>
              <w:ind w:firstLine="0"/>
              <w:jc w:val="center"/>
              <w:rPr>
                <w:b/>
                <w:bCs/>
                <w:sz w:val="24"/>
                <w:szCs w:val="32"/>
              </w:rPr>
            </w:pPr>
            <w:r w:rsidRPr="00354C3D">
              <w:rPr>
                <w:rFonts w:hint="eastAsia"/>
                <w:b/>
                <w:bCs/>
                <w:sz w:val="24"/>
                <w:szCs w:val="32"/>
              </w:rPr>
              <w:t>多路选择器</w:t>
            </w:r>
          </w:p>
        </w:tc>
        <w:tc>
          <w:tcPr>
            <w:tcW w:w="0" w:type="auto"/>
            <w:tcBorders>
              <w:top w:val="single" w:sz="12" w:space="0" w:color="auto"/>
              <w:left w:val="single" w:sz="12" w:space="0" w:color="auto"/>
              <w:right w:val="single" w:sz="12" w:space="0" w:color="auto"/>
            </w:tcBorders>
            <w:vAlign w:val="center"/>
          </w:tcPr>
          <w:p w14:paraId="1D848C6E" w14:textId="77777777" w:rsidR="009A46D4" w:rsidRPr="00354C3D" w:rsidRDefault="009A46D4" w:rsidP="00010DEF">
            <w:pPr>
              <w:widowControl/>
              <w:ind w:firstLine="0"/>
              <w:jc w:val="center"/>
              <w:rPr>
                <w:b/>
                <w:bCs/>
                <w:sz w:val="24"/>
                <w:szCs w:val="32"/>
              </w:rPr>
            </w:pPr>
            <w:r w:rsidRPr="00354C3D">
              <w:rPr>
                <w:rFonts w:hint="eastAsia"/>
                <w:b/>
                <w:bCs/>
                <w:sz w:val="24"/>
                <w:szCs w:val="32"/>
              </w:rPr>
              <w:t>译码器</w:t>
            </w:r>
          </w:p>
        </w:tc>
      </w:tr>
      <w:tr w:rsidR="009A46D4" w14:paraId="46B3B58C" w14:textId="77777777" w:rsidTr="00010DEF">
        <w:trPr>
          <w:trHeight w:val="748"/>
          <w:jc w:val="center"/>
        </w:trPr>
        <w:tc>
          <w:tcPr>
            <w:tcW w:w="0" w:type="auto"/>
            <w:tcBorders>
              <w:left w:val="single" w:sz="12" w:space="0" w:color="auto"/>
              <w:bottom w:val="single" w:sz="12" w:space="0" w:color="auto"/>
            </w:tcBorders>
            <w:vAlign w:val="center"/>
          </w:tcPr>
          <w:p w14:paraId="4ADF82A7" w14:textId="77777777" w:rsidR="009A46D4" w:rsidRPr="00C610AB" w:rsidRDefault="009A46D4" w:rsidP="00010DEF">
            <w:pPr>
              <w:ind w:firstLine="0"/>
              <w:jc w:val="center"/>
              <w:rPr>
                <w:b/>
                <w:i/>
              </w:rPr>
            </w:pPr>
            <w:r>
              <w:rPr>
                <w:b/>
                <w:i/>
              </w:rPr>
              <w:t>C</w:t>
            </w:r>
          </w:p>
        </w:tc>
        <w:tc>
          <w:tcPr>
            <w:tcW w:w="0" w:type="auto"/>
            <w:tcBorders>
              <w:bottom w:val="single" w:sz="12" w:space="0" w:color="auto"/>
            </w:tcBorders>
            <w:vAlign w:val="center"/>
          </w:tcPr>
          <w:p w14:paraId="7BA42F8F" w14:textId="77777777" w:rsidR="009A46D4" w:rsidRPr="00622C12" w:rsidRDefault="009A46D4" w:rsidP="00010DEF">
            <w:pPr>
              <w:ind w:firstLine="0"/>
              <w:jc w:val="center"/>
              <w:rPr>
                <w:b/>
                <w:i/>
              </w:rPr>
            </w:pPr>
            <w:r>
              <w:rPr>
                <w:rFonts w:hint="eastAsia"/>
                <w:b/>
                <w:i/>
              </w:rPr>
              <w:t>B</w:t>
            </w:r>
          </w:p>
        </w:tc>
        <w:tc>
          <w:tcPr>
            <w:tcW w:w="0" w:type="auto"/>
            <w:tcBorders>
              <w:bottom w:val="single" w:sz="12" w:space="0" w:color="auto"/>
              <w:right w:val="single" w:sz="12" w:space="0" w:color="auto"/>
            </w:tcBorders>
            <w:vAlign w:val="center"/>
          </w:tcPr>
          <w:p w14:paraId="64C18605" w14:textId="77777777" w:rsidR="009A46D4" w:rsidRPr="00C610AB" w:rsidRDefault="009A46D4" w:rsidP="00010DEF">
            <w:pPr>
              <w:ind w:firstLine="0"/>
              <w:jc w:val="center"/>
              <w:rPr>
                <w:b/>
                <w:i/>
              </w:rPr>
            </w:pPr>
            <w:r>
              <w:rPr>
                <w:b/>
                <w:i/>
              </w:rPr>
              <w:t>A</w:t>
            </w:r>
          </w:p>
        </w:tc>
        <w:tc>
          <w:tcPr>
            <w:tcW w:w="0" w:type="auto"/>
            <w:tcBorders>
              <w:left w:val="single" w:sz="12" w:space="0" w:color="auto"/>
              <w:bottom w:val="single" w:sz="12" w:space="0" w:color="auto"/>
              <w:right w:val="single" w:sz="4" w:space="0" w:color="auto"/>
            </w:tcBorders>
            <w:vAlign w:val="center"/>
          </w:tcPr>
          <w:p w14:paraId="6F3F5E6E" w14:textId="77777777" w:rsidR="009A46D4" w:rsidRPr="00622C12" w:rsidRDefault="009A46D4" w:rsidP="00010DEF">
            <w:pPr>
              <w:ind w:firstLine="0"/>
              <w:jc w:val="center"/>
              <w:rPr>
                <w:b/>
                <w:i/>
              </w:rPr>
            </w:pPr>
            <w:r>
              <w:rPr>
                <w:b/>
                <w:i/>
              </w:rPr>
              <w:t>G</w:t>
            </w:r>
          </w:p>
        </w:tc>
        <w:tc>
          <w:tcPr>
            <w:tcW w:w="0" w:type="auto"/>
            <w:tcBorders>
              <w:left w:val="single" w:sz="4" w:space="0" w:color="auto"/>
              <w:bottom w:val="single" w:sz="12" w:space="0" w:color="auto"/>
            </w:tcBorders>
            <w:vAlign w:val="center"/>
          </w:tcPr>
          <w:p w14:paraId="6D16A263" w14:textId="77777777" w:rsidR="009A46D4" w:rsidRPr="00C610AB" w:rsidRDefault="009A46D4" w:rsidP="00010DEF">
            <w:pPr>
              <w:ind w:firstLine="0"/>
              <w:jc w:val="center"/>
              <w:rPr>
                <w:b/>
                <w:i/>
              </w:rPr>
            </w:pPr>
            <w:r>
              <w:rPr>
                <w:b/>
                <w:i/>
              </w:rPr>
              <w:t>F</w:t>
            </w:r>
          </w:p>
        </w:tc>
        <w:tc>
          <w:tcPr>
            <w:tcW w:w="0" w:type="auto"/>
            <w:tcBorders>
              <w:bottom w:val="single" w:sz="12" w:space="0" w:color="auto"/>
              <w:right w:val="single" w:sz="4" w:space="0" w:color="auto"/>
            </w:tcBorders>
            <w:vAlign w:val="center"/>
          </w:tcPr>
          <w:p w14:paraId="186096B2" w14:textId="77777777" w:rsidR="009A46D4" w:rsidRPr="00C610AB" w:rsidRDefault="009A46D4" w:rsidP="00010DEF">
            <w:pPr>
              <w:ind w:firstLine="0"/>
              <w:jc w:val="center"/>
              <w:rPr>
                <w:b/>
                <w:i/>
              </w:rPr>
            </w:pPr>
            <w:r>
              <w:rPr>
                <w:b/>
                <w:i/>
              </w:rPr>
              <w:t>E</w:t>
            </w:r>
          </w:p>
        </w:tc>
        <w:tc>
          <w:tcPr>
            <w:tcW w:w="0" w:type="auto"/>
            <w:tcBorders>
              <w:left w:val="single" w:sz="4" w:space="0" w:color="auto"/>
              <w:bottom w:val="single" w:sz="12" w:space="0" w:color="auto"/>
              <w:right w:val="single" w:sz="12" w:space="0" w:color="auto"/>
            </w:tcBorders>
            <w:vAlign w:val="center"/>
          </w:tcPr>
          <w:p w14:paraId="4C81DF57" w14:textId="77777777" w:rsidR="009A46D4" w:rsidRDefault="009A46D4" w:rsidP="00010DEF">
            <w:pPr>
              <w:ind w:firstLine="0"/>
              <w:jc w:val="center"/>
              <w:rPr>
                <w:b/>
                <w:i/>
              </w:rPr>
            </w:pPr>
            <w:r>
              <w:rPr>
                <w:b/>
                <w:i/>
              </w:rPr>
              <w:t>D</w:t>
            </w:r>
          </w:p>
        </w:tc>
        <w:tc>
          <w:tcPr>
            <w:tcW w:w="0" w:type="auto"/>
            <w:tcBorders>
              <w:left w:val="single" w:sz="12" w:space="0" w:color="auto"/>
              <w:bottom w:val="single" w:sz="12" w:space="0" w:color="auto"/>
              <w:right w:val="single" w:sz="12" w:space="0" w:color="auto"/>
            </w:tcBorders>
            <w:vAlign w:val="center"/>
          </w:tcPr>
          <w:p w14:paraId="2D61DAAF" w14:textId="77777777" w:rsidR="009A46D4" w:rsidRPr="00C610AB" w:rsidRDefault="009A46D4" w:rsidP="00010DEF">
            <w:pPr>
              <w:ind w:firstLine="0"/>
              <w:jc w:val="center"/>
              <w:rPr>
                <w:b/>
                <w:i/>
              </w:rPr>
            </w:pPr>
            <w:r>
              <w:rPr>
                <w:b/>
                <w:i/>
              </w:rPr>
              <w:t>Y1</w:t>
            </w:r>
          </w:p>
        </w:tc>
        <w:tc>
          <w:tcPr>
            <w:tcW w:w="0" w:type="auto"/>
            <w:tcBorders>
              <w:top w:val="single" w:sz="8" w:space="0" w:color="auto"/>
              <w:left w:val="single" w:sz="12" w:space="0" w:color="auto"/>
              <w:bottom w:val="single" w:sz="12" w:space="0" w:color="auto"/>
              <w:right w:val="single" w:sz="12" w:space="0" w:color="auto"/>
            </w:tcBorders>
            <w:vAlign w:val="center"/>
          </w:tcPr>
          <w:p w14:paraId="1E0F2964" w14:textId="77777777" w:rsidR="009A46D4" w:rsidRPr="00622C12" w:rsidRDefault="009A46D4" w:rsidP="00010DEF">
            <w:pPr>
              <w:ind w:firstLine="0"/>
              <w:jc w:val="center"/>
              <w:rPr>
                <w:b/>
                <w:i/>
              </w:rPr>
            </w:pPr>
            <w:r>
              <w:rPr>
                <w:rFonts w:hint="eastAsia"/>
                <w:b/>
                <w:i/>
              </w:rPr>
              <w:t>Y</w:t>
            </w:r>
            <w:r>
              <w:rPr>
                <w:b/>
                <w:i/>
              </w:rPr>
              <w:t>2</w:t>
            </w:r>
          </w:p>
        </w:tc>
      </w:tr>
    </w:tbl>
    <w:p w14:paraId="77489BFD" w14:textId="77777777" w:rsidR="009A46D4" w:rsidRPr="009A46D4" w:rsidRDefault="009A46D4" w:rsidP="009A46D4">
      <w:pPr>
        <w:spacing w:line="240" w:lineRule="atLeast"/>
        <w:ind w:left="480" w:firstLine="360"/>
        <w:rPr>
          <w:rFonts w:ascii="宋体" w:hAnsi="宋体"/>
        </w:rPr>
      </w:pPr>
    </w:p>
    <w:p w14:paraId="58D72082" w14:textId="0159E46A" w:rsidR="009A46D4" w:rsidRDefault="009A46D4" w:rsidP="009A46D4">
      <w:pPr>
        <w:spacing w:line="240" w:lineRule="atLeast"/>
        <w:ind w:left="480" w:firstLine="360"/>
        <w:rPr>
          <w:rFonts w:ascii="宋体" w:hAnsi="宋体"/>
        </w:rPr>
      </w:pPr>
      <w:r w:rsidRPr="009A46D4">
        <w:rPr>
          <w:rFonts w:ascii="宋体" w:hAnsi="宋体" w:hint="eastAsia"/>
        </w:rPr>
        <w:t>对于多路选择器与译码器，表中输入部分，从左向右高位到低位。</w:t>
      </w:r>
    </w:p>
    <w:p w14:paraId="6674BC12" w14:textId="2AE49CC8" w:rsidR="009A46D4" w:rsidRPr="009A46D4" w:rsidRDefault="009A46D4" w:rsidP="00EF4959">
      <w:pPr>
        <w:spacing w:line="240" w:lineRule="atLeast"/>
        <w:ind w:left="420"/>
        <w:rPr>
          <w:rFonts w:ascii="宋体" w:hAnsi="宋体"/>
        </w:rPr>
      </w:pPr>
      <w:r>
        <w:rPr>
          <w:rFonts w:ascii="宋体" w:hAnsi="宋体" w:hint="eastAsia"/>
        </w:rPr>
        <w:t>根据逻辑表达式，分别绘制电路图如下：</w:t>
      </w:r>
    </w:p>
    <w:p w14:paraId="68185ED8" w14:textId="51C4B333" w:rsidR="00AA242D" w:rsidRPr="009A46D4" w:rsidRDefault="006753EC" w:rsidP="009A46D4">
      <w:pPr>
        <w:spacing w:line="240" w:lineRule="atLeast"/>
        <w:ind w:firstLine="0"/>
        <w:rPr>
          <w:rFonts w:ascii="宋体" w:hAnsi="宋体" w:cs="宋体"/>
          <w:sz w:val="24"/>
        </w:rPr>
      </w:pPr>
      <w:r>
        <w:rPr>
          <w:noProof/>
        </w:rPr>
        <w:lastRenderedPageBreak/>
        <w:drawing>
          <wp:inline distT="0" distB="0" distL="0" distR="0" wp14:anchorId="7BC9CFB3" wp14:editId="2942C341">
            <wp:extent cx="5274310" cy="2931160"/>
            <wp:effectExtent l="0" t="0" r="0" b="0"/>
            <wp:docPr id="4" name="图片 4" descr="日程表&#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日程表&#10;&#10;低可信度描述已自动生成"/>
                    <pic:cNvPicPr/>
                  </pic:nvPicPr>
                  <pic:blipFill>
                    <a:blip r:embed="rId7"/>
                    <a:stretch>
                      <a:fillRect/>
                    </a:stretch>
                  </pic:blipFill>
                  <pic:spPr>
                    <a:xfrm>
                      <a:off x="0" y="0"/>
                      <a:ext cx="5274310" cy="2931160"/>
                    </a:xfrm>
                    <a:prstGeom prst="rect">
                      <a:avLst/>
                    </a:prstGeom>
                  </pic:spPr>
                </pic:pic>
              </a:graphicData>
            </a:graphic>
          </wp:inline>
        </w:drawing>
      </w:r>
    </w:p>
    <w:p w14:paraId="0A004A2C" w14:textId="77777777" w:rsidR="00E231A4" w:rsidRDefault="00DC42FD">
      <w:pPr>
        <w:ind w:firstLine="0"/>
        <w:rPr>
          <w:rFonts w:ascii="宋体" w:hAnsi="宋体" w:cs="宋体"/>
          <w:b/>
          <w:sz w:val="28"/>
          <w:szCs w:val="28"/>
        </w:rPr>
      </w:pPr>
      <w:r w:rsidRPr="001A6448">
        <w:rPr>
          <w:rFonts w:ascii="宋体" w:hAnsi="宋体" w:cs="宋体" w:hint="eastAsia"/>
          <w:b/>
          <w:sz w:val="28"/>
          <w:szCs w:val="28"/>
        </w:rPr>
        <w:t>三、实验内容</w:t>
      </w:r>
    </w:p>
    <w:p w14:paraId="554AEE9B" w14:textId="3A4FF2C9" w:rsidR="001F6A38" w:rsidRPr="006E297B" w:rsidRDefault="006E297B" w:rsidP="006E297B">
      <w:pPr>
        <w:ind w:firstLine="0"/>
        <w:rPr>
          <w:rFonts w:ascii="宋体" w:hAnsi="宋体" w:cs="宋体"/>
          <w:b/>
          <w:sz w:val="28"/>
          <w:szCs w:val="28"/>
        </w:rPr>
      </w:pPr>
      <w:r w:rsidRPr="006E297B">
        <w:rPr>
          <w:rFonts w:ascii="宋体" w:hAnsi="宋体" w:cs="宋体" w:hint="eastAsia"/>
          <w:b/>
          <w:sz w:val="28"/>
          <w:szCs w:val="28"/>
        </w:rPr>
        <w:t>1．实验任务一</w:t>
      </w:r>
      <w:r>
        <w:rPr>
          <w:rFonts w:ascii="宋体" w:hAnsi="宋体" w:cs="宋体" w:hint="eastAsia"/>
          <w:b/>
          <w:sz w:val="28"/>
          <w:szCs w:val="28"/>
        </w:rPr>
        <w:t>：</w:t>
      </w:r>
      <w:r w:rsidR="00BE7DE6" w:rsidRPr="00BE7DE6">
        <w:rPr>
          <w:rFonts w:ascii="宋体" w:hAnsi="宋体" w:cs="宋体" w:hint="eastAsia"/>
          <w:b/>
          <w:sz w:val="28"/>
          <w:szCs w:val="28"/>
        </w:rPr>
        <w:t>用多路选择器</w:t>
      </w:r>
      <w:r w:rsidR="008513DA">
        <w:rPr>
          <w:rFonts w:ascii="宋体" w:hAnsi="宋体" w:cs="宋体" w:hint="eastAsia"/>
          <w:b/>
          <w:sz w:val="28"/>
          <w:szCs w:val="28"/>
        </w:rPr>
        <w:t>与译码器</w:t>
      </w:r>
      <w:r w:rsidR="00BE7DE6" w:rsidRPr="00BE7DE6">
        <w:rPr>
          <w:rFonts w:ascii="宋体" w:hAnsi="宋体" w:cs="宋体" w:hint="eastAsia"/>
          <w:b/>
          <w:sz w:val="28"/>
          <w:szCs w:val="28"/>
        </w:rPr>
        <w:t>实现逻辑函数</w:t>
      </w:r>
    </w:p>
    <w:p w14:paraId="7B507285" w14:textId="6AF74418" w:rsidR="00CA23B5" w:rsidRDefault="006F1066" w:rsidP="006F1066">
      <w:pPr>
        <w:numPr>
          <w:ilvl w:val="0"/>
          <w:numId w:val="12"/>
        </w:numPr>
        <w:spacing w:line="240" w:lineRule="atLeast"/>
        <w:rPr>
          <w:rFonts w:ascii="宋体" w:hAnsi="宋体" w:cs="宋体"/>
          <w:sz w:val="24"/>
        </w:rPr>
      </w:pPr>
      <w:r w:rsidRPr="009F5414">
        <w:rPr>
          <w:rFonts w:ascii="宋体" w:hAnsi="宋体" w:cs="宋体" w:hint="eastAsia"/>
          <w:sz w:val="24"/>
        </w:rPr>
        <w:t>实验步骤</w:t>
      </w:r>
    </w:p>
    <w:p w14:paraId="05EA2E74" w14:textId="4E4E4959" w:rsidR="00B7290D" w:rsidRDefault="00B7290D" w:rsidP="00B7290D">
      <w:pPr>
        <w:spacing w:line="240" w:lineRule="atLeast"/>
        <w:ind w:left="900" w:firstLine="0"/>
        <w:rPr>
          <w:rFonts w:ascii="宋体" w:hAnsi="宋体" w:cs="宋体"/>
          <w:sz w:val="24"/>
        </w:rPr>
      </w:pPr>
      <w:r w:rsidRPr="00B7290D">
        <w:rPr>
          <w:rFonts w:ascii="宋体" w:hAnsi="宋体" w:cs="宋体" w:hint="eastAsia"/>
          <w:sz w:val="24"/>
        </w:rPr>
        <w:t xml:space="preserve">1. </w:t>
      </w:r>
      <w:r w:rsidR="00BE7DE6" w:rsidRPr="00BE7DE6">
        <w:rPr>
          <w:rFonts w:ascii="宋体" w:hAnsi="宋体" w:cs="宋体" w:hint="eastAsia"/>
          <w:sz w:val="24"/>
        </w:rPr>
        <w:t>在Quartus II中选用74LS151</w:t>
      </w:r>
      <w:r w:rsidR="00AA242D">
        <w:rPr>
          <w:rFonts w:ascii="宋体" w:hAnsi="宋体" w:cs="宋体" w:hint="eastAsia"/>
          <w:sz w:val="24"/>
        </w:rPr>
        <w:t>，</w:t>
      </w:r>
      <w:r w:rsidR="00BE7DE6" w:rsidRPr="00BE7DE6">
        <w:rPr>
          <w:rFonts w:ascii="宋体" w:hAnsi="宋体" w:cs="宋体" w:hint="eastAsia"/>
          <w:sz w:val="24"/>
        </w:rPr>
        <w:t>构成函数的电路逻辑图。</w:t>
      </w:r>
    </w:p>
    <w:p w14:paraId="74BCBF5F" w14:textId="2D7A68C3" w:rsidR="00AA242D" w:rsidRPr="009D2CED" w:rsidRDefault="00A5050E" w:rsidP="009D2CED">
      <w:pPr>
        <w:spacing w:afterLines="50" w:after="156" w:line="240" w:lineRule="atLeast"/>
        <w:ind w:left="902" w:firstLine="0"/>
        <w:jc w:val="center"/>
        <w:rPr>
          <w:rFonts w:ascii="宋体" w:hAnsi="宋体" w:cs="宋体"/>
        </w:rPr>
      </w:pPr>
      <m:oMathPara>
        <m:oMath>
          <m:r>
            <w:rPr>
              <w:rFonts w:ascii="Cambria Math"/>
              <w:noProof/>
            </w:rPr>
            <m:t>Y(C,B,A)=</m:t>
          </m:r>
          <m:nary>
            <m:naryPr>
              <m:chr m:val="∑"/>
              <m:subHide m:val="1"/>
              <m:supHide m:val="1"/>
              <m:ctrlPr>
                <w:rPr>
                  <w:rFonts w:ascii="Cambria Math" w:hAnsi="Cambria Math"/>
                  <w:i/>
                  <w:noProof/>
                </w:rPr>
              </m:ctrlPr>
            </m:naryPr>
            <m:sub/>
            <m:sup/>
            <m:e>
              <m:r>
                <w:rPr>
                  <w:rFonts w:ascii="Cambria Math"/>
                  <w:noProof/>
                </w:rPr>
                <m:t>m</m:t>
              </m:r>
              <m:d>
                <m:dPr>
                  <m:ctrlPr>
                    <w:rPr>
                      <w:rFonts w:ascii="Cambria Math" w:hAnsi="Cambria Math"/>
                      <w:i/>
                      <w:noProof/>
                    </w:rPr>
                  </m:ctrlPr>
                </m:dPr>
                <m:e>
                  <m:r>
                    <w:rPr>
                      <w:rFonts w:ascii="Cambria Math"/>
                      <w:noProof/>
                    </w:rPr>
                    <m:t>0,2,3,4,5,7</m:t>
                  </m:r>
                </m:e>
              </m:d>
            </m:e>
          </m:nary>
        </m:oMath>
      </m:oMathPara>
    </w:p>
    <w:p w14:paraId="1840A60F" w14:textId="080693F4" w:rsidR="00AA242D" w:rsidRDefault="00AA242D" w:rsidP="00AA242D">
      <w:pPr>
        <w:spacing w:line="240" w:lineRule="atLeast"/>
        <w:ind w:left="900" w:firstLine="360"/>
        <w:jc w:val="left"/>
        <w:rPr>
          <w:rFonts w:ascii="宋体" w:hAnsi="宋体" w:cs="宋体"/>
          <w:sz w:val="24"/>
        </w:rPr>
      </w:pPr>
      <w:r w:rsidRPr="00AA242D">
        <w:rPr>
          <w:rFonts w:ascii="宋体" w:hAnsi="宋体" w:cs="宋体" w:hint="eastAsia"/>
          <w:sz w:val="24"/>
        </w:rPr>
        <w:t>在Quartus II中选用74LS138，构成函数的电路逻辑图。</w:t>
      </w:r>
    </w:p>
    <w:p w14:paraId="7F66B59A" w14:textId="085CFE0B" w:rsidR="00AA242D" w:rsidRPr="00BE7DE6" w:rsidRDefault="00AA242D" w:rsidP="00AA242D">
      <w:pPr>
        <w:spacing w:line="240" w:lineRule="atLeast"/>
        <w:ind w:left="900" w:firstLine="360"/>
        <w:jc w:val="left"/>
        <w:rPr>
          <w:rFonts w:ascii="宋体" w:hAnsi="宋体" w:cs="宋体"/>
          <w:sz w:val="24"/>
        </w:rPr>
      </w:pPr>
      <m:oMathPara>
        <m:oMath>
          <m:r>
            <w:rPr>
              <w:rFonts w:ascii="Cambria Math"/>
              <w:noProof/>
            </w:rPr>
            <m:t>Y</m:t>
          </m:r>
          <m:d>
            <m:dPr>
              <m:ctrlPr>
                <w:rPr>
                  <w:rFonts w:ascii="Cambria Math" w:hAnsi="Cambria Math"/>
                  <w:i/>
                  <w:noProof/>
                </w:rPr>
              </m:ctrlPr>
            </m:dPr>
            <m:e>
              <m:r>
                <w:rPr>
                  <w:rFonts w:ascii="Cambria Math"/>
                  <w:noProof/>
                </w:rPr>
                <m:t>G,F,E,D</m:t>
              </m:r>
            </m:e>
          </m:d>
          <m:r>
            <w:rPr>
              <w:rFonts w:ascii="Cambria Math"/>
              <w:noProof/>
            </w:rPr>
            <m:t>=</m:t>
          </m:r>
          <m:nary>
            <m:naryPr>
              <m:chr m:val="∑"/>
              <m:subHide m:val="1"/>
              <m:supHide m:val="1"/>
              <m:ctrlPr>
                <w:rPr>
                  <w:rFonts w:ascii="Cambria Math" w:hAnsi="Cambria Math"/>
                  <w:i/>
                  <w:noProof/>
                </w:rPr>
              </m:ctrlPr>
            </m:naryPr>
            <m:sub/>
            <m:sup/>
            <m:e>
              <m:r>
                <w:rPr>
                  <w:rFonts w:ascii="Cambria Math"/>
                  <w:noProof/>
                </w:rPr>
                <m:t>m</m:t>
              </m:r>
              <m:d>
                <m:dPr>
                  <m:ctrlPr>
                    <w:rPr>
                      <w:rFonts w:ascii="Cambria Math" w:hAnsi="Cambria Math"/>
                      <w:i/>
                      <w:noProof/>
                    </w:rPr>
                  </m:ctrlPr>
                </m:dPr>
                <m:e>
                  <m:r>
                    <w:rPr>
                      <w:rFonts w:ascii="Cambria Math"/>
                      <w:noProof/>
                    </w:rPr>
                    <m:t>2,4,6,8,10,12,14</m:t>
                  </m:r>
                </m:e>
              </m:d>
            </m:e>
          </m:nary>
        </m:oMath>
      </m:oMathPara>
    </w:p>
    <w:p w14:paraId="073ECE4A" w14:textId="29BA713E" w:rsidR="00BE7DE6" w:rsidRDefault="00B7290D" w:rsidP="005F7C8E">
      <w:pPr>
        <w:spacing w:line="240" w:lineRule="atLeast"/>
        <w:ind w:left="900" w:firstLine="0"/>
        <w:rPr>
          <w:rFonts w:ascii="宋体" w:hAnsi="宋体" w:cs="宋体"/>
          <w:sz w:val="24"/>
        </w:rPr>
      </w:pPr>
      <w:r w:rsidRPr="00B7290D">
        <w:rPr>
          <w:rFonts w:ascii="宋体" w:hAnsi="宋体" w:cs="宋体" w:hint="eastAsia"/>
          <w:sz w:val="24"/>
        </w:rPr>
        <w:t>2. 使用模拟工具进行模拟验证，通过</w:t>
      </w:r>
      <w:r w:rsidR="00BE7DE6">
        <w:rPr>
          <w:rFonts w:ascii="宋体" w:hAnsi="宋体" w:cs="宋体" w:hint="eastAsia"/>
          <w:sz w:val="24"/>
        </w:rPr>
        <w:t>观察波形图进行</w:t>
      </w:r>
      <w:r w:rsidRPr="00B7290D">
        <w:rPr>
          <w:rFonts w:ascii="宋体" w:hAnsi="宋体" w:cs="宋体" w:hint="eastAsia"/>
          <w:sz w:val="24"/>
        </w:rPr>
        <w:t>验证。</w:t>
      </w:r>
    </w:p>
    <w:p w14:paraId="709710D7" w14:textId="77777777" w:rsidR="005F7C8E" w:rsidRPr="00BE7DE6" w:rsidRDefault="005F7C8E" w:rsidP="005F7C8E">
      <w:pPr>
        <w:spacing w:line="240" w:lineRule="atLeast"/>
        <w:ind w:left="900" w:firstLine="0"/>
        <w:rPr>
          <w:rFonts w:ascii="宋体" w:hAnsi="宋体" w:cs="宋体"/>
          <w:sz w:val="24"/>
        </w:rPr>
      </w:pPr>
    </w:p>
    <w:p w14:paraId="20031EF6" w14:textId="57314B57" w:rsidR="006F1066" w:rsidRDefault="006F1066" w:rsidP="006F1066">
      <w:pPr>
        <w:numPr>
          <w:ilvl w:val="0"/>
          <w:numId w:val="12"/>
        </w:numPr>
        <w:spacing w:line="240" w:lineRule="atLeast"/>
        <w:rPr>
          <w:rFonts w:ascii="宋体" w:hAnsi="宋体" w:cs="宋体"/>
          <w:sz w:val="24"/>
        </w:rPr>
      </w:pPr>
      <w:r w:rsidRPr="009F5414">
        <w:rPr>
          <w:rFonts w:ascii="宋体" w:hAnsi="宋体" w:cs="宋体" w:hint="eastAsia"/>
          <w:sz w:val="24"/>
        </w:rPr>
        <w:t>实验现象</w:t>
      </w:r>
    </w:p>
    <w:p w14:paraId="0AC8398F" w14:textId="05649C94" w:rsidR="00354C3D" w:rsidRPr="00D721F7" w:rsidRDefault="005F7C8E" w:rsidP="007401DD">
      <w:pPr>
        <w:spacing w:line="240" w:lineRule="atLeast"/>
        <w:ind w:left="480" w:firstLine="360"/>
        <w:rPr>
          <w:rFonts w:ascii="宋体" w:hAnsi="宋体" w:cs="宋体"/>
          <w:sz w:val="24"/>
        </w:rPr>
      </w:pPr>
      <w:r>
        <w:rPr>
          <w:rFonts w:ascii="宋体" w:hAnsi="宋体" w:cs="宋体" w:hint="eastAsia"/>
          <w:sz w:val="24"/>
        </w:rPr>
        <w:t>设置相应的波形图，通过模拟，观察对应的输出波形。</w:t>
      </w:r>
    </w:p>
    <w:p w14:paraId="052CD32D" w14:textId="77777777" w:rsidR="00923984" w:rsidRPr="00705838" w:rsidRDefault="00923984" w:rsidP="00705838">
      <w:pPr>
        <w:spacing w:line="240" w:lineRule="atLeast"/>
        <w:ind w:firstLine="0"/>
        <w:jc w:val="left"/>
        <w:rPr>
          <w:rFonts w:ascii="宋体" w:hAnsi="宋体" w:cs="宋体"/>
          <w:sz w:val="24"/>
        </w:rPr>
      </w:pPr>
    </w:p>
    <w:p w14:paraId="5617DA99" w14:textId="3B23A95B" w:rsidR="00130514" w:rsidRPr="009D2CED" w:rsidRDefault="00C610AB" w:rsidP="009D2CED">
      <w:pPr>
        <w:pStyle w:val="ab"/>
        <w:numPr>
          <w:ilvl w:val="0"/>
          <w:numId w:val="12"/>
        </w:numPr>
        <w:spacing w:line="240" w:lineRule="atLeast"/>
        <w:rPr>
          <w:rFonts w:ascii="宋体" w:hAnsi="宋体" w:cs="宋体"/>
          <w:sz w:val="24"/>
        </w:rPr>
      </w:pPr>
      <w:r w:rsidRPr="00C610AB">
        <w:rPr>
          <w:rFonts w:ascii="宋体" w:hAnsi="宋体" w:cs="宋体" w:hint="eastAsia"/>
          <w:sz w:val="24"/>
        </w:rPr>
        <w:t>数据记录、分析与处理</w:t>
      </w:r>
    </w:p>
    <w:p w14:paraId="5B0276A7" w14:textId="404BDD5A" w:rsidR="00354C3D" w:rsidRDefault="00354C3D" w:rsidP="001E5C95">
      <w:pPr>
        <w:spacing w:line="240" w:lineRule="atLeast"/>
        <w:ind w:left="420"/>
        <w:rPr>
          <w:rFonts w:ascii="宋体" w:hAnsi="宋体" w:cs="宋体"/>
          <w:sz w:val="24"/>
        </w:rPr>
      </w:pPr>
      <w:r>
        <w:rPr>
          <w:rFonts w:ascii="宋体" w:hAnsi="宋体" w:cs="宋体" w:hint="eastAsia"/>
          <w:sz w:val="24"/>
        </w:rPr>
        <w:t>将</w:t>
      </w:r>
      <w:r w:rsidRPr="00354C3D">
        <w:rPr>
          <w:rFonts w:ascii="宋体" w:hAnsi="宋体" w:cs="宋体" w:hint="eastAsia"/>
          <w:sz w:val="24"/>
        </w:rPr>
        <w:t>多路选择器</w:t>
      </w:r>
      <w:r>
        <w:rPr>
          <w:rFonts w:ascii="宋体" w:hAnsi="宋体" w:cs="宋体" w:hint="eastAsia"/>
          <w:sz w:val="24"/>
        </w:rPr>
        <w:t>Group为G</w:t>
      </w:r>
      <w:r>
        <w:rPr>
          <w:rFonts w:ascii="宋体" w:hAnsi="宋体" w:cs="宋体"/>
          <w:sz w:val="24"/>
        </w:rPr>
        <w:t>1</w:t>
      </w:r>
      <w:r>
        <w:rPr>
          <w:rFonts w:ascii="宋体" w:hAnsi="宋体" w:cs="宋体" w:hint="eastAsia"/>
          <w:sz w:val="24"/>
        </w:rPr>
        <w:t>，译码器Group为G</w:t>
      </w:r>
      <w:r>
        <w:rPr>
          <w:rFonts w:ascii="宋体" w:hAnsi="宋体" w:cs="宋体"/>
          <w:sz w:val="24"/>
        </w:rPr>
        <w:t>2</w:t>
      </w:r>
      <w:r>
        <w:rPr>
          <w:rFonts w:ascii="宋体" w:hAnsi="宋体" w:cs="宋体" w:hint="eastAsia"/>
          <w:sz w:val="24"/>
        </w:rPr>
        <w:t>，波形图如下</w:t>
      </w:r>
    </w:p>
    <w:p w14:paraId="38350A4E" w14:textId="65D934B7" w:rsidR="00EF4959" w:rsidRDefault="00283943" w:rsidP="00EF4959">
      <w:pPr>
        <w:spacing w:line="240" w:lineRule="atLeast"/>
        <w:ind w:left="420" w:firstLine="0"/>
        <w:rPr>
          <w:rFonts w:ascii="宋体" w:hAnsi="宋体" w:cs="宋体"/>
          <w:sz w:val="24"/>
        </w:rPr>
      </w:pPr>
      <w:r>
        <w:rPr>
          <w:noProof/>
        </w:rPr>
        <w:drawing>
          <wp:inline distT="0" distB="0" distL="0" distR="0" wp14:anchorId="4D87D104" wp14:editId="33CF6313">
            <wp:extent cx="5274310" cy="5365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36575"/>
                    </a:xfrm>
                    <a:prstGeom prst="rect">
                      <a:avLst/>
                    </a:prstGeom>
                  </pic:spPr>
                </pic:pic>
              </a:graphicData>
            </a:graphic>
          </wp:inline>
        </w:drawing>
      </w:r>
      <w:r>
        <w:rPr>
          <w:noProof/>
        </w:rPr>
        <w:drawing>
          <wp:inline distT="0" distB="0" distL="0" distR="0" wp14:anchorId="3F126D6F" wp14:editId="79CCEE61">
            <wp:extent cx="5274310" cy="54546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45465"/>
                    </a:xfrm>
                    <a:prstGeom prst="rect">
                      <a:avLst/>
                    </a:prstGeom>
                  </pic:spPr>
                </pic:pic>
              </a:graphicData>
            </a:graphic>
          </wp:inline>
        </w:drawing>
      </w:r>
    </w:p>
    <w:p w14:paraId="34974AAB" w14:textId="686CFD0F" w:rsidR="00923984" w:rsidRDefault="00354C3D" w:rsidP="00354C3D">
      <w:pPr>
        <w:spacing w:line="240" w:lineRule="atLeast"/>
        <w:ind w:left="420"/>
        <w:rPr>
          <w:rFonts w:ascii="宋体" w:hAnsi="宋体" w:cs="宋体"/>
          <w:sz w:val="24"/>
        </w:rPr>
      </w:pPr>
      <w:r w:rsidRPr="00354C3D">
        <w:rPr>
          <w:rFonts w:ascii="宋体" w:hAnsi="宋体" w:cs="宋体" w:hint="eastAsia"/>
          <w:sz w:val="24"/>
        </w:rPr>
        <w:t>波形图如下</w:t>
      </w:r>
      <w:r>
        <w:rPr>
          <w:rFonts w:ascii="宋体" w:hAnsi="宋体" w:cs="宋体" w:hint="eastAsia"/>
          <w:sz w:val="24"/>
        </w:rPr>
        <w:t>，其中I</w:t>
      </w:r>
      <w:r>
        <w:rPr>
          <w:rFonts w:ascii="宋体" w:hAnsi="宋体" w:cs="宋体"/>
          <w:sz w:val="24"/>
        </w:rPr>
        <w:t>1</w:t>
      </w:r>
      <w:r>
        <w:rPr>
          <w:rFonts w:ascii="宋体" w:hAnsi="宋体" w:cs="宋体" w:hint="eastAsia"/>
          <w:sz w:val="24"/>
        </w:rPr>
        <w:t>为</w:t>
      </w:r>
      <w:r w:rsidRPr="00354C3D">
        <w:rPr>
          <w:rFonts w:ascii="宋体" w:hAnsi="宋体" w:cs="宋体" w:hint="eastAsia"/>
          <w:sz w:val="24"/>
        </w:rPr>
        <w:t>多路选择器</w:t>
      </w:r>
      <w:r>
        <w:rPr>
          <w:rFonts w:ascii="宋体" w:hAnsi="宋体" w:cs="宋体" w:hint="eastAsia"/>
          <w:sz w:val="24"/>
        </w:rPr>
        <w:t>输入，Y</w:t>
      </w:r>
      <w:r>
        <w:rPr>
          <w:rFonts w:ascii="宋体" w:hAnsi="宋体" w:cs="宋体"/>
          <w:sz w:val="24"/>
        </w:rPr>
        <w:t>1</w:t>
      </w:r>
      <w:r w:rsidRPr="00354C3D">
        <w:rPr>
          <w:rFonts w:ascii="宋体" w:hAnsi="宋体" w:cs="宋体" w:hint="eastAsia"/>
          <w:sz w:val="24"/>
        </w:rPr>
        <w:t>为多路选择器</w:t>
      </w:r>
      <w:r>
        <w:rPr>
          <w:rFonts w:ascii="宋体" w:hAnsi="宋体" w:cs="宋体" w:hint="eastAsia"/>
          <w:sz w:val="24"/>
        </w:rPr>
        <w:t>输出。</w:t>
      </w:r>
    </w:p>
    <w:p w14:paraId="4CC428E2" w14:textId="45BF1AD9" w:rsidR="001E5C95" w:rsidRDefault="00354C3D" w:rsidP="00E30F6C">
      <w:pPr>
        <w:spacing w:line="240" w:lineRule="atLeast"/>
        <w:rPr>
          <w:rFonts w:ascii="宋体" w:hAnsi="宋体" w:cs="宋体"/>
          <w:sz w:val="24"/>
        </w:rPr>
      </w:pPr>
      <w:r>
        <w:rPr>
          <w:noProof/>
        </w:rPr>
        <w:lastRenderedPageBreak/>
        <w:drawing>
          <wp:inline distT="0" distB="0" distL="0" distR="0" wp14:anchorId="5A6D068D" wp14:editId="64506D53">
            <wp:extent cx="5274310" cy="885190"/>
            <wp:effectExtent l="0" t="0" r="0" b="0"/>
            <wp:docPr id="3" name="图片 3" descr="图形用户界面, 应用程序, 表格, Excel&#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形用户界面, 应用程序, 表格, Excel&#10;&#10;描述已自动生成"/>
                    <pic:cNvPicPr/>
                  </pic:nvPicPr>
                  <pic:blipFill>
                    <a:blip r:embed="rId10"/>
                    <a:stretch>
                      <a:fillRect/>
                    </a:stretch>
                  </pic:blipFill>
                  <pic:spPr>
                    <a:xfrm>
                      <a:off x="0" y="0"/>
                      <a:ext cx="5274310" cy="885190"/>
                    </a:xfrm>
                    <a:prstGeom prst="rect">
                      <a:avLst/>
                    </a:prstGeom>
                  </pic:spPr>
                </pic:pic>
              </a:graphicData>
            </a:graphic>
          </wp:inline>
        </w:drawing>
      </w:r>
    </w:p>
    <w:p w14:paraId="4F75DCA9" w14:textId="77777777" w:rsidR="00E30F6C" w:rsidRPr="00E30F6C" w:rsidRDefault="00E30F6C" w:rsidP="00E30F6C">
      <w:pPr>
        <w:spacing w:line="240" w:lineRule="atLeast"/>
        <w:rPr>
          <w:rFonts w:ascii="宋体" w:hAnsi="宋体" w:cs="宋体"/>
          <w:sz w:val="24"/>
        </w:rPr>
      </w:pPr>
    </w:p>
    <w:p w14:paraId="72FFB9A3" w14:textId="2A266672" w:rsidR="001E5C95" w:rsidRPr="002505C4" w:rsidRDefault="00F7353D" w:rsidP="002505C4">
      <w:pPr>
        <w:pStyle w:val="ab"/>
        <w:numPr>
          <w:ilvl w:val="0"/>
          <w:numId w:val="12"/>
        </w:numPr>
        <w:spacing w:line="240" w:lineRule="atLeast"/>
        <w:rPr>
          <w:rFonts w:ascii="宋体" w:hAnsi="宋体" w:cs="宋体"/>
          <w:sz w:val="24"/>
        </w:rPr>
      </w:pPr>
      <w:r w:rsidRPr="00F7353D">
        <w:rPr>
          <w:rFonts w:ascii="宋体" w:hAnsi="宋体" w:cs="宋体" w:hint="eastAsia"/>
          <w:sz w:val="24"/>
        </w:rPr>
        <w:t>实验结论</w:t>
      </w:r>
    </w:p>
    <w:p w14:paraId="01E27FE8" w14:textId="4DFD3E7B" w:rsidR="00F7353D" w:rsidRPr="00F7353D" w:rsidRDefault="00E30F6C" w:rsidP="00E30F6C">
      <w:pPr>
        <w:pStyle w:val="ab"/>
        <w:spacing w:line="240" w:lineRule="atLeast"/>
        <w:ind w:left="480" w:firstLineChars="200" w:firstLine="480"/>
        <w:rPr>
          <w:rFonts w:ascii="宋体" w:hAnsi="宋体" w:cs="宋体"/>
          <w:sz w:val="24"/>
        </w:rPr>
      </w:pPr>
      <w:r>
        <w:rPr>
          <w:rFonts w:ascii="宋体" w:hAnsi="宋体" w:cs="宋体" w:hint="eastAsia"/>
          <w:sz w:val="24"/>
        </w:rPr>
        <w:t>根据波形图模拟结果可知，电路设计的</w:t>
      </w:r>
      <w:r w:rsidR="009A46D4" w:rsidRPr="009A46D4">
        <w:rPr>
          <w:rFonts w:ascii="宋体" w:hAnsi="宋体" w:cs="宋体" w:hint="eastAsia"/>
          <w:sz w:val="24"/>
        </w:rPr>
        <w:t>多路选择器</w:t>
      </w:r>
      <w:r w:rsidR="009A46D4">
        <w:rPr>
          <w:rFonts w:ascii="宋体" w:hAnsi="宋体" w:cs="宋体" w:hint="eastAsia"/>
          <w:sz w:val="24"/>
        </w:rPr>
        <w:t>与译码器均</w:t>
      </w:r>
      <w:r w:rsidR="009A46D4" w:rsidRPr="009A46D4">
        <w:rPr>
          <w:rFonts w:ascii="宋体" w:hAnsi="宋体" w:cs="宋体" w:hint="eastAsia"/>
          <w:sz w:val="24"/>
        </w:rPr>
        <w:t>实现</w:t>
      </w:r>
      <w:r w:rsidR="009A46D4">
        <w:rPr>
          <w:rFonts w:ascii="宋体" w:hAnsi="宋体" w:cs="宋体" w:hint="eastAsia"/>
          <w:sz w:val="24"/>
        </w:rPr>
        <w:t>了对应的</w:t>
      </w:r>
      <w:r w:rsidR="009A46D4" w:rsidRPr="009A46D4">
        <w:rPr>
          <w:rFonts w:ascii="宋体" w:hAnsi="宋体" w:cs="宋体" w:hint="eastAsia"/>
          <w:sz w:val="24"/>
        </w:rPr>
        <w:t>逻辑函数</w:t>
      </w:r>
      <w:r w:rsidR="002505C4">
        <w:rPr>
          <w:rFonts w:ascii="宋体" w:hAnsi="宋体" w:cs="宋体" w:hint="eastAsia"/>
          <w:sz w:val="24"/>
        </w:rPr>
        <w:t>。</w:t>
      </w:r>
      <w:r w:rsidR="00BE57D3" w:rsidRPr="00F7353D">
        <w:rPr>
          <w:rFonts w:ascii="宋体" w:hAnsi="宋体" w:cs="宋体"/>
          <w:sz w:val="24"/>
        </w:rPr>
        <w:t xml:space="preserve"> </w:t>
      </w:r>
    </w:p>
    <w:p w14:paraId="64BC7FA6" w14:textId="14D955F3" w:rsidR="001A6448" w:rsidRDefault="00E231A4" w:rsidP="001A6448">
      <w:pPr>
        <w:ind w:firstLine="0"/>
        <w:rPr>
          <w:rFonts w:ascii="宋体" w:hAnsi="宋体" w:cs="宋体"/>
          <w:b/>
          <w:sz w:val="28"/>
          <w:szCs w:val="28"/>
        </w:rPr>
      </w:pPr>
      <w:bookmarkStart w:id="3" w:name="_Hlk85899492"/>
      <w:r>
        <w:rPr>
          <w:rFonts w:ascii="宋体" w:hAnsi="宋体" w:cs="宋体" w:hint="eastAsia"/>
          <w:b/>
          <w:sz w:val="28"/>
          <w:szCs w:val="28"/>
        </w:rPr>
        <w:t>四</w:t>
      </w:r>
      <w:r w:rsidR="001A6448" w:rsidRPr="001A6448">
        <w:rPr>
          <w:rFonts w:ascii="宋体" w:hAnsi="宋体" w:cs="宋体" w:hint="eastAsia"/>
          <w:b/>
          <w:sz w:val="28"/>
          <w:szCs w:val="28"/>
        </w:rPr>
        <w:t>、建议</w:t>
      </w:r>
      <w:r w:rsidR="001A6448">
        <w:rPr>
          <w:rFonts w:ascii="宋体" w:hAnsi="宋体" w:cs="宋体" w:hint="eastAsia"/>
          <w:b/>
          <w:sz w:val="28"/>
          <w:szCs w:val="28"/>
        </w:rPr>
        <w:t>和体会</w:t>
      </w:r>
    </w:p>
    <w:p w14:paraId="74C78704" w14:textId="3824A108" w:rsidR="009A46D4" w:rsidRDefault="009A46D4" w:rsidP="009A46D4">
      <w:pPr>
        <w:rPr>
          <w:rFonts w:ascii="宋体" w:hAnsi="宋体" w:cs="宋体"/>
          <w:sz w:val="24"/>
        </w:rPr>
      </w:pPr>
      <w:r>
        <w:rPr>
          <w:rFonts w:ascii="宋体" w:hAnsi="宋体" w:cs="宋体" w:hint="eastAsia"/>
          <w:sz w:val="24"/>
        </w:rPr>
        <w:t>本实验的译码器部分</w:t>
      </w:r>
      <w:r w:rsidR="00E0587E">
        <w:rPr>
          <w:rFonts w:ascii="宋体" w:hAnsi="宋体" w:cs="宋体" w:hint="eastAsia"/>
          <w:sz w:val="24"/>
        </w:rPr>
        <w:t>，数字逻辑课本</w:t>
      </w:r>
      <w:r w:rsidRPr="009A46D4">
        <w:rPr>
          <w:rFonts w:ascii="宋体" w:hAnsi="宋体" w:cs="宋体" w:hint="eastAsia"/>
          <w:sz w:val="24"/>
        </w:rPr>
        <w:t>上给出的步骤使用了两个7</w:t>
      </w:r>
      <w:r w:rsidRPr="009A46D4">
        <w:rPr>
          <w:rFonts w:ascii="宋体" w:hAnsi="宋体" w:cs="宋体"/>
          <w:sz w:val="24"/>
        </w:rPr>
        <w:t>4</w:t>
      </w:r>
      <w:r w:rsidRPr="009A46D4">
        <w:rPr>
          <w:rFonts w:ascii="宋体" w:hAnsi="宋体" w:cs="宋体" w:hint="eastAsia"/>
          <w:sz w:val="24"/>
        </w:rPr>
        <w:t>LS</w:t>
      </w:r>
      <w:r w:rsidRPr="009A46D4">
        <w:rPr>
          <w:rFonts w:ascii="宋体" w:hAnsi="宋体" w:cs="宋体"/>
          <w:sz w:val="24"/>
        </w:rPr>
        <w:t>138</w:t>
      </w:r>
      <w:r w:rsidRPr="009A46D4">
        <w:rPr>
          <w:rFonts w:ascii="宋体" w:hAnsi="宋体" w:cs="宋体" w:hint="eastAsia"/>
          <w:sz w:val="24"/>
        </w:rPr>
        <w:t>来解决4个输入的问题。</w:t>
      </w:r>
      <w:r>
        <w:rPr>
          <w:rFonts w:ascii="宋体" w:hAnsi="宋体" w:cs="宋体" w:hint="eastAsia"/>
          <w:sz w:val="24"/>
        </w:rPr>
        <w:t>其具体实现电路如下图：</w:t>
      </w:r>
    </w:p>
    <w:p w14:paraId="2B9978C8" w14:textId="14D6F05E" w:rsidR="009A46D4" w:rsidRDefault="009A46D4" w:rsidP="009A46D4">
      <w:pPr>
        <w:rPr>
          <w:rFonts w:ascii="宋体" w:hAnsi="宋体" w:cs="宋体"/>
          <w:sz w:val="24"/>
        </w:rPr>
      </w:pPr>
      <w:r>
        <w:rPr>
          <w:noProof/>
        </w:rPr>
        <w:drawing>
          <wp:inline distT="0" distB="0" distL="0" distR="0" wp14:anchorId="14CFF475" wp14:editId="71CE6BD6">
            <wp:extent cx="5274310" cy="2346960"/>
            <wp:effectExtent l="0" t="0" r="0" b="0"/>
            <wp:docPr id="5" name="图片 5" descr="图片包含 日历&#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包含 日历&#10;&#10;描述已自动生成"/>
                    <pic:cNvPicPr/>
                  </pic:nvPicPr>
                  <pic:blipFill>
                    <a:blip r:embed="rId11"/>
                    <a:stretch>
                      <a:fillRect/>
                    </a:stretch>
                  </pic:blipFill>
                  <pic:spPr>
                    <a:xfrm>
                      <a:off x="0" y="0"/>
                      <a:ext cx="5274310" cy="2346960"/>
                    </a:xfrm>
                    <a:prstGeom prst="rect">
                      <a:avLst/>
                    </a:prstGeom>
                  </pic:spPr>
                </pic:pic>
              </a:graphicData>
            </a:graphic>
          </wp:inline>
        </w:drawing>
      </w:r>
    </w:p>
    <w:p w14:paraId="70C2FF80" w14:textId="5701C023" w:rsidR="009A46D4" w:rsidRPr="009A46D4" w:rsidRDefault="009A46D4" w:rsidP="009A46D4">
      <w:pPr>
        <w:rPr>
          <w:rFonts w:ascii="宋体" w:hAnsi="宋体" w:cs="宋体"/>
          <w:b/>
          <w:sz w:val="28"/>
          <w:szCs w:val="28"/>
        </w:rPr>
      </w:pPr>
      <w:r w:rsidRPr="009A46D4">
        <w:rPr>
          <w:rFonts w:ascii="宋体" w:hAnsi="宋体" w:cs="宋体" w:hint="eastAsia"/>
          <w:sz w:val="24"/>
        </w:rPr>
        <w:t>当</w:t>
      </w:r>
      <w:r>
        <w:rPr>
          <w:rFonts w:ascii="宋体" w:hAnsi="宋体" w:cs="宋体" w:hint="eastAsia"/>
          <w:sz w:val="24"/>
        </w:rPr>
        <w:t>D</w:t>
      </w:r>
      <w:r w:rsidRPr="009A46D4">
        <w:rPr>
          <w:rFonts w:ascii="宋体" w:hAnsi="宋体" w:cs="宋体" w:hint="eastAsia"/>
          <w:sz w:val="24"/>
        </w:rPr>
        <w:t>为 0 时，</w:t>
      </w:r>
      <w:r w:rsidR="002505C4">
        <w:rPr>
          <w:rFonts w:ascii="宋体" w:hAnsi="宋体" w:cs="宋体" w:hint="eastAsia"/>
          <w:sz w:val="24"/>
        </w:rPr>
        <w:t>右端编码器</w:t>
      </w:r>
      <m:oMath>
        <m:sSub>
          <m:sSubPr>
            <m:ctrlPr>
              <w:rPr>
                <w:rFonts w:ascii="Cambria Math" w:hAnsi="Cambria Math" w:cs="宋体"/>
                <w:i/>
                <w:sz w:val="24"/>
              </w:rPr>
            </m:ctrlPr>
          </m:sSubPr>
          <m:e>
            <m:r>
              <w:rPr>
                <w:rFonts w:ascii="Cambria Math" w:hAnsi="Cambria Math" w:cs="宋体"/>
                <w:sz w:val="24"/>
              </w:rPr>
              <m:t>G</m:t>
            </m:r>
          </m:e>
          <m:sub>
            <m:r>
              <w:rPr>
                <w:rFonts w:ascii="Cambria Math" w:hAnsi="Cambria Math" w:cs="宋体"/>
                <w:sz w:val="24"/>
              </w:rPr>
              <m:t>1</m:t>
            </m:r>
          </m:sub>
        </m:sSub>
      </m:oMath>
      <w:r w:rsidR="002505C4">
        <w:rPr>
          <w:rFonts w:ascii="宋体" w:hAnsi="宋体" w:cs="宋体" w:hint="eastAsia"/>
          <w:sz w:val="24"/>
        </w:rPr>
        <w:t>为0，</w:t>
      </w:r>
      <w:r>
        <w:rPr>
          <w:rFonts w:ascii="宋体" w:hAnsi="宋体" w:cs="宋体" w:hint="eastAsia"/>
          <w:sz w:val="24"/>
        </w:rPr>
        <w:t>左端的</w:t>
      </w:r>
      <w:r w:rsidRPr="009A46D4">
        <w:rPr>
          <w:rFonts w:ascii="宋体" w:hAnsi="宋体" w:cs="宋体" w:hint="eastAsia"/>
          <w:sz w:val="24"/>
        </w:rPr>
        <w:t>译码器工作而</w:t>
      </w:r>
      <w:r w:rsidR="002505C4">
        <w:rPr>
          <w:rFonts w:ascii="宋体" w:hAnsi="宋体" w:cs="宋体" w:hint="eastAsia"/>
          <w:sz w:val="24"/>
        </w:rPr>
        <w:t>右端的</w:t>
      </w:r>
      <w:r w:rsidRPr="009A46D4">
        <w:rPr>
          <w:rFonts w:ascii="宋体" w:hAnsi="宋体" w:cs="宋体" w:hint="eastAsia"/>
          <w:sz w:val="24"/>
        </w:rPr>
        <w:t>译码器不工作，</w:t>
      </w:r>
      <w:bookmarkStart w:id="4" w:name="_Hlk86518070"/>
      <w:r w:rsidR="002505C4">
        <w:rPr>
          <w:rFonts w:ascii="宋体" w:hAnsi="宋体" w:cs="宋体" w:hint="eastAsia"/>
          <w:sz w:val="24"/>
        </w:rPr>
        <w:t>根据A、B、C的输入可以产生</w:t>
      </w:r>
      <m:oMath>
        <m:sSub>
          <m:sSubPr>
            <m:ctrlPr>
              <w:rPr>
                <w:rFonts w:ascii="Cambria Math" w:hAnsi="Cambria Math" w:cs="宋体"/>
                <w:i/>
                <w:sz w:val="24"/>
              </w:rPr>
            </m:ctrlPr>
          </m:sSubPr>
          <m:e>
            <m:r>
              <w:rPr>
                <w:rFonts w:ascii="Cambria Math" w:hAnsi="Cambria Math" w:cs="宋体" w:hint="eastAsia"/>
                <w:sz w:val="24"/>
              </w:rPr>
              <m:t>m</m:t>
            </m:r>
          </m:e>
          <m:sub>
            <m:r>
              <w:rPr>
                <w:rFonts w:ascii="Cambria Math" w:hAnsi="Cambria Math" w:cs="宋体"/>
                <w:sz w:val="24"/>
              </w:rPr>
              <m:t>0</m:t>
            </m:r>
          </m:sub>
        </m:sSub>
      </m:oMath>
      <w:r w:rsidR="002505C4">
        <w:rPr>
          <w:rFonts w:ascii="宋体" w:hAnsi="宋体" w:cs="宋体" w:hint="eastAsia"/>
          <w:sz w:val="24"/>
        </w:rPr>
        <w:t>到</w:t>
      </w:r>
      <m:oMath>
        <m:sSub>
          <m:sSubPr>
            <m:ctrlPr>
              <w:rPr>
                <w:rFonts w:ascii="Cambria Math" w:hAnsi="Cambria Math" w:cs="宋体"/>
                <w:i/>
                <w:sz w:val="24"/>
              </w:rPr>
            </m:ctrlPr>
          </m:sSubPr>
          <m:e>
            <m:r>
              <w:rPr>
                <w:rFonts w:ascii="Cambria Math" w:hAnsi="Cambria Math" w:cs="宋体" w:hint="eastAsia"/>
                <w:sz w:val="24"/>
              </w:rPr>
              <m:t>m</m:t>
            </m:r>
          </m:e>
          <m:sub>
            <m:r>
              <w:rPr>
                <w:rFonts w:ascii="Cambria Math" w:hAnsi="Cambria Math" w:cs="宋体"/>
                <w:sz w:val="24"/>
              </w:rPr>
              <m:t>7</m:t>
            </m:r>
          </m:sub>
        </m:sSub>
      </m:oMath>
      <w:r w:rsidR="002505C4">
        <w:rPr>
          <w:rFonts w:ascii="宋体" w:hAnsi="宋体" w:cs="宋体" w:hint="eastAsia"/>
          <w:sz w:val="24"/>
        </w:rPr>
        <w:t>的最小项</w:t>
      </w:r>
      <w:bookmarkEnd w:id="4"/>
      <w:r w:rsidR="002505C4">
        <w:rPr>
          <w:rFonts w:ascii="宋体" w:hAnsi="宋体" w:cs="宋体" w:hint="eastAsia"/>
          <w:sz w:val="24"/>
        </w:rPr>
        <w:t>；当D为1时，根据公式</w:t>
      </w:r>
      <m:oMath>
        <m:sSup>
          <m:sSupPr>
            <m:ctrlPr>
              <w:rPr>
                <w:rFonts w:ascii="Cambria Math" w:hAnsi="Cambria Math" w:cs="宋体"/>
                <w:i/>
                <w:sz w:val="24"/>
              </w:rPr>
            </m:ctrlPr>
          </m:sSupPr>
          <m:e>
            <m:r>
              <w:rPr>
                <w:rFonts w:ascii="Cambria Math" w:hAnsi="Cambria Math" w:cs="宋体" w:hint="eastAsia"/>
                <w:sz w:val="24"/>
              </w:rPr>
              <m:t>G</m:t>
            </m:r>
          </m:e>
          <m:sup>
            <m:r>
              <w:rPr>
                <w:rFonts w:ascii="Cambria Math" w:hAnsi="Cambria Math" w:cs="宋体"/>
                <w:sz w:val="24"/>
              </w:rPr>
              <m:t>*</m:t>
            </m:r>
          </m:sup>
        </m:sSup>
        <m:r>
          <w:rPr>
            <w:rFonts w:ascii="Cambria Math" w:hAnsi="Cambria Math" w:cs="宋体"/>
            <w:sz w:val="24"/>
          </w:rPr>
          <m:t>=</m:t>
        </m:r>
        <m:r>
          <w:rPr>
            <w:rFonts w:ascii="Cambria Math" w:hAnsi="Cambria Math" w:cs="宋体" w:hint="eastAsia"/>
            <w:sz w:val="24"/>
          </w:rPr>
          <m:t>G</m:t>
        </m:r>
        <m:r>
          <w:rPr>
            <w:rFonts w:ascii="Cambria Math" w:hAnsi="Cambria Math" w:cs="宋体"/>
            <w:sz w:val="24"/>
          </w:rPr>
          <m:t>2</m:t>
        </m:r>
        <m:r>
          <w:rPr>
            <w:rFonts w:ascii="Cambria Math" w:hAnsi="Cambria Math" w:cs="宋体" w:hint="eastAsia"/>
            <w:sz w:val="24"/>
          </w:rPr>
          <m:t>A</m:t>
        </m:r>
        <m:r>
          <w:rPr>
            <w:rFonts w:ascii="Cambria Math" w:hAnsi="Cambria Math" w:cs="宋体"/>
            <w:sz w:val="24"/>
          </w:rPr>
          <m:t>+</m:t>
        </m:r>
        <m:r>
          <w:rPr>
            <w:rFonts w:ascii="Cambria Math" w:hAnsi="Cambria Math" w:cs="宋体" w:hint="eastAsia"/>
            <w:sz w:val="24"/>
          </w:rPr>
          <m:t>G</m:t>
        </m:r>
        <m:r>
          <w:rPr>
            <w:rFonts w:ascii="Cambria Math" w:hAnsi="Cambria Math" w:cs="宋体"/>
            <w:sz w:val="24"/>
          </w:rPr>
          <m:t>2</m:t>
        </m:r>
        <m:r>
          <w:rPr>
            <w:rFonts w:ascii="Cambria Math" w:hAnsi="Cambria Math" w:cs="宋体" w:hint="eastAsia"/>
            <w:sz w:val="24"/>
          </w:rPr>
          <m:t>B</m:t>
        </m:r>
      </m:oMath>
      <w:r w:rsidR="002505C4">
        <w:rPr>
          <w:rFonts w:ascii="宋体" w:hAnsi="宋体" w:cs="宋体" w:hint="eastAsia"/>
          <w:sz w:val="24"/>
        </w:rPr>
        <w:t>，左端的译码器</w:t>
      </w:r>
      <m:oMath>
        <m:sSup>
          <m:sSupPr>
            <m:ctrlPr>
              <w:rPr>
                <w:rFonts w:ascii="Cambria Math" w:hAnsi="Cambria Math" w:cs="宋体"/>
                <w:i/>
                <w:sz w:val="24"/>
              </w:rPr>
            </m:ctrlPr>
          </m:sSupPr>
          <m:e>
            <m:r>
              <w:rPr>
                <w:rFonts w:ascii="Cambria Math" w:hAnsi="Cambria Math" w:cs="宋体" w:hint="eastAsia"/>
                <w:sz w:val="24"/>
              </w:rPr>
              <m:t>G</m:t>
            </m:r>
          </m:e>
          <m:sup>
            <m:r>
              <w:rPr>
                <w:rFonts w:ascii="Cambria Math" w:hAnsi="Cambria Math" w:cs="宋体"/>
                <w:sz w:val="24"/>
              </w:rPr>
              <m:t>*</m:t>
            </m:r>
          </m:sup>
        </m:sSup>
      </m:oMath>
      <w:r w:rsidR="002505C4">
        <w:rPr>
          <w:rFonts w:ascii="宋体" w:hAnsi="宋体" w:cs="宋体" w:hint="eastAsia"/>
          <w:sz w:val="24"/>
        </w:rPr>
        <w:t>为1，右</w:t>
      </w:r>
      <w:r w:rsidR="002505C4" w:rsidRPr="002505C4">
        <w:rPr>
          <w:rFonts w:ascii="宋体" w:hAnsi="宋体" w:cs="宋体" w:hint="eastAsia"/>
          <w:sz w:val="24"/>
        </w:rPr>
        <w:t>端的译码器工作而</w:t>
      </w:r>
      <w:r w:rsidR="002505C4">
        <w:rPr>
          <w:rFonts w:ascii="宋体" w:hAnsi="宋体" w:cs="宋体" w:hint="eastAsia"/>
          <w:sz w:val="24"/>
        </w:rPr>
        <w:t>左</w:t>
      </w:r>
      <w:r w:rsidR="002505C4" w:rsidRPr="002505C4">
        <w:rPr>
          <w:rFonts w:ascii="宋体" w:hAnsi="宋体" w:cs="宋体" w:hint="eastAsia"/>
          <w:sz w:val="24"/>
        </w:rPr>
        <w:t>端的译码器不工作</w:t>
      </w:r>
      <w:r w:rsidR="002505C4">
        <w:rPr>
          <w:rFonts w:ascii="宋体" w:hAnsi="宋体" w:cs="宋体" w:hint="eastAsia"/>
          <w:sz w:val="24"/>
        </w:rPr>
        <w:t>。根据A、B、C的输入可以产生</w:t>
      </w:r>
      <m:oMath>
        <m:sSub>
          <m:sSubPr>
            <m:ctrlPr>
              <w:rPr>
                <w:rFonts w:ascii="Cambria Math" w:hAnsi="Cambria Math" w:cs="宋体"/>
                <w:i/>
                <w:sz w:val="24"/>
              </w:rPr>
            </m:ctrlPr>
          </m:sSubPr>
          <m:e>
            <m:r>
              <w:rPr>
                <w:rFonts w:ascii="Cambria Math" w:hAnsi="Cambria Math" w:cs="宋体" w:hint="eastAsia"/>
                <w:sz w:val="24"/>
              </w:rPr>
              <m:t>m</m:t>
            </m:r>
          </m:e>
          <m:sub>
            <m:r>
              <w:rPr>
                <w:rFonts w:ascii="Cambria Math" w:hAnsi="Cambria Math" w:cs="宋体"/>
                <w:sz w:val="24"/>
              </w:rPr>
              <m:t>8</m:t>
            </m:r>
          </m:sub>
        </m:sSub>
      </m:oMath>
      <w:r w:rsidR="002505C4">
        <w:rPr>
          <w:rFonts w:ascii="宋体" w:hAnsi="宋体" w:cs="宋体" w:hint="eastAsia"/>
          <w:sz w:val="24"/>
        </w:rPr>
        <w:t>到</w:t>
      </w:r>
      <m:oMath>
        <m:sSub>
          <m:sSubPr>
            <m:ctrlPr>
              <w:rPr>
                <w:rFonts w:ascii="Cambria Math" w:hAnsi="Cambria Math" w:cs="宋体"/>
                <w:i/>
                <w:sz w:val="24"/>
              </w:rPr>
            </m:ctrlPr>
          </m:sSubPr>
          <m:e>
            <m:r>
              <w:rPr>
                <w:rFonts w:ascii="Cambria Math" w:hAnsi="Cambria Math" w:cs="宋体" w:hint="eastAsia"/>
                <w:sz w:val="24"/>
              </w:rPr>
              <m:t>m</m:t>
            </m:r>
          </m:e>
          <m:sub>
            <m:r>
              <w:rPr>
                <w:rFonts w:ascii="Cambria Math" w:hAnsi="Cambria Math" w:cs="宋体"/>
                <w:sz w:val="24"/>
              </w:rPr>
              <m:t>15</m:t>
            </m:r>
          </m:sub>
        </m:sSub>
      </m:oMath>
      <w:r w:rsidR="002505C4">
        <w:rPr>
          <w:rFonts w:ascii="宋体" w:hAnsi="宋体" w:cs="宋体" w:hint="eastAsia"/>
          <w:sz w:val="24"/>
        </w:rPr>
        <w:t>的最小项。</w:t>
      </w:r>
      <w:r w:rsidRPr="009A46D4">
        <w:rPr>
          <w:rFonts w:ascii="宋体" w:hAnsi="宋体" w:cs="宋体" w:hint="eastAsia"/>
          <w:sz w:val="24"/>
        </w:rPr>
        <w:t>最后再进行与非运算，实现逻辑函数。</w:t>
      </w:r>
    </w:p>
    <w:p w14:paraId="55A9DF7A" w14:textId="272782CD" w:rsidR="00A5050E" w:rsidRPr="005F7C8E" w:rsidRDefault="002505C4" w:rsidP="005F7C8E">
      <w:pPr>
        <w:ind w:firstLine="0"/>
        <w:rPr>
          <w:rFonts w:ascii="宋体" w:hAnsi="宋体" w:cs="宋体"/>
          <w:b/>
          <w:sz w:val="28"/>
          <w:szCs w:val="28"/>
        </w:rPr>
      </w:pPr>
      <w:bookmarkStart w:id="5" w:name="_Hlk86518372"/>
      <w:bookmarkEnd w:id="3"/>
      <w:r>
        <w:rPr>
          <w:rFonts w:ascii="宋体" w:hAnsi="宋体" w:cs="宋体" w:hint="eastAsia"/>
          <w:b/>
          <w:sz w:val="28"/>
          <w:szCs w:val="28"/>
        </w:rPr>
        <w:t>四</w:t>
      </w:r>
      <w:r w:rsidR="002C2713" w:rsidRPr="001A6448">
        <w:rPr>
          <w:rFonts w:ascii="宋体" w:hAnsi="宋体" w:cs="宋体" w:hint="eastAsia"/>
          <w:b/>
          <w:sz w:val="28"/>
          <w:szCs w:val="28"/>
        </w:rPr>
        <w:t>、</w:t>
      </w:r>
      <w:r w:rsidR="002C2713">
        <w:rPr>
          <w:rFonts w:ascii="宋体" w:hAnsi="宋体" w:cs="宋体" w:hint="eastAsia"/>
          <w:b/>
          <w:sz w:val="28"/>
          <w:szCs w:val="28"/>
        </w:rPr>
        <w:t>附录：</w:t>
      </w:r>
      <w:r>
        <w:rPr>
          <w:rFonts w:ascii="宋体" w:hAnsi="宋体" w:cs="宋体" w:hint="eastAsia"/>
          <w:b/>
          <w:sz w:val="28"/>
          <w:szCs w:val="28"/>
        </w:rPr>
        <w:t>思考题</w:t>
      </w:r>
      <w:bookmarkEnd w:id="5"/>
    </w:p>
    <w:p w14:paraId="379E01D2" w14:textId="15CED4E2" w:rsidR="00BC4544" w:rsidRPr="005F7C8E" w:rsidRDefault="002505C4" w:rsidP="002B170D">
      <w:pPr>
        <w:pStyle w:val="ab"/>
        <w:numPr>
          <w:ilvl w:val="0"/>
          <w:numId w:val="22"/>
        </w:numPr>
        <w:spacing w:afterLines="50" w:after="156"/>
        <w:ind w:left="777" w:hanging="357"/>
        <w:rPr>
          <w:rFonts w:ascii="宋体" w:hAnsi="宋体" w:cs="宋体"/>
          <w:sz w:val="24"/>
        </w:rPr>
      </w:pPr>
      <w:r w:rsidRPr="005F7C8E">
        <w:rPr>
          <w:rFonts w:ascii="宋体" w:hAnsi="宋体" w:cs="宋体" w:hint="eastAsia"/>
          <w:sz w:val="24"/>
        </w:rPr>
        <w:t>多路选择器的实际应用</w:t>
      </w:r>
    </w:p>
    <w:p w14:paraId="0F6194E5" w14:textId="7B59E368" w:rsidR="002505C4" w:rsidRPr="005F7C8E" w:rsidRDefault="002505C4" w:rsidP="002505C4">
      <w:pPr>
        <w:rPr>
          <w:rFonts w:ascii="宋体" w:hAnsi="宋体" w:cs="宋体"/>
          <w:sz w:val="24"/>
        </w:rPr>
      </w:pPr>
      <w:r w:rsidRPr="005F7C8E">
        <w:rPr>
          <w:rFonts w:ascii="宋体" w:hAnsi="宋体" w:cs="宋体" w:hint="eastAsia"/>
          <w:sz w:val="24"/>
        </w:rPr>
        <w:t>多路选择器又称数据选择器</w:t>
      </w:r>
      <w:r w:rsidR="005C12AC">
        <w:rPr>
          <w:rFonts w:ascii="宋体" w:hAnsi="宋体" w:cs="宋体" w:hint="eastAsia"/>
          <w:sz w:val="24"/>
        </w:rPr>
        <w:t>或多路开关，他是一种多路输入，单路输出的组合逻辑电路。它的逻辑功能是从多个输入之中选出一个，并把它的信息传送到输出。</w:t>
      </w:r>
      <w:r w:rsidRPr="005F7C8E">
        <w:rPr>
          <w:rFonts w:ascii="宋体" w:hAnsi="宋体" w:cs="宋体" w:hint="eastAsia"/>
          <w:sz w:val="24"/>
        </w:rPr>
        <w:t>它有</w:t>
      </w:r>
      <m:oMath>
        <m:sSup>
          <m:sSupPr>
            <m:ctrlPr>
              <w:rPr>
                <w:rFonts w:ascii="Cambria Math" w:hAnsi="Cambria Math" w:cs="宋体"/>
                <w:i/>
                <w:sz w:val="24"/>
              </w:rPr>
            </m:ctrlPr>
          </m:sSupPr>
          <m:e>
            <m:r>
              <w:rPr>
                <w:rFonts w:ascii="Cambria Math" w:hAnsi="Cambria Math" w:cs="宋体"/>
                <w:sz w:val="24"/>
              </w:rPr>
              <m:t>2</m:t>
            </m:r>
          </m:e>
          <m:sup>
            <m:r>
              <w:rPr>
                <w:rFonts w:ascii="Cambria Math" w:hAnsi="Cambria Math" w:cs="宋体" w:hint="eastAsia"/>
                <w:sz w:val="24"/>
              </w:rPr>
              <m:t>n</m:t>
            </m:r>
          </m:sup>
        </m:sSup>
      </m:oMath>
      <w:r w:rsidR="005C12AC">
        <w:rPr>
          <w:rFonts w:ascii="宋体" w:hAnsi="宋体" w:cs="宋体" w:hint="eastAsia"/>
          <w:sz w:val="24"/>
        </w:rPr>
        <w:t>个</w:t>
      </w:r>
      <w:r w:rsidRPr="005F7C8E">
        <w:rPr>
          <w:rFonts w:ascii="宋体" w:hAnsi="宋体" w:cs="宋体" w:hint="eastAsia"/>
          <w:sz w:val="24"/>
        </w:rPr>
        <w:t>输入、1</w:t>
      </w:r>
      <w:r w:rsidR="005C12AC">
        <w:rPr>
          <w:rFonts w:ascii="宋体" w:hAnsi="宋体" w:cs="宋体" w:hint="eastAsia"/>
          <w:sz w:val="24"/>
        </w:rPr>
        <w:t>个</w:t>
      </w:r>
      <w:r w:rsidRPr="005F7C8E">
        <w:rPr>
          <w:rFonts w:ascii="宋体" w:hAnsi="宋体" w:cs="宋体" w:hint="eastAsia"/>
          <w:sz w:val="24"/>
        </w:rPr>
        <w:t>输出。在</w:t>
      </w:r>
      <m:oMath>
        <m:r>
          <w:rPr>
            <w:rFonts w:ascii="Cambria Math" w:hAnsi="Cambria Math" w:cs="宋体" w:hint="eastAsia"/>
            <w:sz w:val="24"/>
          </w:rPr>
          <m:t>n</m:t>
        </m:r>
      </m:oMath>
      <w:r w:rsidR="005C12AC">
        <w:rPr>
          <w:rFonts w:ascii="宋体" w:hAnsi="宋体" w:cs="宋体" w:hint="eastAsia"/>
          <w:sz w:val="24"/>
        </w:rPr>
        <w:t>个选择控制信号作用下，把其中一个信号传送到输出端，</w:t>
      </w:r>
      <w:r w:rsidRPr="005F7C8E">
        <w:rPr>
          <w:rFonts w:ascii="宋体" w:hAnsi="宋体" w:cs="宋体" w:hint="eastAsia"/>
          <w:sz w:val="24"/>
        </w:rPr>
        <w:t>功能类似于一个单刀多掷开关。</w:t>
      </w:r>
    </w:p>
    <w:p w14:paraId="2D99DB40" w14:textId="77777777" w:rsidR="002505C4" w:rsidRPr="005F7C8E" w:rsidRDefault="002505C4" w:rsidP="002505C4">
      <w:pPr>
        <w:rPr>
          <w:rFonts w:ascii="宋体" w:hAnsi="宋体" w:cs="宋体"/>
          <w:sz w:val="24"/>
        </w:rPr>
      </w:pPr>
      <w:r w:rsidRPr="005F7C8E">
        <w:rPr>
          <w:rFonts w:ascii="宋体" w:hAnsi="宋体" w:cs="宋体" w:hint="eastAsia"/>
          <w:sz w:val="24"/>
        </w:rPr>
        <w:t xml:space="preserve">数据选择器的应用很广，典型应用有以下几个方面： </w:t>
      </w:r>
    </w:p>
    <w:p w14:paraId="027CF9B9" w14:textId="77777777" w:rsidR="002505C4" w:rsidRPr="005F7C8E" w:rsidRDefault="002505C4" w:rsidP="002505C4">
      <w:pPr>
        <w:rPr>
          <w:rFonts w:ascii="宋体" w:hAnsi="宋体" w:cs="宋体"/>
          <w:sz w:val="24"/>
        </w:rPr>
      </w:pPr>
      <w:r w:rsidRPr="005F7C8E">
        <w:rPr>
          <w:rFonts w:ascii="宋体" w:hAnsi="宋体" w:cs="宋体" w:hint="eastAsia"/>
          <w:sz w:val="24"/>
        </w:rPr>
        <w:t xml:space="preserve">① 作数据选择，以实现多路信号分时传送。 </w:t>
      </w:r>
    </w:p>
    <w:p w14:paraId="0F84EF06" w14:textId="77777777" w:rsidR="002505C4" w:rsidRPr="005F7C8E" w:rsidRDefault="002505C4" w:rsidP="002505C4">
      <w:pPr>
        <w:rPr>
          <w:rFonts w:ascii="宋体" w:hAnsi="宋体" w:cs="宋体"/>
          <w:sz w:val="24"/>
        </w:rPr>
      </w:pPr>
      <w:r w:rsidRPr="005F7C8E">
        <w:rPr>
          <w:rFonts w:ascii="宋体" w:hAnsi="宋体" w:cs="宋体" w:hint="eastAsia"/>
          <w:sz w:val="24"/>
        </w:rPr>
        <w:t xml:space="preserve">② 实现组合逻辑函数。 </w:t>
      </w:r>
    </w:p>
    <w:p w14:paraId="79D2713A" w14:textId="77777777" w:rsidR="002505C4" w:rsidRPr="005F7C8E" w:rsidRDefault="002505C4" w:rsidP="002505C4">
      <w:pPr>
        <w:rPr>
          <w:rFonts w:ascii="宋体" w:hAnsi="宋体" w:cs="宋体"/>
          <w:sz w:val="24"/>
        </w:rPr>
      </w:pPr>
      <w:r w:rsidRPr="005F7C8E">
        <w:rPr>
          <w:rFonts w:ascii="宋体" w:hAnsi="宋体" w:cs="宋体" w:hint="eastAsia"/>
          <w:sz w:val="24"/>
        </w:rPr>
        <w:t xml:space="preserve">③ 在数据传输时实现并—串转换。 </w:t>
      </w:r>
    </w:p>
    <w:p w14:paraId="5E04CD6F" w14:textId="44530287" w:rsidR="002505C4" w:rsidRPr="005F7C8E" w:rsidRDefault="002505C4" w:rsidP="002505C4">
      <w:pPr>
        <w:spacing w:afterLines="50" w:after="156"/>
        <w:rPr>
          <w:rFonts w:ascii="宋体" w:hAnsi="宋体" w:cs="宋体"/>
          <w:sz w:val="24"/>
        </w:rPr>
      </w:pPr>
      <w:r w:rsidRPr="005F7C8E">
        <w:rPr>
          <w:rFonts w:ascii="宋体" w:hAnsi="宋体" w:cs="宋体" w:hint="eastAsia"/>
          <w:sz w:val="24"/>
        </w:rPr>
        <w:t>④ 产生序列信号。</w:t>
      </w:r>
    </w:p>
    <w:p w14:paraId="288A732E" w14:textId="3E35E535" w:rsidR="002505C4" w:rsidRPr="005F7C8E" w:rsidRDefault="002505C4" w:rsidP="002B170D">
      <w:pPr>
        <w:pStyle w:val="ab"/>
        <w:numPr>
          <w:ilvl w:val="0"/>
          <w:numId w:val="22"/>
        </w:numPr>
        <w:spacing w:afterLines="50" w:after="156"/>
        <w:ind w:left="777" w:hanging="357"/>
        <w:rPr>
          <w:rFonts w:ascii="宋体" w:hAnsi="宋体" w:cs="宋体"/>
          <w:sz w:val="24"/>
        </w:rPr>
      </w:pPr>
      <w:r w:rsidRPr="005F7C8E">
        <w:rPr>
          <w:rFonts w:ascii="宋体" w:hAnsi="宋体" w:cs="宋体" w:hint="eastAsia"/>
          <w:sz w:val="24"/>
        </w:rPr>
        <w:t>译码器的实际应用</w:t>
      </w:r>
    </w:p>
    <w:p w14:paraId="34A6E671" w14:textId="74327208" w:rsidR="002505C4" w:rsidRPr="005F7C8E" w:rsidRDefault="005C12AC" w:rsidP="005C12AC">
      <w:pPr>
        <w:rPr>
          <w:rFonts w:ascii="宋体" w:hAnsi="宋体" w:cs="宋体"/>
          <w:sz w:val="24"/>
        </w:rPr>
      </w:pPr>
      <w:r>
        <w:rPr>
          <w:rFonts w:ascii="宋体" w:hAnsi="宋体" w:cs="宋体" w:hint="eastAsia"/>
          <w:sz w:val="24"/>
        </w:rPr>
        <w:lastRenderedPageBreak/>
        <w:t>译码是指将一种状态的信息翻译成另一种，而</w:t>
      </w:r>
      <w:r w:rsidR="00E30F6C" w:rsidRPr="005F7C8E">
        <w:rPr>
          <w:rFonts w:ascii="宋体" w:hAnsi="宋体" w:cs="宋体" w:hint="eastAsia"/>
          <w:sz w:val="24"/>
        </w:rPr>
        <w:t>译码器是一种多输出组合逻辑电路，它能将</w:t>
      </w:r>
      <m:oMath>
        <m:r>
          <w:rPr>
            <w:rFonts w:ascii="Cambria Math" w:hAnsi="Cambria Math" w:cs="宋体"/>
            <w:sz w:val="24"/>
          </w:rPr>
          <m:t>n</m:t>
        </m:r>
      </m:oMath>
      <w:r w:rsidR="00E30F6C" w:rsidRPr="005F7C8E">
        <w:rPr>
          <w:rFonts w:ascii="宋体" w:hAnsi="宋体" w:cs="宋体" w:hint="eastAsia"/>
          <w:sz w:val="24"/>
        </w:rPr>
        <w:t>个输入变量变换成</w:t>
      </w:r>
      <m:oMath>
        <m:sSup>
          <m:sSupPr>
            <m:ctrlPr>
              <w:rPr>
                <w:rFonts w:ascii="Cambria Math" w:hAnsi="Cambria Math" w:cs="宋体"/>
                <w:i/>
                <w:sz w:val="24"/>
              </w:rPr>
            </m:ctrlPr>
          </m:sSupPr>
          <m:e>
            <m:r>
              <w:rPr>
                <w:rFonts w:ascii="Cambria Math" w:hAnsi="Cambria Math" w:cs="宋体"/>
                <w:sz w:val="24"/>
              </w:rPr>
              <m:t>2</m:t>
            </m:r>
          </m:e>
          <m:sup>
            <m:r>
              <w:rPr>
                <w:rFonts w:ascii="Cambria Math" w:hAnsi="Cambria Math" w:cs="宋体" w:hint="eastAsia"/>
                <w:sz w:val="24"/>
              </w:rPr>
              <m:t>n</m:t>
            </m:r>
          </m:sup>
        </m:sSup>
      </m:oMath>
      <w:r w:rsidR="00E30F6C" w:rsidRPr="005F7C8E">
        <w:rPr>
          <w:rFonts w:ascii="宋体" w:hAnsi="宋体" w:cs="宋体" w:hint="eastAsia"/>
          <w:sz w:val="24"/>
        </w:rPr>
        <w:t>个输出函数，并且每个输出函数对应于</w:t>
      </w:r>
      <m:oMath>
        <m:r>
          <w:rPr>
            <w:rFonts w:ascii="Cambria Math" w:hAnsi="Cambria Math" w:cs="宋体" w:hint="eastAsia"/>
            <w:sz w:val="24"/>
          </w:rPr>
          <m:t>n</m:t>
        </m:r>
      </m:oMath>
      <w:r w:rsidR="00E30F6C" w:rsidRPr="005F7C8E">
        <w:rPr>
          <w:rFonts w:ascii="宋体" w:hAnsi="宋体" w:cs="宋体" w:hint="eastAsia"/>
          <w:sz w:val="24"/>
        </w:rPr>
        <w:t>个输入变量的一个最小项。当使能端有效时，它正好是输入变量最小项的非。</w:t>
      </w:r>
    </w:p>
    <w:p w14:paraId="3DEB69F6" w14:textId="48571C38" w:rsidR="002505C4" w:rsidRPr="005F7C8E" w:rsidRDefault="00E30F6C" w:rsidP="00E30F6C">
      <w:pPr>
        <w:spacing w:afterLines="50" w:after="156"/>
        <w:rPr>
          <w:rFonts w:ascii="宋体" w:hAnsi="宋体" w:cs="宋体"/>
          <w:sz w:val="24"/>
        </w:rPr>
      </w:pPr>
      <w:r w:rsidRPr="005F7C8E">
        <w:rPr>
          <w:rFonts w:ascii="宋体" w:hAnsi="宋体" w:cs="宋体" w:hint="eastAsia"/>
          <w:sz w:val="24"/>
        </w:rPr>
        <w:t>译码器在数字系统中有广泛的用途，不仅用于代码的转换、终端的数字显示，还用于数据分配，存贮器寻址和组合控制信号等。不同的功能可选用不同种类的译码器。与二进制译码器不同，显示译码器是用来驱动显示器件，以显示数字或字符的部件。显示译码器随显示器件的类型而异，与辉光数码管相配的是BCD十进制译码器，而常用的发光二极管(LED)数码管、液晶数码管、荧光数码管等。外加正向电压时二极管导通，发出清晰的光，有红、黄、绿等色。只要按规律控制各发光段的亮、灭，就可以显示各种字形或符号。</w:t>
      </w:r>
    </w:p>
    <w:p w14:paraId="34237DC6" w14:textId="6C3545BB" w:rsidR="00BC4544" w:rsidRDefault="002505C4" w:rsidP="00D03140">
      <w:pPr>
        <w:ind w:firstLine="0"/>
        <w:rPr>
          <w:rFonts w:ascii="宋体" w:hAnsi="宋体" w:cs="宋体"/>
          <w:b/>
          <w:sz w:val="28"/>
          <w:szCs w:val="28"/>
        </w:rPr>
      </w:pPr>
      <w:r>
        <w:rPr>
          <w:rFonts w:ascii="宋体" w:hAnsi="宋体" w:cs="宋体" w:hint="eastAsia"/>
          <w:b/>
          <w:sz w:val="28"/>
          <w:szCs w:val="28"/>
        </w:rPr>
        <w:t>五</w:t>
      </w:r>
      <w:r w:rsidRPr="001A6448">
        <w:rPr>
          <w:rFonts w:ascii="宋体" w:hAnsi="宋体" w:cs="宋体" w:hint="eastAsia"/>
          <w:b/>
          <w:sz w:val="28"/>
          <w:szCs w:val="28"/>
        </w:rPr>
        <w:t>、</w:t>
      </w:r>
      <w:r>
        <w:rPr>
          <w:rFonts w:ascii="宋体" w:hAnsi="宋体" w:cs="宋体" w:hint="eastAsia"/>
          <w:b/>
          <w:sz w:val="28"/>
          <w:szCs w:val="28"/>
        </w:rPr>
        <w:t>附录：实验预习报告</w:t>
      </w:r>
    </w:p>
    <w:p w14:paraId="52C0FEB5" w14:textId="18D67741" w:rsidR="00796504" w:rsidRPr="00D03140" w:rsidRDefault="00796504" w:rsidP="00D03140">
      <w:pPr>
        <w:ind w:firstLine="0"/>
        <w:rPr>
          <w:rFonts w:ascii="宋体" w:hAnsi="宋体" w:cs="宋体" w:hint="eastAsia"/>
          <w:b/>
          <w:sz w:val="28"/>
          <w:szCs w:val="28"/>
        </w:rPr>
      </w:pPr>
      <w:r>
        <w:rPr>
          <w:noProof/>
        </w:rPr>
        <w:drawing>
          <wp:anchor distT="0" distB="0" distL="114300" distR="114300" simplePos="0" relativeHeight="251658752" behindDoc="0" locked="0" layoutInCell="1" allowOverlap="1" wp14:anchorId="4B896B80" wp14:editId="1C14D605">
            <wp:simplePos x="0" y="0"/>
            <wp:positionH relativeFrom="column">
              <wp:posOffset>2458575</wp:posOffset>
            </wp:positionH>
            <wp:positionV relativeFrom="paragraph">
              <wp:posOffset>38735</wp:posOffset>
            </wp:positionV>
            <wp:extent cx="1649730" cy="2699385"/>
            <wp:effectExtent l="0" t="0" r="0" b="0"/>
            <wp:wrapSquare wrapText="bothSides"/>
            <wp:docPr id="6" name="图片 6" descr="白板上的文字&#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白板上的文字&#10;&#10;描述已自动生成"/>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49730" cy="2699385"/>
                    </a:xfrm>
                    <a:prstGeom prst="rect">
                      <a:avLst/>
                    </a:prstGeom>
                    <a:noFill/>
                    <a:ln>
                      <a:noFill/>
                    </a:ln>
                  </pic:spPr>
                </pic:pic>
              </a:graphicData>
            </a:graphic>
          </wp:anchor>
        </w:drawing>
      </w:r>
      <w:r>
        <w:rPr>
          <w:noProof/>
        </w:rPr>
        <w:drawing>
          <wp:inline distT="0" distB="0" distL="0" distR="0" wp14:anchorId="6139A981" wp14:editId="78C6029C">
            <wp:extent cx="2247565" cy="2700000"/>
            <wp:effectExtent l="0" t="0" r="0" b="0"/>
            <wp:docPr id="7" name="图片 7"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示&#10;&#10;描述已自动生成"/>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47565" cy="2700000"/>
                    </a:xfrm>
                    <a:prstGeom prst="rect">
                      <a:avLst/>
                    </a:prstGeom>
                    <a:noFill/>
                    <a:ln>
                      <a:noFill/>
                    </a:ln>
                  </pic:spPr>
                </pic:pic>
              </a:graphicData>
            </a:graphic>
          </wp:inline>
        </w:drawing>
      </w:r>
    </w:p>
    <w:sectPr w:rsidR="00796504" w:rsidRPr="00D03140">
      <w:headerReference w:type="default" r:id="rId14"/>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9AE8AC" w14:textId="77777777" w:rsidR="00840409" w:rsidRDefault="00840409" w:rsidP="009D5EFC">
      <w:r>
        <w:separator/>
      </w:r>
    </w:p>
  </w:endnote>
  <w:endnote w:type="continuationSeparator" w:id="0">
    <w:p w14:paraId="1CE0DFD0" w14:textId="77777777" w:rsidR="00840409" w:rsidRDefault="00840409" w:rsidP="009D5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4B35C0" w14:textId="77777777" w:rsidR="00840409" w:rsidRDefault="00840409" w:rsidP="009D5EFC">
      <w:r>
        <w:separator/>
      </w:r>
    </w:p>
  </w:footnote>
  <w:footnote w:type="continuationSeparator" w:id="0">
    <w:p w14:paraId="4944297E" w14:textId="77777777" w:rsidR="00840409" w:rsidRDefault="00840409" w:rsidP="009D5E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982E6" w14:textId="77777777" w:rsidR="0064357F" w:rsidRDefault="0064357F" w:rsidP="00146A44">
    <w:pPr>
      <w:pStyle w:val="a4"/>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7"/>
      <w:numFmt w:val="chineseCounting"/>
      <w:suff w:val="nothing"/>
      <w:lvlText w:val="%1、"/>
      <w:lvlJc w:val="left"/>
    </w:lvl>
  </w:abstractNum>
  <w:abstractNum w:abstractNumId="1" w15:restartNumberingAfterBreak="0">
    <w:nsid w:val="00000003"/>
    <w:multiLevelType w:val="singleLevel"/>
    <w:tmpl w:val="00000003"/>
    <w:lvl w:ilvl="0">
      <w:start w:val="8"/>
      <w:numFmt w:val="chineseCounting"/>
      <w:suff w:val="nothing"/>
      <w:lvlText w:val="%1、"/>
      <w:lvlJc w:val="left"/>
    </w:lvl>
  </w:abstractNum>
  <w:abstractNum w:abstractNumId="2" w15:restartNumberingAfterBreak="0">
    <w:nsid w:val="0000000A"/>
    <w:multiLevelType w:val="singleLevel"/>
    <w:tmpl w:val="0000000A"/>
    <w:lvl w:ilvl="0">
      <w:start w:val="9"/>
      <w:numFmt w:val="chineseCounting"/>
      <w:suff w:val="nothing"/>
      <w:lvlText w:val="%1、"/>
      <w:lvlJc w:val="left"/>
    </w:lvl>
  </w:abstractNum>
  <w:abstractNum w:abstractNumId="3" w15:restartNumberingAfterBreak="0">
    <w:nsid w:val="010F4887"/>
    <w:multiLevelType w:val="hybridMultilevel"/>
    <w:tmpl w:val="702A7F3E"/>
    <w:lvl w:ilvl="0" w:tplc="F610781A">
      <w:start w:val="1"/>
      <w:numFmt w:val="decimal"/>
      <w:lvlText w:val="(%1)"/>
      <w:lvlJc w:val="left"/>
      <w:pPr>
        <w:tabs>
          <w:tab w:val="num" w:pos="900"/>
        </w:tabs>
        <w:ind w:left="900" w:hanging="420"/>
      </w:pPr>
      <w:rPr>
        <w:rFonts w:hint="eastAsia"/>
        <w:color w:val="auto"/>
        <w:sz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0E772A34"/>
    <w:multiLevelType w:val="hybridMultilevel"/>
    <w:tmpl w:val="9C28406A"/>
    <w:lvl w:ilvl="0" w:tplc="896C8B8A">
      <w:start w:val="7"/>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0F1F396F"/>
    <w:multiLevelType w:val="hybridMultilevel"/>
    <w:tmpl w:val="3302241E"/>
    <w:lvl w:ilvl="0" w:tplc="B0B82B28">
      <w:start w:val="1"/>
      <w:numFmt w:val="decimal"/>
      <w:lvlText w:val="(%1)"/>
      <w:lvlJc w:val="left"/>
      <w:pPr>
        <w:tabs>
          <w:tab w:val="num" w:pos="900"/>
        </w:tabs>
        <w:ind w:left="900" w:hanging="420"/>
      </w:pPr>
      <w:rPr>
        <w:rFonts w:hint="eastAsia"/>
        <w:color w:val="auto"/>
        <w:sz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4134737"/>
    <w:multiLevelType w:val="hybridMultilevel"/>
    <w:tmpl w:val="7DD4C652"/>
    <w:lvl w:ilvl="0" w:tplc="04090013">
      <w:start w:val="1"/>
      <w:numFmt w:val="upperRoman"/>
      <w:lvlText w:val="%1."/>
      <w:lvlJc w:val="right"/>
      <w:pPr>
        <w:ind w:left="78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7" w15:restartNumberingAfterBreak="0">
    <w:nsid w:val="1CE656D4"/>
    <w:multiLevelType w:val="multilevel"/>
    <w:tmpl w:val="F22292C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upperRoman"/>
      <w:lvlText w:val="%4."/>
      <w:lvlJc w:val="righ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1E765550"/>
    <w:multiLevelType w:val="multilevel"/>
    <w:tmpl w:val="3302241E"/>
    <w:lvl w:ilvl="0">
      <w:start w:val="1"/>
      <w:numFmt w:val="decimal"/>
      <w:lvlText w:val="(%1)"/>
      <w:lvlJc w:val="left"/>
      <w:pPr>
        <w:tabs>
          <w:tab w:val="num" w:pos="900"/>
        </w:tabs>
        <w:ind w:left="900" w:hanging="420"/>
      </w:pPr>
      <w:rPr>
        <w:rFonts w:hint="eastAsia"/>
        <w:color w:val="auto"/>
        <w:sz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15:restartNumberingAfterBreak="0">
    <w:nsid w:val="27D00A8E"/>
    <w:multiLevelType w:val="hybridMultilevel"/>
    <w:tmpl w:val="5C0E1552"/>
    <w:lvl w:ilvl="0" w:tplc="F610781A">
      <w:start w:val="1"/>
      <w:numFmt w:val="decimal"/>
      <w:lvlText w:val="(%1)"/>
      <w:lvlJc w:val="left"/>
      <w:pPr>
        <w:ind w:left="1129" w:hanging="420"/>
      </w:pPr>
      <w:rPr>
        <w:rFonts w:hint="eastAsia"/>
        <w:color w:val="auto"/>
        <w:sz w:val="21"/>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0" w15:restartNumberingAfterBreak="0">
    <w:nsid w:val="326C27FF"/>
    <w:multiLevelType w:val="hybridMultilevel"/>
    <w:tmpl w:val="4DBEEA58"/>
    <w:lvl w:ilvl="0" w:tplc="B0B82B28">
      <w:start w:val="1"/>
      <w:numFmt w:val="decimal"/>
      <w:lvlText w:val="(%1)"/>
      <w:lvlJc w:val="left"/>
      <w:pPr>
        <w:tabs>
          <w:tab w:val="num" w:pos="900"/>
        </w:tabs>
        <w:ind w:left="900" w:hanging="420"/>
      </w:pPr>
      <w:rPr>
        <w:rFonts w:hint="eastAsia"/>
        <w:color w:val="auto"/>
        <w:sz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36B86BA6"/>
    <w:multiLevelType w:val="hybridMultilevel"/>
    <w:tmpl w:val="EABAA846"/>
    <w:lvl w:ilvl="0" w:tplc="BFA84B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43E1621E"/>
    <w:multiLevelType w:val="hybridMultilevel"/>
    <w:tmpl w:val="D1122D70"/>
    <w:lvl w:ilvl="0" w:tplc="B688FC96">
      <w:start w:val="1"/>
      <w:numFmt w:val="decimalEnclosedCircle"/>
      <w:lvlText w:val="%1."/>
      <w:lvlJc w:val="left"/>
      <w:pPr>
        <w:tabs>
          <w:tab w:val="num" w:pos="567"/>
        </w:tabs>
        <w:ind w:left="907" w:hanging="509"/>
      </w:pPr>
      <w:rPr>
        <w:rFonts w:hint="eastAsia"/>
        <w:b/>
        <w:i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58B850DB"/>
    <w:multiLevelType w:val="hybridMultilevel"/>
    <w:tmpl w:val="896EC040"/>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4" w15:restartNumberingAfterBreak="0">
    <w:nsid w:val="5B883CC3"/>
    <w:multiLevelType w:val="hybridMultilevel"/>
    <w:tmpl w:val="14765070"/>
    <w:lvl w:ilvl="0" w:tplc="7AB4CC7A">
      <w:start w:val="7"/>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5E5350A3"/>
    <w:multiLevelType w:val="hybridMultilevel"/>
    <w:tmpl w:val="8F9E4AAE"/>
    <w:lvl w:ilvl="0" w:tplc="04090013">
      <w:start w:val="1"/>
      <w:numFmt w:val="upperRoman"/>
      <w:lvlText w:val="%1."/>
      <w:lvlJc w:val="righ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6" w15:restartNumberingAfterBreak="0">
    <w:nsid w:val="6731068D"/>
    <w:multiLevelType w:val="hybridMultilevel"/>
    <w:tmpl w:val="EB861912"/>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68392365"/>
    <w:multiLevelType w:val="hybridMultilevel"/>
    <w:tmpl w:val="42784528"/>
    <w:lvl w:ilvl="0" w:tplc="F610781A">
      <w:start w:val="1"/>
      <w:numFmt w:val="decimal"/>
      <w:lvlText w:val="(%1)"/>
      <w:lvlJc w:val="left"/>
      <w:pPr>
        <w:ind w:left="420" w:hanging="420"/>
      </w:pPr>
      <w:rPr>
        <w:rFonts w:hint="eastAsia"/>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B1A11AD"/>
    <w:multiLevelType w:val="hybridMultilevel"/>
    <w:tmpl w:val="8AA8DA7E"/>
    <w:lvl w:ilvl="0" w:tplc="04090013">
      <w:start w:val="1"/>
      <w:numFmt w:val="upperRoman"/>
      <w:lvlText w:val="%1."/>
      <w:lvlJc w:val="righ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9" w15:restartNumberingAfterBreak="0">
    <w:nsid w:val="71F16A4E"/>
    <w:multiLevelType w:val="hybridMultilevel"/>
    <w:tmpl w:val="B900EC10"/>
    <w:lvl w:ilvl="0" w:tplc="46BACBD2">
      <w:start w:val="1"/>
      <w:numFmt w:val="bullet"/>
      <w:lvlText w:val=""/>
      <w:lvlJc w:val="left"/>
      <w:pPr>
        <w:tabs>
          <w:tab w:val="num" w:pos="420"/>
        </w:tabs>
        <w:ind w:left="420" w:hanging="420"/>
      </w:pPr>
      <w:rPr>
        <w:rFonts w:ascii="Wingdings" w:hAnsi="Wingdings" w:hint="default"/>
      </w:rPr>
    </w:lvl>
    <w:lvl w:ilvl="1" w:tplc="5E5C6472">
      <w:start w:val="1"/>
      <w:numFmt w:val="chineseCountingThousand"/>
      <w:lvlText w:val="%2、"/>
      <w:lvlJc w:val="left"/>
      <w:pPr>
        <w:tabs>
          <w:tab w:val="num" w:pos="567"/>
        </w:tabs>
        <w:ind w:left="851" w:firstLine="283"/>
      </w:pPr>
      <w:rPr>
        <w:rFonts w:ascii="Times New Roman" w:eastAsia="宋体" w:hAnsi="Times New Roman" w:hint="eastAsia"/>
        <w:b/>
        <w:i w:val="0"/>
        <w:sz w:val="24"/>
        <w:szCs w:val="24"/>
      </w:rPr>
    </w:lvl>
    <w:lvl w:ilvl="2" w:tplc="30046580">
      <w:start w:val="1"/>
      <w:numFmt w:val="japaneseCounting"/>
      <w:lvlText w:val="%3．"/>
      <w:lvlJc w:val="left"/>
      <w:pPr>
        <w:tabs>
          <w:tab w:val="num" w:pos="1560"/>
        </w:tabs>
        <w:ind w:left="1560" w:hanging="720"/>
      </w:pPr>
    </w:lvl>
    <w:lvl w:ilvl="3" w:tplc="0409000F">
      <w:start w:val="1"/>
      <w:numFmt w:val="decimal"/>
      <w:lvlText w:val="%4."/>
      <w:lvlJc w:val="left"/>
      <w:pPr>
        <w:tabs>
          <w:tab w:val="num" w:pos="1680"/>
        </w:tabs>
        <w:ind w:left="1680" w:hanging="420"/>
      </w:pPr>
    </w:lvl>
    <w:lvl w:ilvl="4" w:tplc="A378CF9E">
      <w:start w:val="1"/>
      <w:numFmt w:val="bullet"/>
      <w:lvlText w:val="◘"/>
      <w:lvlJc w:val="left"/>
      <w:pPr>
        <w:tabs>
          <w:tab w:val="num" w:pos="1963"/>
        </w:tabs>
        <w:ind w:left="1963" w:hanging="283"/>
      </w:pPr>
      <w:rPr>
        <w:rFonts w:ascii="Times New Roman" w:eastAsia="宋体" w:hAnsi="Times New Roman" w:cs="Times New Roman" w:hint="default"/>
        <w:color w:val="auto"/>
        <w:sz w:val="21"/>
        <w:szCs w:val="21"/>
      </w:r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76F612AC"/>
    <w:multiLevelType w:val="multilevel"/>
    <w:tmpl w:val="702A7F3E"/>
    <w:lvl w:ilvl="0">
      <w:start w:val="1"/>
      <w:numFmt w:val="decimal"/>
      <w:lvlText w:val="(%1)"/>
      <w:lvlJc w:val="left"/>
      <w:pPr>
        <w:tabs>
          <w:tab w:val="num" w:pos="900"/>
        </w:tabs>
        <w:ind w:left="900" w:hanging="420"/>
      </w:pPr>
      <w:rPr>
        <w:rFonts w:hint="eastAsia"/>
        <w:color w:val="auto"/>
        <w:sz w:val="21"/>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num>
  <w:num w:numId="2">
    <w:abstractNumId w:val="1"/>
  </w:num>
  <w:num w:numId="3">
    <w:abstractNumId w:val="2"/>
  </w:num>
  <w:num w:numId="4">
    <w:abstractNumId w:val="19"/>
    <w:lvlOverride w:ilvl="0"/>
    <w:lvlOverride w:ilvl="1">
      <w:startOverride w:val="1"/>
    </w:lvlOverride>
    <w:lvlOverride w:ilvl="2">
      <w:startOverride w:val="1"/>
    </w:lvlOverride>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14"/>
  </w:num>
  <w:num w:numId="7">
    <w:abstractNumId w:val="19"/>
  </w:num>
  <w:num w:numId="8">
    <w:abstractNumId w:val="3"/>
  </w:num>
  <w:num w:numId="9">
    <w:abstractNumId w:val="20"/>
  </w:num>
  <w:num w:numId="10">
    <w:abstractNumId w:val="5"/>
  </w:num>
  <w:num w:numId="11">
    <w:abstractNumId w:val="8"/>
  </w:num>
  <w:num w:numId="12">
    <w:abstractNumId w:val="10"/>
  </w:num>
  <w:num w:numId="13">
    <w:abstractNumId w:val="7"/>
  </w:num>
  <w:num w:numId="14">
    <w:abstractNumId w:val="16"/>
  </w:num>
  <w:num w:numId="15">
    <w:abstractNumId w:val="18"/>
  </w:num>
  <w:num w:numId="16">
    <w:abstractNumId w:val="6"/>
  </w:num>
  <w:num w:numId="17">
    <w:abstractNumId w:val="15"/>
  </w:num>
  <w:num w:numId="18">
    <w:abstractNumId w:val="12"/>
  </w:num>
  <w:num w:numId="19">
    <w:abstractNumId w:val="13"/>
  </w:num>
  <w:num w:numId="20">
    <w:abstractNumId w:val="9"/>
  </w:num>
  <w:num w:numId="21">
    <w:abstractNumId w:val="17"/>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characterSpacingControl w:val="doNotCompress"/>
  <w:hdrShapeDefaults>
    <o:shapedefaults v:ext="edit" spidmax="2254"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72A27"/>
    <w:rsid w:val="0000546D"/>
    <w:rsid w:val="00010C04"/>
    <w:rsid w:val="00014E5A"/>
    <w:rsid w:val="00021E99"/>
    <w:rsid w:val="000614EF"/>
    <w:rsid w:val="00067568"/>
    <w:rsid w:val="000A2A1C"/>
    <w:rsid w:val="000B68DC"/>
    <w:rsid w:val="000B7B31"/>
    <w:rsid w:val="00112CC0"/>
    <w:rsid w:val="00130514"/>
    <w:rsid w:val="00131DEC"/>
    <w:rsid w:val="00146A44"/>
    <w:rsid w:val="00172A27"/>
    <w:rsid w:val="00186460"/>
    <w:rsid w:val="00186695"/>
    <w:rsid w:val="001A6448"/>
    <w:rsid w:val="001C1B0D"/>
    <w:rsid w:val="001E5C95"/>
    <w:rsid w:val="001F4A56"/>
    <w:rsid w:val="001F6A38"/>
    <w:rsid w:val="00207A01"/>
    <w:rsid w:val="002231F0"/>
    <w:rsid w:val="002269EE"/>
    <w:rsid w:val="0024776E"/>
    <w:rsid w:val="002505C4"/>
    <w:rsid w:val="0028383C"/>
    <w:rsid w:val="00283943"/>
    <w:rsid w:val="00297D62"/>
    <w:rsid w:val="002A05C1"/>
    <w:rsid w:val="002B170D"/>
    <w:rsid w:val="002C0994"/>
    <w:rsid w:val="002C1227"/>
    <w:rsid w:val="002C20D2"/>
    <w:rsid w:val="002C2713"/>
    <w:rsid w:val="002C6DA6"/>
    <w:rsid w:val="002D5A88"/>
    <w:rsid w:val="00347B38"/>
    <w:rsid w:val="00354C3D"/>
    <w:rsid w:val="003A6960"/>
    <w:rsid w:val="003B5D87"/>
    <w:rsid w:val="003C6B06"/>
    <w:rsid w:val="003D7CBB"/>
    <w:rsid w:val="003F2CEC"/>
    <w:rsid w:val="003F388B"/>
    <w:rsid w:val="00421133"/>
    <w:rsid w:val="00450040"/>
    <w:rsid w:val="004A752C"/>
    <w:rsid w:val="005042AC"/>
    <w:rsid w:val="00510C72"/>
    <w:rsid w:val="00521CF7"/>
    <w:rsid w:val="0054231F"/>
    <w:rsid w:val="005565A5"/>
    <w:rsid w:val="0056442A"/>
    <w:rsid w:val="00581D26"/>
    <w:rsid w:val="005A1BB9"/>
    <w:rsid w:val="005C12AC"/>
    <w:rsid w:val="005D2FFA"/>
    <w:rsid w:val="005E762C"/>
    <w:rsid w:val="005F7C8E"/>
    <w:rsid w:val="006109B1"/>
    <w:rsid w:val="00622C12"/>
    <w:rsid w:val="00642E02"/>
    <w:rsid w:val="0064357F"/>
    <w:rsid w:val="0066596D"/>
    <w:rsid w:val="006753EC"/>
    <w:rsid w:val="006973E5"/>
    <w:rsid w:val="006C5987"/>
    <w:rsid w:val="006C5B6A"/>
    <w:rsid w:val="006D23D7"/>
    <w:rsid w:val="006D6DF2"/>
    <w:rsid w:val="006E297B"/>
    <w:rsid w:val="006F1066"/>
    <w:rsid w:val="00705838"/>
    <w:rsid w:val="00721424"/>
    <w:rsid w:val="007306A8"/>
    <w:rsid w:val="007401DD"/>
    <w:rsid w:val="00751B3D"/>
    <w:rsid w:val="00757ECC"/>
    <w:rsid w:val="007649A6"/>
    <w:rsid w:val="00776E84"/>
    <w:rsid w:val="00796504"/>
    <w:rsid w:val="007B7215"/>
    <w:rsid w:val="00816AB4"/>
    <w:rsid w:val="00827408"/>
    <w:rsid w:val="00840409"/>
    <w:rsid w:val="008513DA"/>
    <w:rsid w:val="00867FC5"/>
    <w:rsid w:val="0087530C"/>
    <w:rsid w:val="008C5734"/>
    <w:rsid w:val="008D5778"/>
    <w:rsid w:val="008F2B6F"/>
    <w:rsid w:val="00923984"/>
    <w:rsid w:val="00950A80"/>
    <w:rsid w:val="00953EA8"/>
    <w:rsid w:val="009556FD"/>
    <w:rsid w:val="009802DF"/>
    <w:rsid w:val="0098471E"/>
    <w:rsid w:val="00996160"/>
    <w:rsid w:val="009A46D4"/>
    <w:rsid w:val="009B31F3"/>
    <w:rsid w:val="009C6D97"/>
    <w:rsid w:val="009D0256"/>
    <w:rsid w:val="009D2CED"/>
    <w:rsid w:val="009D5EFC"/>
    <w:rsid w:val="009E0AF7"/>
    <w:rsid w:val="009F5414"/>
    <w:rsid w:val="009F5962"/>
    <w:rsid w:val="00A0259B"/>
    <w:rsid w:val="00A25140"/>
    <w:rsid w:val="00A5050E"/>
    <w:rsid w:val="00A56CF0"/>
    <w:rsid w:val="00A6769D"/>
    <w:rsid w:val="00AA242D"/>
    <w:rsid w:val="00AA3255"/>
    <w:rsid w:val="00AC4C24"/>
    <w:rsid w:val="00AC7835"/>
    <w:rsid w:val="00B7290D"/>
    <w:rsid w:val="00B94B5D"/>
    <w:rsid w:val="00BC4544"/>
    <w:rsid w:val="00BE57D3"/>
    <w:rsid w:val="00BE63DD"/>
    <w:rsid w:val="00BE7DE6"/>
    <w:rsid w:val="00C017C5"/>
    <w:rsid w:val="00C36109"/>
    <w:rsid w:val="00C60846"/>
    <w:rsid w:val="00C610AB"/>
    <w:rsid w:val="00C7638E"/>
    <w:rsid w:val="00CA23B5"/>
    <w:rsid w:val="00CC5E54"/>
    <w:rsid w:val="00CE0A27"/>
    <w:rsid w:val="00CF375F"/>
    <w:rsid w:val="00CF5C06"/>
    <w:rsid w:val="00D01131"/>
    <w:rsid w:val="00D0256D"/>
    <w:rsid w:val="00D03140"/>
    <w:rsid w:val="00D339D2"/>
    <w:rsid w:val="00D339E3"/>
    <w:rsid w:val="00D721F7"/>
    <w:rsid w:val="00D7446F"/>
    <w:rsid w:val="00DB5637"/>
    <w:rsid w:val="00DC3B08"/>
    <w:rsid w:val="00DC42FD"/>
    <w:rsid w:val="00DC6A49"/>
    <w:rsid w:val="00E0587E"/>
    <w:rsid w:val="00E10469"/>
    <w:rsid w:val="00E231A4"/>
    <w:rsid w:val="00E30F6C"/>
    <w:rsid w:val="00E878B3"/>
    <w:rsid w:val="00EB4AC7"/>
    <w:rsid w:val="00EF192B"/>
    <w:rsid w:val="00EF4959"/>
    <w:rsid w:val="00F044AB"/>
    <w:rsid w:val="00F13F0D"/>
    <w:rsid w:val="00F46B66"/>
    <w:rsid w:val="00F7353D"/>
    <w:rsid w:val="00F86349"/>
    <w:rsid w:val="00F96431"/>
    <w:rsid w:val="00FA1E45"/>
    <w:rsid w:val="00FB0185"/>
    <w:rsid w:val="00FB6326"/>
    <w:rsid w:val="00FC5E35"/>
    <w:rsid w:val="00FD4E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4" fillcolor="#9cbee0" strokecolor="#739cc3">
      <v:fill color="#9cbee0" color2="#bbd5f0" type="gradient">
        <o:fill v:ext="view" type="gradientUnscaled"/>
      </v:fill>
      <v:stroke color="#739cc3" weight="1.25pt"/>
    </o:shapedefaults>
    <o:shapelayout v:ext="edit">
      <o:idmap v:ext="edit" data="2"/>
      <o:rules v:ext="edit">
        <o:r id="V:Rule1" type="connector" idref="#Line 194"/>
        <o:r id="V:Rule2" type="connector" idref="#Line 196"/>
        <o:r id="V:Rule3" type="connector" idref="#Line 195"/>
        <o:r id="V:Rule4" type="connector" idref="#Line 202"/>
        <o:r id="V:Rule5" type="connector" idref="#Line 181"/>
        <o:r id="V:Rule6" type="connector" idref="#Line 200"/>
        <o:r id="V:Rule7" type="connector" idref="#Line 197"/>
        <o:r id="V:Rule8" type="connector" idref="#Line 176"/>
        <o:r id="V:Rule9" type="connector" idref="#Line 174"/>
        <o:r id="V:Rule10" type="connector" idref="#Line 207"/>
        <o:r id="V:Rule11" type="connector" idref="#Line 199"/>
        <o:r id="V:Rule12" type="connector" idref="#Line 209"/>
        <o:r id="V:Rule13" type="connector" idref="#Line 206"/>
        <o:r id="V:Rule14" type="connector" idref="#Line 179"/>
        <o:r id="V:Rule15" type="connector" idref="#Line 178"/>
        <o:r id="V:Rule16" type="connector" idref="#Line 173"/>
        <o:r id="V:Rule17" type="connector" idref="#Line 172"/>
        <o:r id="V:Rule18" type="connector" idref="#Line 183"/>
        <o:r id="V:Rule19" type="connector" idref="#Line 201"/>
        <o:r id="V:Rule20" type="connector" idref="#Line 177"/>
        <o:r id="V:Rule21" type="connector" idref="#Line 175"/>
        <o:r id="V:Rule22" type="connector" idref="#Line 211"/>
        <o:r id="V:Rule23" type="connector" idref="#Line 210"/>
        <o:r id="V:Rule24" type="connector" idref="#Line 182"/>
        <o:r id="V:Rule25" type="connector" idref="#Line 208"/>
      </o:rules>
    </o:shapelayout>
  </w:shapeDefaults>
  <w:decimalSymbol w:val="."/>
  <w:listSeparator w:val=","/>
  <w14:docId w14:val="7F0C2BF6"/>
  <w15:docId w15:val="{063CC9F4-982F-42C9-9619-9397826C3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505C4"/>
    <w:pPr>
      <w:widowControl w:val="0"/>
      <w:ind w:firstLine="420"/>
      <w:jc w:val="both"/>
    </w:pPr>
    <w:rPr>
      <w:kern w:val="2"/>
      <w:sz w:val="21"/>
      <w:szCs w:val="24"/>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character" w:customStyle="1" w:styleId="2CharChar">
    <w:name w:val="2级标题 Char Char"/>
    <w:basedOn w:val="30"/>
    <w:link w:val="2"/>
    <w:rPr>
      <w:rFonts w:eastAsia="宋体"/>
      <w:b/>
      <w:bCs/>
      <w:sz w:val="30"/>
      <w:szCs w:val="32"/>
      <w:lang w:eastAsia="zh-CN" w:bidi="ar-SA"/>
    </w:rPr>
  </w:style>
  <w:style w:type="character" w:customStyle="1" w:styleId="30">
    <w:name w:val="标题 3 字符"/>
    <w:basedOn w:val="a0"/>
    <w:link w:val="3"/>
    <w:rPr>
      <w:rFonts w:eastAsia="宋体"/>
      <w:b/>
      <w:bCs/>
      <w:sz w:val="32"/>
      <w:szCs w:val="32"/>
      <w:lang w:bidi="ar-SA"/>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footer"/>
    <w:basedOn w:val="a"/>
    <w:pPr>
      <w:tabs>
        <w:tab w:val="center" w:pos="4153"/>
        <w:tab w:val="right" w:pos="8306"/>
      </w:tabs>
      <w:snapToGrid w:val="0"/>
      <w:jc w:val="left"/>
    </w:pPr>
    <w:rPr>
      <w:sz w:val="18"/>
    </w:rPr>
  </w:style>
  <w:style w:type="paragraph" w:customStyle="1" w:styleId="2">
    <w:name w:val="2级标题"/>
    <w:basedOn w:val="3"/>
    <w:link w:val="2CharChar"/>
    <w:pPr>
      <w:spacing w:before="0" w:after="0" w:line="240" w:lineRule="auto"/>
      <w:ind w:firstLine="200"/>
    </w:pPr>
    <w:rPr>
      <w:sz w:val="30"/>
    </w:rPr>
  </w:style>
  <w:style w:type="paragraph" w:customStyle="1" w:styleId="a6">
    <w:name w:val="（二）级标题"/>
    <w:basedOn w:val="a"/>
    <w:pPr>
      <w:ind w:firstLine="422"/>
    </w:pPr>
    <w:rPr>
      <w:b/>
      <w:sz w:val="28"/>
    </w:rPr>
  </w:style>
  <w:style w:type="paragraph" w:customStyle="1" w:styleId="a7">
    <w:name w:val="图表标题"/>
    <w:basedOn w:val="a"/>
    <w:pPr>
      <w:jc w:val="center"/>
    </w:pPr>
    <w:rPr>
      <w:rFonts w:ascii="宋体" w:hAnsi="宋体"/>
      <w:b/>
      <w:sz w:val="18"/>
      <w:szCs w:val="18"/>
    </w:rPr>
  </w:style>
  <w:style w:type="paragraph" w:customStyle="1" w:styleId="WPSPlain">
    <w:name w:val="WPS Plain"/>
  </w:style>
  <w:style w:type="paragraph" w:customStyle="1" w:styleId="31">
    <w:name w:val="3级标题"/>
    <w:basedOn w:val="a"/>
    <w:rPr>
      <w:b/>
      <w:sz w:val="24"/>
    </w:rPr>
  </w:style>
  <w:style w:type="paragraph" w:styleId="a8">
    <w:name w:val="Normal Indent"/>
    <w:basedOn w:val="a"/>
    <w:rsid w:val="001A6448"/>
    <w:rPr>
      <w:szCs w:val="21"/>
    </w:rPr>
  </w:style>
  <w:style w:type="table" w:styleId="a9">
    <w:name w:val="Table Grid"/>
    <w:basedOn w:val="a1"/>
    <w:rsid w:val="005E76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Placeholder Text"/>
    <w:basedOn w:val="a0"/>
    <w:uiPriority w:val="99"/>
    <w:semiHidden/>
    <w:rsid w:val="00DC3B08"/>
    <w:rPr>
      <w:color w:val="808080"/>
    </w:rPr>
  </w:style>
  <w:style w:type="paragraph" w:styleId="ab">
    <w:name w:val="List Paragraph"/>
    <w:basedOn w:val="a"/>
    <w:uiPriority w:val="34"/>
    <w:qFormat/>
    <w:rsid w:val="00207A01"/>
    <w:pPr>
      <w:ind w:left="720"/>
      <w:contextualSpacing/>
    </w:pPr>
  </w:style>
  <w:style w:type="paragraph" w:styleId="ac">
    <w:name w:val="Balloon Text"/>
    <w:basedOn w:val="a"/>
    <w:link w:val="ad"/>
    <w:rsid w:val="00067568"/>
    <w:rPr>
      <w:sz w:val="18"/>
      <w:szCs w:val="18"/>
    </w:rPr>
  </w:style>
  <w:style w:type="character" w:customStyle="1" w:styleId="ad">
    <w:name w:val="批注框文本 字符"/>
    <w:basedOn w:val="a0"/>
    <w:link w:val="ac"/>
    <w:rsid w:val="00067568"/>
    <w:rPr>
      <w:kern w:val="2"/>
      <w:sz w:val="18"/>
      <w:szCs w:val="18"/>
    </w:rPr>
  </w:style>
  <w:style w:type="paragraph" w:styleId="ae">
    <w:name w:val="Normal (Web)"/>
    <w:basedOn w:val="a"/>
    <w:uiPriority w:val="99"/>
    <w:unhideWhenUsed/>
    <w:rsid w:val="00010C04"/>
    <w:pPr>
      <w:widowControl/>
      <w:spacing w:before="100" w:beforeAutospacing="1" w:after="100" w:afterAutospacing="1"/>
      <w:ind w:firstLine="0"/>
      <w:jc w:val="left"/>
    </w:pPr>
    <w:rPr>
      <w:rFonts w:eastAsia="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24686">
      <w:bodyDiv w:val="1"/>
      <w:marLeft w:val="0"/>
      <w:marRight w:val="0"/>
      <w:marTop w:val="0"/>
      <w:marBottom w:val="0"/>
      <w:divBdr>
        <w:top w:val="none" w:sz="0" w:space="0" w:color="auto"/>
        <w:left w:val="none" w:sz="0" w:space="0" w:color="auto"/>
        <w:bottom w:val="none" w:sz="0" w:space="0" w:color="auto"/>
        <w:right w:val="none" w:sz="0" w:space="0" w:color="auto"/>
      </w:divBdr>
    </w:div>
    <w:div w:id="199981170">
      <w:bodyDiv w:val="1"/>
      <w:marLeft w:val="0"/>
      <w:marRight w:val="0"/>
      <w:marTop w:val="0"/>
      <w:marBottom w:val="0"/>
      <w:divBdr>
        <w:top w:val="none" w:sz="0" w:space="0" w:color="auto"/>
        <w:left w:val="none" w:sz="0" w:space="0" w:color="auto"/>
        <w:bottom w:val="none" w:sz="0" w:space="0" w:color="auto"/>
        <w:right w:val="none" w:sz="0" w:space="0" w:color="auto"/>
      </w:divBdr>
    </w:div>
    <w:div w:id="1080175749">
      <w:bodyDiv w:val="1"/>
      <w:marLeft w:val="0"/>
      <w:marRight w:val="0"/>
      <w:marTop w:val="0"/>
      <w:marBottom w:val="0"/>
      <w:divBdr>
        <w:top w:val="none" w:sz="0" w:space="0" w:color="auto"/>
        <w:left w:val="none" w:sz="0" w:space="0" w:color="auto"/>
        <w:bottom w:val="none" w:sz="0" w:space="0" w:color="auto"/>
        <w:right w:val="none" w:sz="0" w:space="0" w:color="auto"/>
      </w:divBdr>
      <w:divsChild>
        <w:div w:id="2110274386">
          <w:marLeft w:val="0"/>
          <w:marRight w:val="0"/>
          <w:marTop w:val="0"/>
          <w:marBottom w:val="0"/>
          <w:divBdr>
            <w:top w:val="none" w:sz="0" w:space="0" w:color="auto"/>
            <w:left w:val="none" w:sz="0" w:space="0" w:color="auto"/>
            <w:bottom w:val="none" w:sz="0" w:space="0" w:color="auto"/>
            <w:right w:val="none" w:sz="0" w:space="0" w:color="auto"/>
          </w:divBdr>
        </w:div>
        <w:div w:id="1173229679">
          <w:marLeft w:val="0"/>
          <w:marRight w:val="0"/>
          <w:marTop w:val="0"/>
          <w:marBottom w:val="0"/>
          <w:divBdr>
            <w:top w:val="none" w:sz="0" w:space="0" w:color="auto"/>
            <w:left w:val="none" w:sz="0" w:space="0" w:color="auto"/>
            <w:bottom w:val="none" w:sz="0" w:space="0" w:color="auto"/>
            <w:right w:val="none" w:sz="0" w:space="0" w:color="auto"/>
          </w:divBdr>
        </w:div>
        <w:div w:id="241261620">
          <w:marLeft w:val="0"/>
          <w:marRight w:val="0"/>
          <w:marTop w:val="0"/>
          <w:marBottom w:val="0"/>
          <w:divBdr>
            <w:top w:val="none" w:sz="0" w:space="0" w:color="auto"/>
            <w:left w:val="none" w:sz="0" w:space="0" w:color="auto"/>
            <w:bottom w:val="none" w:sz="0" w:space="0" w:color="auto"/>
            <w:right w:val="none" w:sz="0" w:space="0" w:color="auto"/>
          </w:divBdr>
        </w:div>
        <w:div w:id="1378705958">
          <w:marLeft w:val="0"/>
          <w:marRight w:val="0"/>
          <w:marTop w:val="0"/>
          <w:marBottom w:val="0"/>
          <w:divBdr>
            <w:top w:val="none" w:sz="0" w:space="0" w:color="auto"/>
            <w:left w:val="none" w:sz="0" w:space="0" w:color="auto"/>
            <w:bottom w:val="none" w:sz="0" w:space="0" w:color="auto"/>
            <w:right w:val="none" w:sz="0" w:space="0" w:color="auto"/>
          </w:divBdr>
        </w:div>
        <w:div w:id="2034453284">
          <w:marLeft w:val="0"/>
          <w:marRight w:val="0"/>
          <w:marTop w:val="0"/>
          <w:marBottom w:val="0"/>
          <w:divBdr>
            <w:top w:val="none" w:sz="0" w:space="0" w:color="auto"/>
            <w:left w:val="none" w:sz="0" w:space="0" w:color="auto"/>
            <w:bottom w:val="none" w:sz="0" w:space="0" w:color="auto"/>
            <w:right w:val="none" w:sz="0" w:space="0" w:color="auto"/>
          </w:divBdr>
        </w:div>
        <w:div w:id="1399935933">
          <w:marLeft w:val="0"/>
          <w:marRight w:val="0"/>
          <w:marTop w:val="0"/>
          <w:marBottom w:val="0"/>
          <w:divBdr>
            <w:top w:val="none" w:sz="0" w:space="0" w:color="auto"/>
            <w:left w:val="none" w:sz="0" w:space="0" w:color="auto"/>
            <w:bottom w:val="none" w:sz="0" w:space="0" w:color="auto"/>
            <w:right w:val="none" w:sz="0" w:space="0" w:color="auto"/>
          </w:divBdr>
        </w:div>
        <w:div w:id="591279820">
          <w:marLeft w:val="0"/>
          <w:marRight w:val="0"/>
          <w:marTop w:val="0"/>
          <w:marBottom w:val="0"/>
          <w:divBdr>
            <w:top w:val="none" w:sz="0" w:space="0" w:color="auto"/>
            <w:left w:val="none" w:sz="0" w:space="0" w:color="auto"/>
            <w:bottom w:val="none" w:sz="0" w:space="0" w:color="auto"/>
            <w:right w:val="none" w:sz="0" w:space="0" w:color="auto"/>
          </w:divBdr>
        </w:div>
        <w:div w:id="1248418891">
          <w:marLeft w:val="0"/>
          <w:marRight w:val="0"/>
          <w:marTop w:val="0"/>
          <w:marBottom w:val="0"/>
          <w:divBdr>
            <w:top w:val="none" w:sz="0" w:space="0" w:color="auto"/>
            <w:left w:val="none" w:sz="0" w:space="0" w:color="auto"/>
            <w:bottom w:val="none" w:sz="0" w:space="0" w:color="auto"/>
            <w:right w:val="none" w:sz="0" w:space="0" w:color="auto"/>
          </w:divBdr>
        </w:div>
        <w:div w:id="1419212549">
          <w:marLeft w:val="0"/>
          <w:marRight w:val="0"/>
          <w:marTop w:val="0"/>
          <w:marBottom w:val="0"/>
          <w:divBdr>
            <w:top w:val="none" w:sz="0" w:space="0" w:color="auto"/>
            <w:left w:val="none" w:sz="0" w:space="0" w:color="auto"/>
            <w:bottom w:val="none" w:sz="0" w:space="0" w:color="auto"/>
            <w:right w:val="none" w:sz="0" w:space="0" w:color="auto"/>
          </w:divBdr>
        </w:div>
        <w:div w:id="853880267">
          <w:marLeft w:val="0"/>
          <w:marRight w:val="0"/>
          <w:marTop w:val="0"/>
          <w:marBottom w:val="0"/>
          <w:divBdr>
            <w:top w:val="none" w:sz="0" w:space="0" w:color="auto"/>
            <w:left w:val="none" w:sz="0" w:space="0" w:color="auto"/>
            <w:bottom w:val="none" w:sz="0" w:space="0" w:color="auto"/>
            <w:right w:val="none" w:sz="0" w:space="0" w:color="auto"/>
          </w:divBdr>
        </w:div>
        <w:div w:id="1724522303">
          <w:marLeft w:val="0"/>
          <w:marRight w:val="0"/>
          <w:marTop w:val="0"/>
          <w:marBottom w:val="0"/>
          <w:divBdr>
            <w:top w:val="none" w:sz="0" w:space="0" w:color="auto"/>
            <w:left w:val="none" w:sz="0" w:space="0" w:color="auto"/>
            <w:bottom w:val="none" w:sz="0" w:space="0" w:color="auto"/>
            <w:right w:val="none" w:sz="0" w:space="0" w:color="auto"/>
          </w:divBdr>
        </w:div>
        <w:div w:id="1009065832">
          <w:marLeft w:val="0"/>
          <w:marRight w:val="0"/>
          <w:marTop w:val="0"/>
          <w:marBottom w:val="0"/>
          <w:divBdr>
            <w:top w:val="none" w:sz="0" w:space="0" w:color="auto"/>
            <w:left w:val="none" w:sz="0" w:space="0" w:color="auto"/>
            <w:bottom w:val="none" w:sz="0" w:space="0" w:color="auto"/>
            <w:right w:val="none" w:sz="0" w:space="0" w:color="auto"/>
          </w:divBdr>
        </w:div>
        <w:div w:id="1769959873">
          <w:marLeft w:val="0"/>
          <w:marRight w:val="0"/>
          <w:marTop w:val="0"/>
          <w:marBottom w:val="0"/>
          <w:divBdr>
            <w:top w:val="none" w:sz="0" w:space="0" w:color="auto"/>
            <w:left w:val="none" w:sz="0" w:space="0" w:color="auto"/>
            <w:bottom w:val="none" w:sz="0" w:space="0" w:color="auto"/>
            <w:right w:val="none" w:sz="0" w:space="0" w:color="auto"/>
          </w:divBdr>
        </w:div>
        <w:div w:id="886143568">
          <w:marLeft w:val="0"/>
          <w:marRight w:val="0"/>
          <w:marTop w:val="0"/>
          <w:marBottom w:val="0"/>
          <w:divBdr>
            <w:top w:val="none" w:sz="0" w:space="0" w:color="auto"/>
            <w:left w:val="none" w:sz="0" w:space="0" w:color="auto"/>
            <w:bottom w:val="none" w:sz="0" w:space="0" w:color="auto"/>
            <w:right w:val="none" w:sz="0" w:space="0" w:color="auto"/>
          </w:divBdr>
        </w:div>
        <w:div w:id="1801681197">
          <w:marLeft w:val="0"/>
          <w:marRight w:val="0"/>
          <w:marTop w:val="0"/>
          <w:marBottom w:val="0"/>
          <w:divBdr>
            <w:top w:val="none" w:sz="0" w:space="0" w:color="auto"/>
            <w:left w:val="none" w:sz="0" w:space="0" w:color="auto"/>
            <w:bottom w:val="none" w:sz="0" w:space="0" w:color="auto"/>
            <w:right w:val="none" w:sz="0" w:space="0" w:color="auto"/>
          </w:divBdr>
        </w:div>
        <w:div w:id="1773547335">
          <w:marLeft w:val="0"/>
          <w:marRight w:val="0"/>
          <w:marTop w:val="0"/>
          <w:marBottom w:val="0"/>
          <w:divBdr>
            <w:top w:val="none" w:sz="0" w:space="0" w:color="auto"/>
            <w:left w:val="none" w:sz="0" w:space="0" w:color="auto"/>
            <w:bottom w:val="none" w:sz="0" w:space="0" w:color="auto"/>
            <w:right w:val="none" w:sz="0" w:space="0" w:color="auto"/>
          </w:divBdr>
        </w:div>
        <w:div w:id="1118455121">
          <w:marLeft w:val="0"/>
          <w:marRight w:val="0"/>
          <w:marTop w:val="0"/>
          <w:marBottom w:val="0"/>
          <w:divBdr>
            <w:top w:val="none" w:sz="0" w:space="0" w:color="auto"/>
            <w:left w:val="none" w:sz="0" w:space="0" w:color="auto"/>
            <w:bottom w:val="none" w:sz="0" w:space="0" w:color="auto"/>
            <w:right w:val="none" w:sz="0" w:space="0" w:color="auto"/>
          </w:divBdr>
        </w:div>
        <w:div w:id="1657225008">
          <w:marLeft w:val="0"/>
          <w:marRight w:val="0"/>
          <w:marTop w:val="0"/>
          <w:marBottom w:val="0"/>
          <w:divBdr>
            <w:top w:val="none" w:sz="0" w:space="0" w:color="auto"/>
            <w:left w:val="none" w:sz="0" w:space="0" w:color="auto"/>
            <w:bottom w:val="none" w:sz="0" w:space="0" w:color="auto"/>
            <w:right w:val="none" w:sz="0" w:space="0" w:color="auto"/>
          </w:divBdr>
        </w:div>
      </w:divsChild>
    </w:div>
    <w:div w:id="1258782438">
      <w:bodyDiv w:val="1"/>
      <w:marLeft w:val="0"/>
      <w:marRight w:val="0"/>
      <w:marTop w:val="0"/>
      <w:marBottom w:val="0"/>
      <w:divBdr>
        <w:top w:val="none" w:sz="0" w:space="0" w:color="auto"/>
        <w:left w:val="none" w:sz="0" w:space="0" w:color="auto"/>
        <w:bottom w:val="none" w:sz="0" w:space="0" w:color="auto"/>
        <w:right w:val="none" w:sz="0" w:space="0" w:color="auto"/>
      </w:divBdr>
    </w:div>
    <w:div w:id="1847204138">
      <w:bodyDiv w:val="1"/>
      <w:marLeft w:val="0"/>
      <w:marRight w:val="0"/>
      <w:marTop w:val="0"/>
      <w:marBottom w:val="0"/>
      <w:divBdr>
        <w:top w:val="none" w:sz="0" w:space="0" w:color="auto"/>
        <w:left w:val="none" w:sz="0" w:space="0" w:color="auto"/>
        <w:bottom w:val="none" w:sz="0" w:space="0" w:color="auto"/>
        <w:right w:val="none" w:sz="0" w:space="0" w:color="auto"/>
      </w:divBdr>
    </w:div>
    <w:div w:id="21012467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ilence\Documents\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Normal.wpt</Template>
  <TotalTime>1124</TotalTime>
  <Pages>5</Pages>
  <Words>356</Words>
  <Characters>2035</Characters>
  <Application>Microsoft Office Word</Application>
  <DocSecurity>0</DocSecurity>
  <PresentationFormat/>
  <Lines>16</Lines>
  <Paragraphs>4</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上海大学  计算机学院 </vt:lpstr>
    </vt:vector>
  </TitlesOfParts>
  <Manager/>
  <Company/>
  <LinksUpToDate>false</LinksUpToDate>
  <CharactersWithSpaces>2387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上海大学  计算机学院 </dc:title>
  <dc:subject/>
  <dc:creator>Administrator</dc:creator>
  <cp:keywords/>
  <dc:description/>
  <cp:lastModifiedBy>胡 才郁</cp:lastModifiedBy>
  <cp:revision>54</cp:revision>
  <cp:lastPrinted>2019-10-11T05:17:00Z</cp:lastPrinted>
  <dcterms:created xsi:type="dcterms:W3CDTF">2019-10-10T15:58:00Z</dcterms:created>
  <dcterms:modified xsi:type="dcterms:W3CDTF">2021-11-01T08:09:00Z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