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4413C7" w14:textId="77777777" w:rsidR="001A6448" w:rsidRDefault="001A6448" w:rsidP="001A6448">
      <w:pPr>
        <w:pStyle w:val="NormalIndent"/>
        <w:ind w:firstLine="0"/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上海大学  计算机学院</w:t>
      </w:r>
    </w:p>
    <w:p w14:paraId="6CB781BF" w14:textId="4858EAA5" w:rsidR="001A6448" w:rsidRDefault="001A6448" w:rsidP="001A6448">
      <w:pPr>
        <w:pStyle w:val="NormalIndent"/>
        <w:ind w:firstLine="0"/>
        <w:jc w:val="center"/>
        <w:rPr>
          <w:rFonts w:ascii="SimHei" w:eastAsia="SimHei"/>
          <w:b/>
          <w:sz w:val="36"/>
          <w:szCs w:val="36"/>
        </w:rPr>
      </w:pPr>
      <w:r>
        <w:rPr>
          <w:rFonts w:ascii="SimHei" w:eastAsia="SimHei" w:hint="eastAsia"/>
          <w:b/>
          <w:sz w:val="36"/>
          <w:szCs w:val="36"/>
        </w:rPr>
        <w:t>《</w:t>
      </w:r>
      <w:r w:rsidR="00186460">
        <w:rPr>
          <w:rFonts w:ascii="SimHei" w:eastAsia="SimHei" w:hint="eastAsia"/>
          <w:b/>
          <w:sz w:val="36"/>
          <w:szCs w:val="36"/>
        </w:rPr>
        <w:t>数字逻辑</w:t>
      </w:r>
      <w:r>
        <w:rPr>
          <w:rFonts w:ascii="SimHei" w:eastAsia="SimHei" w:hint="eastAsia"/>
          <w:b/>
          <w:sz w:val="36"/>
          <w:szCs w:val="36"/>
        </w:rPr>
        <w:t>实验》报告</w:t>
      </w:r>
      <w:r w:rsidR="002C0994">
        <w:rPr>
          <w:rFonts w:ascii="SimHei" w:eastAsia="SimHei" w:hint="eastAsia"/>
          <w:b/>
          <w:sz w:val="36"/>
          <w:szCs w:val="36"/>
        </w:rPr>
        <w:t>二</w:t>
      </w:r>
    </w:p>
    <w:p w14:paraId="56F96F07" w14:textId="77F05C22" w:rsidR="009D5EFC" w:rsidRPr="009D5EFC" w:rsidRDefault="009D5EFC" w:rsidP="009D5EFC">
      <w:pPr>
        <w:pStyle w:val="NormalIndent"/>
        <w:ind w:left="148" w:hangingChars="49" w:hanging="148"/>
        <w:jc w:val="left"/>
        <w:rPr>
          <w:rFonts w:ascii="SimHei" w:eastAsia="SimHei"/>
          <w:b/>
          <w:sz w:val="30"/>
          <w:szCs w:val="30"/>
          <w:u w:val="single"/>
        </w:rPr>
      </w:pPr>
      <w:r>
        <w:rPr>
          <w:rFonts w:ascii="SimHei" w:eastAsia="SimHei" w:hint="eastAsia"/>
          <w:b/>
          <w:sz w:val="30"/>
          <w:szCs w:val="30"/>
        </w:rPr>
        <w:t xml:space="preserve">  </w:t>
      </w:r>
      <w:r w:rsidR="001A6448">
        <w:rPr>
          <w:rFonts w:ascii="SimHei" w:eastAsia="SimHei" w:hint="eastAsia"/>
          <w:b/>
          <w:sz w:val="30"/>
          <w:szCs w:val="30"/>
        </w:rPr>
        <w:t xml:space="preserve">姓名 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  </w:t>
      </w:r>
      <w:r w:rsidR="00F96431">
        <w:rPr>
          <w:rFonts w:ascii="SimHei" w:eastAsia="SimHei" w:hint="eastAsia"/>
          <w:b/>
          <w:sz w:val="30"/>
          <w:szCs w:val="30"/>
          <w:u w:val="single"/>
        </w:rPr>
        <w:t>冯新元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64357F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   </w:t>
      </w:r>
      <w:r w:rsidR="001A6448">
        <w:rPr>
          <w:rFonts w:ascii="SimHei" w:eastAsia="SimHei" w:hint="eastAsia"/>
          <w:b/>
          <w:sz w:val="30"/>
          <w:szCs w:val="30"/>
        </w:rPr>
        <w:t>学号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F96431">
        <w:rPr>
          <w:rFonts w:ascii="SimHei" w:eastAsia="SimHei"/>
          <w:b/>
          <w:sz w:val="30"/>
          <w:szCs w:val="30"/>
          <w:u w:val="single"/>
        </w:rPr>
        <w:t>18120232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</w:p>
    <w:p w14:paraId="3A253616" w14:textId="3B5C1BB1" w:rsidR="001A6448" w:rsidRDefault="009D5EFC" w:rsidP="009D5EFC">
      <w:pPr>
        <w:pStyle w:val="NormalIndent"/>
        <w:ind w:left="148" w:hangingChars="49" w:hanging="148"/>
        <w:jc w:val="left"/>
        <w:rPr>
          <w:rFonts w:ascii="SimHei" w:eastAsia="SimHei"/>
          <w:b/>
          <w:sz w:val="30"/>
          <w:szCs w:val="30"/>
        </w:rPr>
      </w:pPr>
      <w:r>
        <w:rPr>
          <w:rFonts w:ascii="SimHei" w:eastAsia="SimHei" w:hint="eastAsia"/>
          <w:b/>
          <w:sz w:val="30"/>
          <w:szCs w:val="30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 时间 </w:t>
      </w:r>
      <w:r w:rsidR="001A6448" w:rsidRPr="001A6448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F96431">
        <w:rPr>
          <w:rFonts w:ascii="SimHei" w:eastAsia="SimHei"/>
          <w:b/>
          <w:sz w:val="30"/>
          <w:szCs w:val="30"/>
          <w:u w:val="single"/>
        </w:rPr>
        <w:t>2019/10/</w:t>
      </w:r>
      <w:r w:rsidR="002C0994">
        <w:rPr>
          <w:rFonts w:ascii="SimHei" w:eastAsia="SimHei"/>
          <w:b/>
          <w:sz w:val="30"/>
          <w:szCs w:val="30"/>
          <w:u w:val="single"/>
        </w:rPr>
        <w:t>10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  <w:u w:val="single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 w:rsidR="0064357F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</w:t>
      </w:r>
      <w:r w:rsidR="001A6448">
        <w:rPr>
          <w:rFonts w:ascii="SimHei" w:eastAsia="SimHei" w:hint="eastAsia"/>
          <w:b/>
          <w:sz w:val="30"/>
          <w:szCs w:val="30"/>
        </w:rPr>
        <w:t xml:space="preserve">机位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   </w:t>
      </w:r>
      <w:r w:rsidRPr="009D5EFC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  </w:t>
      </w:r>
      <w:r w:rsidRPr="009D5EFC">
        <w:rPr>
          <w:rFonts w:ascii="SimHei" w:eastAsia="SimHei" w:hint="eastAsia"/>
          <w:b/>
          <w:sz w:val="30"/>
          <w:szCs w:val="30"/>
        </w:rPr>
        <w:t xml:space="preserve"> </w:t>
      </w:r>
      <w:r>
        <w:rPr>
          <w:rFonts w:ascii="SimHei" w:eastAsia="SimHei" w:hint="eastAsia"/>
          <w:b/>
          <w:sz w:val="30"/>
          <w:szCs w:val="30"/>
        </w:rPr>
        <w:t xml:space="preserve">指导教师 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</w:t>
      </w:r>
      <w:r w:rsidR="00F96431">
        <w:rPr>
          <w:rFonts w:ascii="SimHei" w:eastAsia="SimHei" w:hint="eastAsia"/>
          <w:b/>
          <w:sz w:val="30"/>
          <w:szCs w:val="30"/>
          <w:u w:val="single"/>
        </w:rPr>
        <w:t>何冰</w:t>
      </w:r>
      <w:r>
        <w:rPr>
          <w:rFonts w:ascii="SimHei" w:eastAsia="SimHei" w:hint="eastAsia"/>
          <w:b/>
          <w:sz w:val="30"/>
          <w:szCs w:val="30"/>
          <w:u w:val="single"/>
        </w:rPr>
        <w:t xml:space="preserve">    </w:t>
      </w:r>
    </w:p>
    <w:p w14:paraId="4098BBF7" w14:textId="77777777" w:rsidR="001A6448" w:rsidRDefault="001A6448" w:rsidP="001A6448">
      <w:pPr>
        <w:pStyle w:val="NormalIndent"/>
        <w:ind w:firstLine="0"/>
        <w:rPr>
          <w:b/>
          <w:bCs/>
          <w:noProof/>
          <w:sz w:val="18"/>
          <w:szCs w:val="18"/>
          <w:u w:val="single"/>
        </w:rPr>
      </w:pPr>
      <w:r>
        <w:rPr>
          <w:rFonts w:ascii="SimHei" w:eastAsia="SimHei" w:hint="eastAsia"/>
          <w:b/>
          <w:sz w:val="36"/>
          <w:szCs w:val="36"/>
        </w:rPr>
        <w:t xml:space="preserve">          </w:t>
      </w:r>
      <w:r w:rsidR="0042113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C43F6C8" wp14:editId="165F2F99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372100" cy="0"/>
                <wp:effectExtent l="0" t="25400" r="25400" b="2540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6D14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423pt,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" strokeweight="4.5pt">
                <v:stroke linestyle="thinThick"/>
                <o:lock v:ext="edit" shapetype="f"/>
              </v:line>
            </w:pict>
          </mc:Fallback>
        </mc:AlternateContent>
      </w:r>
    </w:p>
    <w:p w14:paraId="3E6FC1A1" w14:textId="77777777" w:rsidR="001A6448" w:rsidRPr="009D5EFC" w:rsidRDefault="001A6448">
      <w:pPr>
        <w:ind w:firstLine="0"/>
        <w:jc w:val="center"/>
        <w:rPr>
          <w:rFonts w:ascii="SimSun" w:hAnsi="SimSun" w:cs="SimSun"/>
          <w:szCs w:val="21"/>
        </w:rPr>
      </w:pPr>
    </w:p>
    <w:p w14:paraId="60642197" w14:textId="1BB616F6" w:rsidR="00DC42FD" w:rsidRPr="001A6448" w:rsidRDefault="00DC42FD" w:rsidP="001A6448">
      <w:pPr>
        <w:ind w:firstLine="0"/>
        <w:rPr>
          <w:rFonts w:ascii="SimSun" w:hAnsi="SimSun" w:cs="SimSun"/>
          <w:b/>
          <w:sz w:val="32"/>
          <w:szCs w:val="32"/>
          <w:u w:val="single"/>
        </w:rPr>
      </w:pPr>
      <w:r w:rsidRPr="001A6448">
        <w:rPr>
          <w:rFonts w:ascii="SimSun" w:hAnsi="SimSun" w:cs="SimSun" w:hint="eastAsia"/>
          <w:b/>
          <w:sz w:val="32"/>
          <w:szCs w:val="32"/>
        </w:rPr>
        <w:t>实验名称:</w:t>
      </w:r>
      <w:r w:rsidR="001A6448" w:rsidRPr="001A6448">
        <w:rPr>
          <w:rFonts w:ascii="SimSun" w:hAnsi="SimSun" w:cs="SimSun" w:hint="eastAsia"/>
          <w:b/>
          <w:sz w:val="32"/>
          <w:szCs w:val="32"/>
          <w:u w:val="single"/>
        </w:rPr>
        <w:t xml:space="preserve">  </w:t>
      </w:r>
      <w:r w:rsidR="00953EA8">
        <w:rPr>
          <w:rFonts w:ascii="SimSun" w:hAnsi="SimSun" w:cs="SimSun" w:hint="eastAsia"/>
          <w:b/>
          <w:sz w:val="32"/>
          <w:szCs w:val="32"/>
          <w:u w:val="single"/>
        </w:rPr>
        <w:t xml:space="preserve">        </w:t>
      </w:r>
      <w:r w:rsidR="002C0994">
        <w:rPr>
          <w:rFonts w:ascii="SimSun" w:hAnsi="SimSun" w:cs="SimSun" w:hint="eastAsia"/>
          <w:b/>
          <w:sz w:val="32"/>
          <w:szCs w:val="32"/>
          <w:u w:val="single"/>
        </w:rPr>
        <w:t>组合电路1</w:t>
      </w:r>
      <w:r w:rsidR="00953EA8">
        <w:rPr>
          <w:rFonts w:ascii="SimSun" w:hAnsi="SimSun" w:cs="SimSun" w:hint="eastAsia"/>
          <w:b/>
          <w:sz w:val="32"/>
          <w:szCs w:val="32"/>
          <w:u w:val="single"/>
        </w:rPr>
        <w:t xml:space="preserve">            </w:t>
      </w:r>
    </w:p>
    <w:p w14:paraId="7C699177" w14:textId="77777777" w:rsidR="00DC42FD" w:rsidRDefault="00DC42FD">
      <w:pPr>
        <w:ind w:firstLine="0"/>
        <w:rPr>
          <w:rFonts w:ascii="SimSun" w:hAnsi="SimSun" w:cs="SimSun"/>
        </w:rPr>
      </w:pPr>
    </w:p>
    <w:p w14:paraId="78FE8CD8" w14:textId="77777777" w:rsidR="00DC42FD" w:rsidRPr="001A6448" w:rsidRDefault="00DC42FD">
      <w:pPr>
        <w:ind w:firstLine="0"/>
        <w:rPr>
          <w:rFonts w:ascii="SimSun" w:hAnsi="SimSun" w:cs="SimSun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一、实验目的</w:t>
      </w:r>
    </w:p>
    <w:p w14:paraId="4AA63B89" w14:textId="61DEFDFC" w:rsidR="002C0994" w:rsidRPr="002C0994" w:rsidRDefault="002C0994" w:rsidP="002C0994">
      <w:pPr>
        <w:spacing w:line="240" w:lineRule="atLeast"/>
        <w:ind w:firstLineChars="175"/>
        <w:rPr>
          <w:rFonts w:ascii="SimSun" w:hAnsi="SimSun" w:cs="SimSun"/>
          <w:sz w:val="24"/>
        </w:rPr>
      </w:pPr>
      <w:r w:rsidRPr="002C0994">
        <w:rPr>
          <w:rFonts w:ascii="SimSun" w:hAnsi="SimSun" w:cs="SimSun" w:hint="eastAsia"/>
          <w:sz w:val="24"/>
        </w:rPr>
        <w:t>异或门逻辑功能测试</w:t>
      </w:r>
    </w:p>
    <w:p w14:paraId="6646DDDE" w14:textId="40619F52" w:rsidR="002C0994" w:rsidRPr="002C0994" w:rsidRDefault="002C0994" w:rsidP="002C0994">
      <w:pPr>
        <w:spacing w:line="240" w:lineRule="atLeast"/>
        <w:ind w:firstLineChars="175"/>
        <w:rPr>
          <w:rFonts w:ascii="SimSun" w:hAnsi="SimSun" w:cs="SimSun"/>
          <w:sz w:val="24"/>
        </w:rPr>
      </w:pPr>
      <w:r w:rsidRPr="002C0994">
        <w:rPr>
          <w:rFonts w:ascii="SimSun" w:hAnsi="SimSun" w:cs="SimSun" w:hint="eastAsia"/>
          <w:sz w:val="24"/>
        </w:rPr>
        <w:t>使用分立元件的异或门和与非门分别构成半加器和全加器，并进行测试</w:t>
      </w:r>
    </w:p>
    <w:p w14:paraId="6588BF9A" w14:textId="6DC3C8B1" w:rsidR="00FC5E35" w:rsidRDefault="002C0994" w:rsidP="002C0994">
      <w:pPr>
        <w:spacing w:line="240" w:lineRule="atLeast"/>
        <w:ind w:firstLineChars="175"/>
        <w:rPr>
          <w:rFonts w:ascii="SimSun" w:hAnsi="SimSun" w:cs="SimSun"/>
          <w:sz w:val="24"/>
        </w:rPr>
      </w:pPr>
      <w:r w:rsidRPr="002C0994">
        <w:rPr>
          <w:rFonts w:ascii="SimSun" w:hAnsi="SimSun" w:cs="SimSun" w:hint="eastAsia"/>
          <w:sz w:val="24"/>
        </w:rPr>
        <w:t>使用Quartus II设计二位全加器</w:t>
      </w:r>
    </w:p>
    <w:p w14:paraId="4A2B6EE8" w14:textId="6011ABA0" w:rsidR="00DC42FD" w:rsidRDefault="00DC42FD" w:rsidP="002C0994">
      <w:pPr>
        <w:ind w:firstLineChars="200"/>
        <w:jc w:val="left"/>
        <w:rPr>
          <w:rFonts w:ascii="SimSun" w:hAnsi="SimSun" w:cs="SimSun"/>
        </w:rPr>
      </w:pPr>
    </w:p>
    <w:p w14:paraId="7F4A8CB3" w14:textId="77777777" w:rsidR="00DC42FD" w:rsidRPr="001A6448" w:rsidRDefault="00DC42FD">
      <w:pPr>
        <w:ind w:firstLine="0"/>
        <w:rPr>
          <w:rFonts w:ascii="SimSun" w:hAnsi="SimSun" w:cs="SimSun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二、实验原理</w:t>
      </w:r>
    </w:p>
    <w:p w14:paraId="06B1918E" w14:textId="235320C0" w:rsidR="006109B1" w:rsidRDefault="006109B1" w:rsidP="00D7446F">
      <w:pPr>
        <w:ind w:left="420"/>
        <w:rPr>
          <w:rFonts w:hint="eastAsia"/>
        </w:rPr>
      </w:pPr>
      <w:r w:rsidRPr="009E0381">
        <w:rPr>
          <w:rFonts w:hint="eastAsia"/>
        </w:rPr>
        <w:t>半加器</w:t>
      </w:r>
      <w:r>
        <w:rPr>
          <w:rFonts w:hint="eastAsia"/>
        </w:rPr>
        <w:t>是对两个一位二进制数进行相加，产生“和”与“进位”。</w:t>
      </w:r>
      <w:r w:rsidRPr="009E0381">
        <w:rPr>
          <w:rFonts w:hint="eastAsia"/>
        </w:rPr>
        <w:t>根据半加器的逻辑表达式可知，半加器</w:t>
      </w:r>
      <w:r>
        <w:rPr>
          <w:rFonts w:hint="eastAsia"/>
        </w:rPr>
        <w:t>的“和”</w:t>
      </w:r>
      <w:r w:rsidRPr="009E0381">
        <w:rPr>
          <w:rFonts w:hint="eastAsia"/>
        </w:rPr>
        <w:t>Y</w:t>
      </w:r>
      <w:r w:rsidRPr="009E0381">
        <w:rPr>
          <w:rFonts w:hint="eastAsia"/>
        </w:rPr>
        <w:t>是</w:t>
      </w:r>
      <w:r w:rsidRPr="009E0381">
        <w:rPr>
          <w:rFonts w:hint="eastAsia"/>
        </w:rPr>
        <w:t>A</w:t>
      </w:r>
      <w:r w:rsidRPr="009E0381">
        <w:rPr>
          <w:rFonts w:hint="eastAsia"/>
        </w:rPr>
        <w:t>、</w:t>
      </w:r>
      <w:r w:rsidRPr="009E0381">
        <w:rPr>
          <w:rFonts w:hint="eastAsia"/>
        </w:rPr>
        <w:t>B</w:t>
      </w:r>
      <w:r w:rsidRPr="009E0381">
        <w:rPr>
          <w:rFonts w:hint="eastAsia"/>
        </w:rPr>
        <w:t>的异或，而</w:t>
      </w:r>
      <w:r>
        <w:rPr>
          <w:rFonts w:hint="eastAsia"/>
        </w:rPr>
        <w:t>“进位”</w:t>
      </w:r>
      <w:r w:rsidRPr="009E0381">
        <w:rPr>
          <w:rFonts w:hint="eastAsia"/>
        </w:rPr>
        <w:t>Z</w:t>
      </w:r>
      <w:r w:rsidRPr="009E0381">
        <w:rPr>
          <w:rFonts w:hint="eastAsia"/>
        </w:rPr>
        <w:t>是</w:t>
      </w:r>
      <w:r w:rsidRPr="009E0381">
        <w:rPr>
          <w:rFonts w:hint="eastAsia"/>
        </w:rPr>
        <w:t>A</w:t>
      </w:r>
      <w:r w:rsidRPr="009E0381">
        <w:rPr>
          <w:rFonts w:hint="eastAsia"/>
        </w:rPr>
        <w:t>、</w:t>
      </w:r>
      <w:r w:rsidRPr="009E0381">
        <w:rPr>
          <w:rFonts w:hint="eastAsia"/>
        </w:rPr>
        <w:t>B</w:t>
      </w:r>
      <w:r w:rsidRPr="009E0381">
        <w:rPr>
          <w:rFonts w:hint="eastAsia"/>
        </w:rPr>
        <w:t>相与</w:t>
      </w:r>
      <w:r>
        <w:rPr>
          <w:rFonts w:hint="eastAsia"/>
        </w:rPr>
        <w:t>。</w:t>
      </w:r>
      <w:r w:rsidRPr="009E0381">
        <w:rPr>
          <w:rFonts w:hint="eastAsia"/>
        </w:rPr>
        <w:t>故半加器可用一个集成异或门和二个与非门组成</w:t>
      </w:r>
      <w:r>
        <w:rPr>
          <w:rFonts w:hint="eastAsia"/>
        </w:rPr>
        <w:t>。</w:t>
      </w:r>
    </w:p>
    <w:p w14:paraId="6529B3FA" w14:textId="20713FF9" w:rsidR="006109B1" w:rsidRDefault="006109B1" w:rsidP="00D7446F">
      <w:pPr>
        <w:ind w:left="420"/>
        <w:rPr>
          <w:rFonts w:hint="eastAsia"/>
        </w:rPr>
      </w:pPr>
      <w:r w:rsidRPr="003A2D04">
        <w:rPr>
          <w:rFonts w:hint="eastAsia"/>
          <w:bCs/>
          <w:szCs w:val="21"/>
        </w:rPr>
        <w:t>全加器将</w:t>
      </w:r>
      <w:r w:rsidRPr="003A2D04">
        <w:rPr>
          <w:rFonts w:hint="eastAsia"/>
          <w:szCs w:val="21"/>
        </w:rPr>
        <w:t>两</w:t>
      </w:r>
      <w:r>
        <w:rPr>
          <w:rFonts w:hint="eastAsia"/>
        </w:rPr>
        <w:t>个一位二进制数及来自低位的进位</w:t>
      </w:r>
      <w:r>
        <w:rPr>
          <w:rFonts w:hint="eastAsia"/>
        </w:rPr>
        <w:t>Ci-1</w:t>
      </w:r>
      <w:r>
        <w:rPr>
          <w:rFonts w:hint="eastAsia"/>
        </w:rPr>
        <w:t>进行相加，产生“和”与“进位</w:t>
      </w:r>
      <w:r>
        <w:rPr>
          <w:rFonts w:hint="eastAsia"/>
        </w:rPr>
        <w:t>Ci</w:t>
      </w:r>
      <w:r>
        <w:rPr>
          <w:rFonts w:hint="eastAsia"/>
        </w:rPr>
        <w:t>”。构成全加器的方法有多种：</w:t>
      </w:r>
      <w:r w:rsidRPr="009E0381">
        <w:rPr>
          <w:rFonts w:hint="eastAsia"/>
        </w:rPr>
        <w:t>可用异或门和与非门</w:t>
      </w:r>
      <w:r>
        <w:rPr>
          <w:rFonts w:hint="eastAsia"/>
        </w:rPr>
        <w:t>等门电路</w:t>
      </w:r>
      <w:r w:rsidRPr="009E0381">
        <w:rPr>
          <w:rFonts w:hint="eastAsia"/>
        </w:rPr>
        <w:t>组成</w:t>
      </w:r>
      <w:r w:rsidR="007B7215">
        <w:rPr>
          <w:rFonts w:hint="eastAsia"/>
        </w:rPr>
        <w:t>，也</w:t>
      </w:r>
      <w:r>
        <w:rPr>
          <w:rFonts w:hint="eastAsia"/>
        </w:rPr>
        <w:t>可用若干与门</w:t>
      </w:r>
      <w:r w:rsidRPr="009E0381">
        <w:rPr>
          <w:rFonts w:hint="eastAsia"/>
        </w:rPr>
        <w:t>组成</w:t>
      </w:r>
      <w:r>
        <w:rPr>
          <w:rFonts w:hint="eastAsia"/>
        </w:rPr>
        <w:t>也可用半加器和或门</w:t>
      </w:r>
      <w:r w:rsidRPr="009E0381">
        <w:rPr>
          <w:rFonts w:hint="eastAsia"/>
        </w:rPr>
        <w:t>组成</w:t>
      </w:r>
      <w:r>
        <w:rPr>
          <w:rFonts w:hint="eastAsia"/>
        </w:rPr>
        <w:t>。</w:t>
      </w:r>
    </w:p>
    <w:p w14:paraId="0A004A2C" w14:textId="77777777" w:rsidR="00E231A4" w:rsidRDefault="00DC42FD">
      <w:pPr>
        <w:ind w:firstLine="0"/>
        <w:rPr>
          <w:rFonts w:ascii="SimSun" w:hAnsi="SimSun" w:cs="SimSun"/>
          <w:b/>
          <w:sz w:val="28"/>
          <w:szCs w:val="28"/>
        </w:rPr>
      </w:pPr>
      <w:r w:rsidRPr="001A6448">
        <w:rPr>
          <w:rFonts w:ascii="SimSun" w:hAnsi="SimSun" w:cs="SimSun" w:hint="eastAsia"/>
          <w:b/>
          <w:sz w:val="28"/>
          <w:szCs w:val="28"/>
        </w:rPr>
        <w:t>三、实验内容</w:t>
      </w:r>
    </w:p>
    <w:p w14:paraId="482A375A" w14:textId="1E8655BF" w:rsidR="00E231A4" w:rsidRDefault="001F6A38">
      <w:pPr>
        <w:ind w:firstLine="0"/>
        <w:rPr>
          <w:rFonts w:ascii="SimSun" w:hAnsi="SimSun" w:cs="SimSun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1．</w:t>
      </w:r>
      <w:r w:rsidR="009F5414">
        <w:rPr>
          <w:rFonts w:ascii="SimSun" w:hAnsi="SimSun" w:cs="SimSun" w:hint="eastAsia"/>
          <w:b/>
          <w:sz w:val="28"/>
          <w:szCs w:val="28"/>
        </w:rPr>
        <w:t>实验任务</w:t>
      </w:r>
      <w:r w:rsidR="0000546D">
        <w:rPr>
          <w:rFonts w:ascii="SimSun" w:hAnsi="SimSun" w:cs="SimSun" w:hint="eastAsia"/>
          <w:b/>
          <w:sz w:val="28"/>
          <w:szCs w:val="28"/>
        </w:rPr>
        <w:t>一</w:t>
      </w:r>
      <w:r w:rsidR="0066596D">
        <w:rPr>
          <w:rFonts w:ascii="SimSun" w:hAnsi="SimSun" w:cs="SimSun" w:hint="eastAsia"/>
          <w:b/>
          <w:sz w:val="28"/>
          <w:szCs w:val="28"/>
        </w:rPr>
        <w:t>：</w:t>
      </w:r>
      <w:r w:rsidR="002C0994">
        <w:rPr>
          <w:rFonts w:ascii="SimSun" w:hAnsi="SimSun" w:cs="SimSun" w:hint="eastAsia"/>
          <w:b/>
          <w:sz w:val="28"/>
          <w:szCs w:val="28"/>
        </w:rPr>
        <w:t>异或门</w:t>
      </w:r>
      <w:r w:rsidR="0066596D">
        <w:rPr>
          <w:rFonts w:ascii="SimSun" w:hAnsi="SimSun" w:cs="SimSun" w:hint="eastAsia"/>
          <w:b/>
          <w:sz w:val="28"/>
          <w:szCs w:val="28"/>
        </w:rPr>
        <w:t>逻辑功能测试</w:t>
      </w:r>
    </w:p>
    <w:p w14:paraId="169A487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67BCF2BD" w14:textId="0356CCEA" w:rsidR="001F6A38" w:rsidRDefault="0066596D" w:rsidP="00DC3B08">
      <w:pPr>
        <w:spacing w:line="240" w:lineRule="atLeast"/>
        <w:ind w:left="480" w:firstLine="36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将7</w:t>
      </w:r>
      <w:r>
        <w:rPr>
          <w:rFonts w:ascii="SimSun" w:hAnsi="SimSun" w:cs="SimSun"/>
          <w:sz w:val="24"/>
        </w:rPr>
        <w:t>4</w:t>
      </w:r>
      <w:r>
        <w:rPr>
          <w:rFonts w:ascii="SimSun" w:hAnsi="SimSun" w:cs="SimSun" w:hint="eastAsia"/>
          <w:sz w:val="24"/>
        </w:rPr>
        <w:t>LS</w:t>
      </w:r>
      <w:r w:rsidR="002C0994">
        <w:rPr>
          <w:rFonts w:ascii="SimSun" w:hAnsi="SimSun" w:cs="SimSun"/>
          <w:sz w:val="24"/>
        </w:rPr>
        <w:t>86</w:t>
      </w:r>
      <w:r>
        <w:rPr>
          <w:rFonts w:ascii="SimSun" w:hAnsi="SimSun" w:cs="SimSun" w:hint="eastAsia"/>
          <w:sz w:val="24"/>
        </w:rPr>
        <w:t>的引脚7连接“接地插孔”；引脚1</w:t>
      </w:r>
      <w:r>
        <w:rPr>
          <w:rFonts w:ascii="SimSun" w:hAnsi="SimSun" w:cs="SimSun"/>
          <w:sz w:val="24"/>
        </w:rPr>
        <w:t>4</w:t>
      </w:r>
      <w:r>
        <w:rPr>
          <w:rFonts w:ascii="SimSun" w:hAnsi="SimSun" w:cs="SimSun" w:hint="eastAsia"/>
          <w:sz w:val="24"/>
        </w:rPr>
        <w:t>连接+</w:t>
      </w:r>
      <w:r>
        <w:rPr>
          <w:rFonts w:ascii="SimSun" w:hAnsi="SimSun" w:cs="SimSun"/>
          <w:sz w:val="24"/>
        </w:rPr>
        <w:t>5</w:t>
      </w:r>
      <w:r>
        <w:rPr>
          <w:rFonts w:ascii="SimSun" w:hAnsi="SimSun" w:cs="SimSun" w:hint="eastAsia"/>
          <w:sz w:val="24"/>
        </w:rPr>
        <w:t>V电源插孔。</w:t>
      </w:r>
      <w:r w:rsidR="00C017C5">
        <w:rPr>
          <w:rFonts w:ascii="SimSun" w:hAnsi="SimSun" w:cs="SimSun" w:hint="eastAsia"/>
          <w:sz w:val="24"/>
        </w:rPr>
        <w:t>其余输入输出引脚按照下图方式连接。</w:t>
      </w:r>
      <w:r>
        <w:rPr>
          <w:rFonts w:ascii="SimSun" w:hAnsi="SimSun" w:cs="SimSun" w:hint="eastAsia"/>
          <w:sz w:val="24"/>
        </w:rPr>
        <w:t>拨动开关，观察二极管变化</w:t>
      </w:r>
      <w:r w:rsidR="00C017C5">
        <w:rPr>
          <w:rFonts w:ascii="SimSun" w:hAnsi="SimSun" w:cs="SimSun" w:hint="eastAsia"/>
          <w:sz w:val="24"/>
        </w:rPr>
        <w:t>，并记录表格</w:t>
      </w:r>
      <w:r>
        <w:rPr>
          <w:rFonts w:ascii="SimSun" w:hAnsi="SimSun" w:cs="SimSun" w:hint="eastAsia"/>
          <w:sz w:val="24"/>
        </w:rPr>
        <w:t>。</w:t>
      </w:r>
    </w:p>
    <w:p w14:paraId="3B0BB07D" w14:textId="3C9D5CE1" w:rsidR="00C017C5" w:rsidRDefault="00C017C5" w:rsidP="00C017C5">
      <w:pPr>
        <w:spacing w:line="240" w:lineRule="atLeast"/>
        <w:ind w:left="480" w:firstLine="360"/>
        <w:jc w:val="center"/>
        <w:rPr>
          <w:rFonts w:ascii="SimSun" w:hAnsi="SimSun" w:cs="SimSun"/>
          <w:sz w:val="24"/>
        </w:rPr>
      </w:pPr>
      <w:r w:rsidRPr="002F08FA">
        <w:rPr>
          <w:rFonts w:ascii="SimSun" w:hAnsi="SimSun" w:hint="eastAsia"/>
          <w:noProof/>
        </w:rPr>
        <w:drawing>
          <wp:inline distT="0" distB="0" distL="0" distR="0" wp14:anchorId="727A3D8A" wp14:editId="5697D72F">
            <wp:extent cx="2628265" cy="1375410"/>
            <wp:effectExtent l="0" t="0" r="0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26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E692" w14:textId="77777777" w:rsidR="00C017C5" w:rsidRDefault="00C017C5" w:rsidP="00C017C5">
      <w:pPr>
        <w:spacing w:line="240" w:lineRule="atLeast"/>
        <w:ind w:left="480" w:firstLine="360"/>
        <w:jc w:val="left"/>
        <w:rPr>
          <w:rFonts w:ascii="SimSun" w:hAnsi="SimSun" w:cs="SimSun"/>
          <w:sz w:val="24"/>
        </w:rPr>
      </w:pPr>
    </w:p>
    <w:p w14:paraId="56B932E5" w14:textId="77777777" w:rsidR="001F6A38" w:rsidRPr="009F5414" w:rsidRDefault="001F6A38" w:rsidP="001F6A38">
      <w:pPr>
        <w:spacing w:line="240" w:lineRule="atLeast"/>
        <w:ind w:left="480" w:firstLineChars="400" w:firstLine="960"/>
        <w:rPr>
          <w:rFonts w:ascii="SimSun" w:hAnsi="SimSun" w:cs="SimSun"/>
          <w:sz w:val="24"/>
        </w:rPr>
      </w:pPr>
    </w:p>
    <w:p w14:paraId="19E26D29" w14:textId="77777777" w:rsidR="00DC42FD" w:rsidRDefault="00DC42FD" w:rsidP="001F6A38">
      <w:pPr>
        <w:numPr>
          <w:ilvl w:val="0"/>
          <w:numId w:val="8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6E66B548" w14:textId="5A50160B" w:rsidR="001F6A38" w:rsidRDefault="00C017C5" w:rsidP="00C017C5">
      <w:pPr>
        <w:spacing w:line="240" w:lineRule="atLeast"/>
        <w:ind w:left="420" w:firstLineChars="175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lastRenderedPageBreak/>
        <w:t>见下表</w:t>
      </w:r>
    </w:p>
    <w:p w14:paraId="754587C2" w14:textId="77777777" w:rsidR="00E231A4" w:rsidRDefault="002231F0" w:rsidP="001F6A38">
      <w:pPr>
        <w:numPr>
          <w:ilvl w:val="0"/>
          <w:numId w:val="8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数据记录、分析与处理</w:t>
      </w:r>
    </w:p>
    <w:p w14:paraId="07762061" w14:textId="25FBF685" w:rsidR="001F6A38" w:rsidRDefault="0066596D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将</w:t>
      </w:r>
      <w:r w:rsidR="00C017C5">
        <w:rPr>
          <w:rFonts w:ascii="SimSun" w:hAnsi="SimSun" w:cs="SimSun" w:hint="eastAsia"/>
          <w:sz w:val="24"/>
        </w:rPr>
        <w:t>三个</w:t>
      </w:r>
      <w:r>
        <w:rPr>
          <w:rFonts w:ascii="SimSun" w:hAnsi="SimSun" w:cs="SimSun" w:hint="eastAsia"/>
          <w:sz w:val="24"/>
        </w:rPr>
        <w:t>个</w:t>
      </w:r>
      <w:r w:rsidR="005E762C">
        <w:rPr>
          <w:rFonts w:ascii="SimSun" w:hAnsi="SimSun" w:cs="SimSun" w:hint="eastAsia"/>
          <w:sz w:val="24"/>
        </w:rPr>
        <w:t>输</w:t>
      </w:r>
      <w:r w:rsidR="00C017C5">
        <w:rPr>
          <w:rFonts w:ascii="SimSun" w:hAnsi="SimSun" w:cs="SimSun" w:hint="eastAsia"/>
          <w:sz w:val="24"/>
        </w:rPr>
        <w:t>出</w:t>
      </w:r>
      <w:r w:rsidR="005E762C">
        <w:rPr>
          <w:rFonts w:ascii="SimSun" w:hAnsi="SimSun" w:cs="SimSun" w:hint="eastAsia"/>
          <w:sz w:val="24"/>
        </w:rPr>
        <w:t>端分别记为A、B</w:t>
      </w:r>
      <w:r w:rsidR="00C017C5">
        <w:rPr>
          <w:rFonts w:ascii="SimSun" w:hAnsi="SimSun" w:cs="SimSun" w:hint="eastAsia"/>
          <w:sz w:val="24"/>
        </w:rPr>
        <w:t>、Y</w:t>
      </w:r>
      <w:r w:rsidR="005E762C">
        <w:rPr>
          <w:rFonts w:ascii="SimSun" w:hAnsi="SimSun" w:cs="SimSun" w:hint="eastAsia"/>
          <w:sz w:val="24"/>
        </w:rPr>
        <w:t>，根据二极管指示灯，高电平记</w:t>
      </w:r>
      <w:r w:rsidR="00C017C5">
        <w:rPr>
          <w:rFonts w:ascii="SimSun" w:hAnsi="SimSun" w:cs="SimSun" w:hint="eastAsia"/>
          <w:sz w:val="24"/>
        </w:rPr>
        <w:t>H</w:t>
      </w:r>
      <w:r w:rsidR="005E762C">
        <w:rPr>
          <w:rFonts w:ascii="SimSun" w:hAnsi="SimSun" w:cs="SimSun" w:hint="eastAsia"/>
          <w:sz w:val="24"/>
        </w:rPr>
        <w:t>，低电平记为</w:t>
      </w:r>
      <w:r w:rsidR="00C017C5">
        <w:rPr>
          <w:rFonts w:ascii="SimSun" w:hAnsi="SimSun" w:cs="SimSun" w:hint="eastAsia"/>
          <w:sz w:val="24"/>
        </w:rPr>
        <w:t>L</w:t>
      </w:r>
      <w:r w:rsidR="005E762C">
        <w:rPr>
          <w:rFonts w:ascii="SimSun" w:hAnsi="SimSun" w:cs="SimSun" w:hint="eastAsia"/>
          <w:sz w:val="24"/>
        </w:rPr>
        <w:t>，</w:t>
      </w:r>
      <w:r w:rsidR="00C017C5">
        <w:rPr>
          <w:rFonts w:ascii="SimSun" w:hAnsi="SimSun" w:cs="SimSun" w:hint="eastAsia"/>
          <w:sz w:val="24"/>
        </w:rPr>
        <w:t>记录表格</w:t>
      </w:r>
      <w:r w:rsidR="005E762C">
        <w:rPr>
          <w:rFonts w:ascii="SimSun" w:hAnsi="SimSun" w:cs="SimSun" w:hint="eastAsia"/>
          <w:sz w:val="24"/>
        </w:rPr>
        <w:t>。</w:t>
      </w:r>
    </w:p>
    <w:p w14:paraId="1CD3487F" w14:textId="77777777" w:rsidR="00C017C5" w:rsidRDefault="00C017C5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tbl>
      <w:tblPr>
        <w:tblpPr w:leftFromText="180" w:rightFromText="180" w:vertAnchor="text" w:horzAnchor="margin" w:tblpXSpec="center" w:tblpY="6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5"/>
        <w:gridCol w:w="1176"/>
        <w:gridCol w:w="1176"/>
        <w:gridCol w:w="1176"/>
        <w:gridCol w:w="1176"/>
        <w:gridCol w:w="7"/>
      </w:tblGrid>
      <w:tr w:rsidR="00C017C5" w14:paraId="2B0D3DBF" w14:textId="77777777" w:rsidTr="00C017C5">
        <w:trPr>
          <w:trHeight w:val="312"/>
        </w:trPr>
        <w:tc>
          <w:tcPr>
            <w:tcW w:w="2351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7EB239" w14:textId="77777777" w:rsidR="00C017C5" w:rsidRDefault="00C017C5" w:rsidP="00C017C5">
            <w:pPr>
              <w:ind w:firstLineChars="400" w:firstLine="840"/>
            </w:pPr>
            <w:r>
              <w:rPr>
                <w:rFonts w:hint="eastAsia"/>
              </w:rPr>
              <w:t>输入</w:t>
            </w:r>
          </w:p>
        </w:tc>
        <w:tc>
          <w:tcPr>
            <w:tcW w:w="353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1C881152" w14:textId="77777777" w:rsidR="00C017C5" w:rsidRDefault="00C017C5" w:rsidP="00C017C5">
            <w:pPr>
              <w:widowControl/>
              <w:jc w:val="center"/>
            </w:pPr>
            <w:r>
              <w:rPr>
                <w:rFonts w:hint="eastAsia"/>
              </w:rPr>
              <w:t>输出</w:t>
            </w:r>
          </w:p>
        </w:tc>
      </w:tr>
      <w:tr w:rsidR="00C017C5" w14:paraId="69A9F9A1" w14:textId="77777777" w:rsidTr="00C017C5">
        <w:trPr>
          <w:gridAfter w:val="1"/>
          <w:wAfter w:w="7" w:type="dxa"/>
        </w:trPr>
        <w:tc>
          <w:tcPr>
            <w:tcW w:w="2351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3606A2C0" w14:textId="77777777" w:rsidR="00C017C5" w:rsidRDefault="00C017C5" w:rsidP="00C017C5"/>
        </w:tc>
        <w:tc>
          <w:tcPr>
            <w:tcW w:w="1176" w:type="dxa"/>
            <w:tcBorders>
              <w:left w:val="single" w:sz="12" w:space="0" w:color="auto"/>
              <w:bottom w:val="single" w:sz="12" w:space="0" w:color="auto"/>
            </w:tcBorders>
          </w:tcPr>
          <w:p w14:paraId="379E7BD6" w14:textId="77777777" w:rsidR="00C017C5" w:rsidRPr="009349FA" w:rsidRDefault="00C017C5" w:rsidP="00C017C5">
            <w:pPr>
              <w:ind w:firstLineChars="200" w:firstLine="422"/>
              <w:rPr>
                <w:b/>
                <w:i/>
              </w:rPr>
            </w:pPr>
            <w:r w:rsidRPr="009349FA">
              <w:rPr>
                <w:rFonts w:hint="eastAsia"/>
                <w:b/>
                <w:i/>
              </w:rPr>
              <w:t>A</w:t>
            </w:r>
          </w:p>
        </w:tc>
        <w:tc>
          <w:tcPr>
            <w:tcW w:w="1176" w:type="dxa"/>
            <w:tcBorders>
              <w:bottom w:val="single" w:sz="12" w:space="0" w:color="auto"/>
            </w:tcBorders>
          </w:tcPr>
          <w:p w14:paraId="5601A3A6" w14:textId="77777777" w:rsidR="00C017C5" w:rsidRPr="009349FA" w:rsidRDefault="00C017C5" w:rsidP="00C017C5">
            <w:pPr>
              <w:ind w:firstLineChars="200" w:firstLine="422"/>
              <w:rPr>
                <w:b/>
                <w:i/>
              </w:rPr>
            </w:pPr>
            <w:r w:rsidRPr="009349FA">
              <w:rPr>
                <w:rFonts w:hint="eastAsia"/>
                <w:b/>
                <w:i/>
              </w:rPr>
              <w:t>B</w:t>
            </w:r>
          </w:p>
        </w:tc>
        <w:tc>
          <w:tcPr>
            <w:tcW w:w="1176" w:type="dxa"/>
            <w:tcBorders>
              <w:bottom w:val="single" w:sz="12" w:space="0" w:color="auto"/>
            </w:tcBorders>
          </w:tcPr>
          <w:p w14:paraId="17EFE828" w14:textId="77777777" w:rsidR="00C017C5" w:rsidRPr="009349FA" w:rsidRDefault="00C017C5" w:rsidP="00C017C5">
            <w:pPr>
              <w:ind w:firstLineChars="200" w:firstLine="422"/>
              <w:rPr>
                <w:b/>
                <w:i/>
              </w:rPr>
            </w:pPr>
            <w:r w:rsidRPr="009349FA">
              <w:rPr>
                <w:rFonts w:hint="eastAsia"/>
                <w:b/>
                <w:i/>
              </w:rPr>
              <w:t>Y</w:t>
            </w:r>
          </w:p>
        </w:tc>
      </w:tr>
      <w:tr w:rsidR="00C017C5" w14:paraId="2C3051AC" w14:textId="77777777" w:rsidTr="00C017C5">
        <w:trPr>
          <w:gridAfter w:val="1"/>
          <w:wAfter w:w="7" w:type="dxa"/>
        </w:trPr>
        <w:tc>
          <w:tcPr>
            <w:tcW w:w="1175" w:type="dxa"/>
            <w:tcBorders>
              <w:top w:val="single" w:sz="12" w:space="0" w:color="auto"/>
            </w:tcBorders>
          </w:tcPr>
          <w:p w14:paraId="38DA910C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L  </w:t>
            </w:r>
            <w:proofErr w:type="spellStart"/>
            <w:r>
              <w:rPr>
                <w:rFonts w:hint="eastAsia"/>
              </w:rPr>
              <w:t>L</w:t>
            </w:r>
            <w:proofErr w:type="spellEnd"/>
            <w:proofErr w:type="gramEnd"/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FB40FE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L  </w:t>
            </w:r>
            <w:proofErr w:type="spellStart"/>
            <w:r>
              <w:rPr>
                <w:rFonts w:hint="eastAsia"/>
              </w:rPr>
              <w:t>L</w:t>
            </w:r>
            <w:proofErr w:type="spellEnd"/>
            <w:proofErr w:type="gramEnd"/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</w:tcBorders>
          </w:tcPr>
          <w:p w14:paraId="48F91CA0" w14:textId="5EABE49F" w:rsidR="00776E84" w:rsidRDefault="00776E84" w:rsidP="00776E84">
            <w:r>
              <w:rPr>
                <w:rFonts w:hint="eastAsia"/>
              </w:rPr>
              <w:t>L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14:paraId="17CC037D" w14:textId="036E9649" w:rsidR="00C017C5" w:rsidRDefault="00776E84" w:rsidP="00C017C5">
            <w:r>
              <w:t>L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14:paraId="08AE9254" w14:textId="44881EEC" w:rsidR="00C017C5" w:rsidRDefault="00776E84" w:rsidP="00C017C5">
            <w:r>
              <w:t>L</w:t>
            </w:r>
          </w:p>
        </w:tc>
      </w:tr>
      <w:tr w:rsidR="00C017C5" w14:paraId="5282C127" w14:textId="77777777" w:rsidTr="00C017C5">
        <w:trPr>
          <w:gridAfter w:val="1"/>
          <w:wAfter w:w="7" w:type="dxa"/>
        </w:trPr>
        <w:tc>
          <w:tcPr>
            <w:tcW w:w="1175" w:type="dxa"/>
          </w:tcPr>
          <w:p w14:paraId="54B9ECF4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H  L</w:t>
            </w:r>
            <w:proofErr w:type="gramEnd"/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C432B1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L  </w:t>
            </w:r>
            <w:proofErr w:type="spellStart"/>
            <w:r>
              <w:rPr>
                <w:rFonts w:hint="eastAsia"/>
              </w:rPr>
              <w:t>L</w:t>
            </w:r>
            <w:proofErr w:type="spellEnd"/>
            <w:proofErr w:type="gramEnd"/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30D99947" w14:textId="35172A9D" w:rsidR="00C017C5" w:rsidRDefault="00776E84" w:rsidP="00C017C5">
            <w:r>
              <w:t>H</w:t>
            </w:r>
          </w:p>
        </w:tc>
        <w:tc>
          <w:tcPr>
            <w:tcW w:w="1176" w:type="dxa"/>
          </w:tcPr>
          <w:p w14:paraId="26D9FEB4" w14:textId="54CA8B92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140D04ED" w14:textId="79594544" w:rsidR="00C017C5" w:rsidRDefault="00776E84" w:rsidP="00C017C5">
            <w:r>
              <w:t>H</w:t>
            </w:r>
          </w:p>
        </w:tc>
      </w:tr>
      <w:tr w:rsidR="00C017C5" w14:paraId="2800B64A" w14:textId="77777777" w:rsidTr="00C017C5">
        <w:trPr>
          <w:gridAfter w:val="1"/>
          <w:wAfter w:w="7" w:type="dxa"/>
        </w:trPr>
        <w:tc>
          <w:tcPr>
            <w:tcW w:w="1175" w:type="dxa"/>
          </w:tcPr>
          <w:p w14:paraId="7D38D2D3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H  </w:t>
            </w:r>
            <w:proofErr w:type="spellStart"/>
            <w:r>
              <w:rPr>
                <w:rFonts w:hint="eastAsia"/>
              </w:rPr>
              <w:t>H</w:t>
            </w:r>
            <w:proofErr w:type="spellEnd"/>
            <w:proofErr w:type="gramEnd"/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FCEACE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L  </w:t>
            </w:r>
            <w:proofErr w:type="spellStart"/>
            <w:r>
              <w:rPr>
                <w:rFonts w:hint="eastAsia"/>
              </w:rPr>
              <w:t>L</w:t>
            </w:r>
            <w:proofErr w:type="spellEnd"/>
            <w:proofErr w:type="gramEnd"/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0CC8A7F2" w14:textId="70C32AC0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08DFB0DB" w14:textId="0A4BFB11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08906F0B" w14:textId="1FEB83A2" w:rsidR="00C017C5" w:rsidRDefault="00776E84" w:rsidP="00C017C5">
            <w:r>
              <w:t>L</w:t>
            </w:r>
          </w:p>
        </w:tc>
      </w:tr>
      <w:tr w:rsidR="00C017C5" w14:paraId="2281844C" w14:textId="77777777" w:rsidTr="00C017C5">
        <w:trPr>
          <w:gridAfter w:val="1"/>
          <w:wAfter w:w="7" w:type="dxa"/>
        </w:trPr>
        <w:tc>
          <w:tcPr>
            <w:tcW w:w="1175" w:type="dxa"/>
          </w:tcPr>
          <w:p w14:paraId="3E5DFEB0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H  </w:t>
            </w:r>
            <w:proofErr w:type="spellStart"/>
            <w:r>
              <w:rPr>
                <w:rFonts w:hint="eastAsia"/>
              </w:rPr>
              <w:t>H</w:t>
            </w:r>
            <w:proofErr w:type="spellEnd"/>
            <w:proofErr w:type="gramEnd"/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007C8E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H  L</w:t>
            </w:r>
            <w:proofErr w:type="gramEnd"/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28B72C87" w14:textId="2925AA21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163401D3" w14:textId="24FC8A62" w:rsidR="00C017C5" w:rsidRDefault="00776E84" w:rsidP="00C017C5">
            <w:r>
              <w:t>H</w:t>
            </w:r>
          </w:p>
        </w:tc>
        <w:tc>
          <w:tcPr>
            <w:tcW w:w="1176" w:type="dxa"/>
          </w:tcPr>
          <w:p w14:paraId="6436B9C4" w14:textId="075595A4" w:rsidR="00C017C5" w:rsidRDefault="00776E84" w:rsidP="00C017C5">
            <w:r>
              <w:t>H</w:t>
            </w:r>
          </w:p>
        </w:tc>
      </w:tr>
      <w:tr w:rsidR="00C017C5" w14:paraId="6EA9A531" w14:textId="77777777" w:rsidTr="00C017C5">
        <w:trPr>
          <w:gridAfter w:val="1"/>
          <w:wAfter w:w="7" w:type="dxa"/>
        </w:trPr>
        <w:tc>
          <w:tcPr>
            <w:tcW w:w="1175" w:type="dxa"/>
          </w:tcPr>
          <w:p w14:paraId="5DBD2742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H  </w:t>
            </w:r>
            <w:proofErr w:type="spellStart"/>
            <w:r>
              <w:rPr>
                <w:rFonts w:hint="eastAsia"/>
              </w:rPr>
              <w:t>H</w:t>
            </w:r>
            <w:proofErr w:type="spellEnd"/>
            <w:proofErr w:type="gramEnd"/>
          </w:p>
        </w:tc>
        <w:tc>
          <w:tcPr>
            <w:tcW w:w="1176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97EC0A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 xml:space="preserve">H  </w:t>
            </w:r>
            <w:proofErr w:type="spellStart"/>
            <w:r>
              <w:rPr>
                <w:rFonts w:hint="eastAsia"/>
              </w:rPr>
              <w:t>H</w:t>
            </w:r>
            <w:proofErr w:type="spellEnd"/>
            <w:proofErr w:type="gramEnd"/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2B47060A" w14:textId="795A655A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5EBF6F45" w14:textId="1BEF376B" w:rsidR="00C017C5" w:rsidRDefault="00776E84" w:rsidP="00C017C5">
            <w:r>
              <w:t>L</w:t>
            </w:r>
          </w:p>
        </w:tc>
        <w:tc>
          <w:tcPr>
            <w:tcW w:w="1176" w:type="dxa"/>
          </w:tcPr>
          <w:p w14:paraId="711C8866" w14:textId="432DB1F4" w:rsidR="00C017C5" w:rsidRDefault="00776E84" w:rsidP="00C017C5">
            <w:r>
              <w:t>L</w:t>
            </w:r>
          </w:p>
        </w:tc>
      </w:tr>
      <w:tr w:rsidR="00C017C5" w14:paraId="3C61CC36" w14:textId="77777777" w:rsidTr="00C017C5">
        <w:trPr>
          <w:gridAfter w:val="1"/>
          <w:wAfter w:w="7" w:type="dxa"/>
        </w:trPr>
        <w:tc>
          <w:tcPr>
            <w:tcW w:w="1175" w:type="dxa"/>
          </w:tcPr>
          <w:p w14:paraId="7D33379E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L  H</w:t>
            </w:r>
            <w:proofErr w:type="gramEnd"/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E99B1D" w14:textId="77777777" w:rsidR="00C017C5" w:rsidRDefault="00C017C5" w:rsidP="00C017C5">
            <w:pPr>
              <w:ind w:firstLineChars="100" w:firstLine="210"/>
            </w:pPr>
            <w:proofErr w:type="gramStart"/>
            <w:r>
              <w:rPr>
                <w:rFonts w:hint="eastAsia"/>
              </w:rPr>
              <w:t>L  H</w:t>
            </w:r>
            <w:proofErr w:type="gramEnd"/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0CF084F9" w14:textId="4B10AC51" w:rsidR="00C017C5" w:rsidRDefault="00776E84" w:rsidP="00C017C5">
            <w:r>
              <w:t>H</w:t>
            </w:r>
          </w:p>
        </w:tc>
        <w:tc>
          <w:tcPr>
            <w:tcW w:w="1176" w:type="dxa"/>
          </w:tcPr>
          <w:p w14:paraId="022A0B58" w14:textId="59AF6EA0" w:rsidR="00C017C5" w:rsidRDefault="00776E84" w:rsidP="00C017C5">
            <w:r>
              <w:t>H</w:t>
            </w:r>
          </w:p>
        </w:tc>
        <w:tc>
          <w:tcPr>
            <w:tcW w:w="1176" w:type="dxa"/>
          </w:tcPr>
          <w:p w14:paraId="2201DC01" w14:textId="3A33C9BD" w:rsidR="00C017C5" w:rsidRDefault="00776E84" w:rsidP="00C017C5">
            <w:r>
              <w:t>L</w:t>
            </w:r>
          </w:p>
        </w:tc>
      </w:tr>
    </w:tbl>
    <w:p w14:paraId="0FD39BEA" w14:textId="44111FFF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p w14:paraId="6005581F" w14:textId="481278F9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p w14:paraId="07B7CEE3" w14:textId="77777777" w:rsidR="00DC3B08" w:rsidRDefault="00DC3B08" w:rsidP="00DC3B08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</w:p>
    <w:p w14:paraId="0BE50F95" w14:textId="77777777" w:rsidR="005E762C" w:rsidRDefault="005E762C" w:rsidP="005E762C">
      <w:pPr>
        <w:spacing w:line="240" w:lineRule="atLeast"/>
        <w:ind w:firstLineChars="175"/>
        <w:rPr>
          <w:rFonts w:ascii="SimSun" w:hAnsi="SimSun" w:cs="SimSun"/>
          <w:sz w:val="24"/>
        </w:rPr>
      </w:pPr>
    </w:p>
    <w:p w14:paraId="7237146C" w14:textId="179F2B9F" w:rsidR="001F6A38" w:rsidRPr="009F5414" w:rsidRDefault="001F6A38" w:rsidP="005E762C">
      <w:pPr>
        <w:spacing w:line="240" w:lineRule="atLeast"/>
        <w:ind w:firstLineChars="175"/>
        <w:rPr>
          <w:rFonts w:ascii="SimSun" w:hAnsi="SimSun" w:cs="SimSun"/>
          <w:sz w:val="24"/>
        </w:rPr>
      </w:pPr>
    </w:p>
    <w:p w14:paraId="46177130" w14:textId="0EE406CA" w:rsidR="001F6A38" w:rsidRDefault="001F6A38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5CE53EAF" w14:textId="61A2AE77" w:rsidR="00C017C5" w:rsidRDefault="00C017C5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390C04D7" w14:textId="1D227E61" w:rsidR="00C017C5" w:rsidRDefault="00C017C5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4F5713A6" w14:textId="5A999AEC" w:rsidR="00C017C5" w:rsidRDefault="00C017C5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51D944D9" w14:textId="77777777" w:rsidR="00C017C5" w:rsidRPr="009F5414" w:rsidRDefault="00C017C5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0C5E2551" w14:textId="77777777" w:rsidR="00DC42FD" w:rsidRDefault="00E231A4" w:rsidP="001F6A38">
      <w:pPr>
        <w:numPr>
          <w:ilvl w:val="0"/>
          <w:numId w:val="8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实验结论</w:t>
      </w:r>
    </w:p>
    <w:p w14:paraId="144CFBF7" w14:textId="64392FBC" w:rsidR="005E762C" w:rsidRDefault="00C017C5" w:rsidP="00DC3B08">
      <w:pPr>
        <w:spacing w:line="240" w:lineRule="atLeast"/>
        <w:ind w:left="42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异或</w:t>
      </w:r>
      <w:r w:rsidR="005E762C">
        <w:rPr>
          <w:rFonts w:ascii="SimSun" w:hAnsi="SimSun" w:cs="SimSun" w:hint="eastAsia"/>
          <w:sz w:val="24"/>
        </w:rPr>
        <w:t>门的输入输出满足逻辑表达式：</w:t>
      </w:r>
      <m:oMath>
        <m:r>
          <w:rPr>
            <w:rFonts w:ascii="Cambria Math" w:hAnsi="Cambria Math" w:cs="SimSun" w:hint="eastAsia"/>
            <w:sz w:val="24"/>
          </w:rPr>
          <m:t>Y</m:t>
        </m:r>
        <m:r>
          <w:rPr>
            <w:rFonts w:ascii="Cambria Math" w:hAnsi="Cambria Math" w:cs="SimSun"/>
            <w:sz w:val="24"/>
          </w:rPr>
          <m:t>=</m:t>
        </m:r>
        <m:r>
          <w:rPr>
            <w:rFonts w:ascii="Cambria Math" w:hAnsi="Cambria Math" w:cs="SimSun" w:hint="eastAsia"/>
            <w:sz w:val="24"/>
          </w:rPr>
          <m:t>A</m:t>
        </m:r>
        <m:r>
          <w:rPr>
            <w:rFonts w:ascii="Cambria Math" w:hAnsi="Cambria Math" w:cs="SimSun"/>
            <w:sz w:val="24"/>
          </w:rPr>
          <m:t>⨁</m:t>
        </m:r>
        <m:r>
          <w:rPr>
            <w:rFonts w:ascii="Cambria Math" w:hAnsi="Cambria Math" w:cs="SimSun" w:hint="eastAsia"/>
            <w:sz w:val="24"/>
          </w:rPr>
          <m:t>B</m:t>
        </m:r>
      </m:oMath>
      <w:r w:rsidR="00DC3B08">
        <w:rPr>
          <w:rFonts w:ascii="SimSun" w:hAnsi="SimSun" w:cs="SimSun"/>
          <w:sz w:val="24"/>
        </w:rPr>
        <w:t>.</w:t>
      </w:r>
    </w:p>
    <w:p w14:paraId="5015E639" w14:textId="732E0187" w:rsidR="00DC3B08" w:rsidRDefault="00DC3B08" w:rsidP="00DC3B08">
      <w:pPr>
        <w:spacing w:line="240" w:lineRule="atLeast"/>
        <w:ind w:left="420"/>
        <w:rPr>
          <w:rFonts w:ascii="SimSun" w:hAnsi="SimSun" w:cs="SimSun"/>
          <w:sz w:val="24"/>
        </w:rPr>
      </w:pPr>
    </w:p>
    <w:p w14:paraId="46FD9CAA" w14:textId="77777777" w:rsidR="00DC3B08" w:rsidRDefault="00DC3B08" w:rsidP="00DC3B08">
      <w:pPr>
        <w:spacing w:line="240" w:lineRule="atLeast"/>
        <w:ind w:left="420"/>
        <w:rPr>
          <w:rFonts w:ascii="SimSun" w:hAnsi="SimSun" w:cs="SimSun"/>
          <w:sz w:val="24"/>
        </w:rPr>
      </w:pPr>
    </w:p>
    <w:p w14:paraId="6A9D1404" w14:textId="59FBAFC3" w:rsidR="00E231A4" w:rsidRDefault="001F6A38" w:rsidP="009F5414">
      <w:pPr>
        <w:spacing w:line="240" w:lineRule="atLeast"/>
        <w:ind w:firstLine="0"/>
        <w:rPr>
          <w:rFonts w:ascii="SimSun" w:hAnsi="SimSun" w:cs="SimSun"/>
          <w:b/>
          <w:sz w:val="24"/>
        </w:rPr>
      </w:pPr>
      <w:r>
        <w:rPr>
          <w:rFonts w:ascii="SimSun" w:hAnsi="SimSun" w:cs="SimSun" w:hint="eastAsia"/>
          <w:b/>
          <w:sz w:val="24"/>
        </w:rPr>
        <w:t>2．</w:t>
      </w:r>
      <w:r w:rsidR="009F5414" w:rsidRPr="009F5414">
        <w:rPr>
          <w:rFonts w:ascii="SimSun" w:hAnsi="SimSun" w:cs="SimSun" w:hint="eastAsia"/>
          <w:b/>
          <w:sz w:val="24"/>
        </w:rPr>
        <w:t>实验任务</w:t>
      </w:r>
      <w:r w:rsidR="0000546D">
        <w:rPr>
          <w:rFonts w:ascii="SimSun" w:hAnsi="SimSun" w:cs="SimSun" w:hint="eastAsia"/>
          <w:b/>
          <w:sz w:val="24"/>
        </w:rPr>
        <w:t>二</w:t>
      </w:r>
      <w:r w:rsidR="00DC3B08">
        <w:rPr>
          <w:rFonts w:ascii="SimSun" w:hAnsi="SimSun" w:cs="SimSun"/>
          <w:b/>
          <w:sz w:val="24"/>
        </w:rPr>
        <w:t xml:space="preserve">: </w:t>
      </w:r>
      <w:r w:rsidR="005D2FFA">
        <w:rPr>
          <w:rFonts w:ascii="SimSun" w:hAnsi="SimSun" w:cs="SimSun" w:hint="eastAsia"/>
          <w:b/>
          <w:sz w:val="24"/>
        </w:rPr>
        <w:t>用7</w:t>
      </w:r>
      <w:r w:rsidR="005D2FFA">
        <w:rPr>
          <w:rFonts w:ascii="SimSun" w:hAnsi="SimSun" w:cs="SimSun"/>
          <w:b/>
          <w:sz w:val="24"/>
        </w:rPr>
        <w:t>4</w:t>
      </w:r>
      <w:r w:rsidR="005D2FFA">
        <w:rPr>
          <w:rFonts w:ascii="SimSun" w:hAnsi="SimSun" w:cs="SimSun" w:hint="eastAsia"/>
          <w:b/>
          <w:sz w:val="24"/>
        </w:rPr>
        <w:t>LS00和</w:t>
      </w:r>
      <w:r w:rsidR="005D2FFA">
        <w:rPr>
          <w:rFonts w:ascii="SimSun" w:hAnsi="SimSun" w:cs="SimSun"/>
          <w:b/>
          <w:sz w:val="24"/>
        </w:rPr>
        <w:t>74</w:t>
      </w:r>
      <w:r w:rsidR="005D2FFA">
        <w:rPr>
          <w:rFonts w:ascii="SimSun" w:hAnsi="SimSun" w:cs="SimSun" w:hint="eastAsia"/>
          <w:b/>
          <w:sz w:val="24"/>
        </w:rPr>
        <w:t>LS86芯片分别构成半加器和全加器</w:t>
      </w:r>
    </w:p>
    <w:p w14:paraId="2792C11B" w14:textId="77777777" w:rsidR="005D2FFA" w:rsidRPr="009F5414" w:rsidRDefault="005D2FFA" w:rsidP="009F5414">
      <w:pPr>
        <w:spacing w:line="240" w:lineRule="atLeast"/>
        <w:ind w:firstLine="0"/>
        <w:rPr>
          <w:rFonts w:ascii="SimSun" w:hAnsi="SimSun" w:cs="SimSun"/>
          <w:b/>
          <w:sz w:val="24"/>
        </w:rPr>
      </w:pPr>
    </w:p>
    <w:p w14:paraId="0543A3A6" w14:textId="307D8247" w:rsidR="005D2FFA" w:rsidRPr="005D2FFA" w:rsidRDefault="001F6A38" w:rsidP="005D2FFA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6A83BC84" w14:textId="44BA3B57" w:rsidR="005D2FFA" w:rsidRPr="005D2FFA" w:rsidRDefault="005D2FFA" w:rsidP="005D2FFA">
      <w:pPr>
        <w:spacing w:line="240" w:lineRule="atLeast"/>
        <w:ind w:left="420" w:firstLineChars="175"/>
        <w:rPr>
          <w:rFonts w:ascii="SimSun" w:hAnsi="SimSun" w:cs="SimSun"/>
          <w:sz w:val="24"/>
        </w:rPr>
      </w:pPr>
      <w:r w:rsidRPr="005D2FFA">
        <w:rPr>
          <w:rFonts w:ascii="SimSun" w:hAnsi="SimSun" w:cs="SimSun" w:hint="eastAsia"/>
          <w:sz w:val="24"/>
        </w:rPr>
        <w:t>先用74LS00和74LS86芯片搭建成半加器，并测试其功能，记录结果。</w:t>
      </w:r>
    </w:p>
    <w:p w14:paraId="3FC8D0A3" w14:textId="5AE3F6B5" w:rsidR="001F6A38" w:rsidRDefault="005D2FFA" w:rsidP="005D2FFA">
      <w:pPr>
        <w:spacing w:line="240" w:lineRule="atLeast"/>
        <w:ind w:left="480" w:firstLineChars="150" w:firstLine="360"/>
        <w:rPr>
          <w:rFonts w:ascii="SimSun" w:hAnsi="SimSun" w:cs="SimSun"/>
          <w:sz w:val="24"/>
        </w:rPr>
      </w:pPr>
      <w:r w:rsidRPr="005D2FFA">
        <w:rPr>
          <w:rFonts w:ascii="SimSun" w:hAnsi="SimSun" w:cs="SimSun" w:hint="eastAsia"/>
          <w:sz w:val="24"/>
        </w:rPr>
        <w:t>如上构建两个半加器然后配合其他门电路构成全加器，并测试其功能，记录结果。</w:t>
      </w:r>
    </w:p>
    <w:p w14:paraId="15F8D7F5" w14:textId="77777777" w:rsidR="001F6A38" w:rsidRPr="009F5414" w:rsidRDefault="001F6A38" w:rsidP="00FD4EE3">
      <w:pPr>
        <w:spacing w:line="240" w:lineRule="atLeast"/>
        <w:ind w:firstLineChars="175"/>
        <w:rPr>
          <w:rFonts w:ascii="SimSun" w:hAnsi="SimSun" w:cs="SimSun"/>
          <w:sz w:val="24"/>
        </w:rPr>
      </w:pPr>
    </w:p>
    <w:p w14:paraId="06818436" w14:textId="378347CE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42668373" w14:textId="404469E2" w:rsidR="005D2FFA" w:rsidRPr="00FD4EE3" w:rsidRDefault="005D2FFA" w:rsidP="00FD4EE3">
      <w:pPr>
        <w:ind w:left="900" w:firstLine="0"/>
      </w:pPr>
      <w:r>
        <w:rPr>
          <w:rFonts w:hint="eastAsia"/>
        </w:rPr>
        <w:t>在实验箱上用异或门</w:t>
      </w:r>
      <w:r w:rsidRPr="00D825F3">
        <w:rPr>
          <w:rFonts w:ascii="SimSun" w:hAnsi="SimSun" w:hint="eastAsia"/>
          <w:szCs w:val="21"/>
        </w:rPr>
        <w:t>(74LS86)</w:t>
      </w:r>
      <w:r>
        <w:rPr>
          <w:rFonts w:hint="eastAsia"/>
        </w:rPr>
        <w:t>和与</w:t>
      </w:r>
      <w:r w:rsidRPr="009E0381">
        <w:rPr>
          <w:rFonts w:hint="eastAsia"/>
        </w:rPr>
        <w:t>非</w:t>
      </w:r>
      <w:r>
        <w:rPr>
          <w:rFonts w:hint="eastAsia"/>
        </w:rPr>
        <w:t>门</w:t>
      </w:r>
      <w:r w:rsidRPr="00D825F3">
        <w:rPr>
          <w:rFonts w:ascii="SimSun" w:hAnsi="SimSun" w:hint="eastAsia"/>
          <w:szCs w:val="21"/>
        </w:rPr>
        <w:t>(74LS00)</w:t>
      </w:r>
      <w:r>
        <w:rPr>
          <w:rFonts w:hint="eastAsia"/>
        </w:rPr>
        <w:t>接成</w:t>
      </w:r>
      <w:r w:rsidR="00FD4EE3">
        <w:rPr>
          <w:rFonts w:hint="eastAsia"/>
        </w:rPr>
        <w:t>下图</w:t>
      </w:r>
      <w:r>
        <w:rPr>
          <w:rFonts w:hint="eastAsia"/>
        </w:rPr>
        <w:t>的电路。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接电平开关</w:t>
      </w:r>
      <w:r>
        <w:rPr>
          <w:rFonts w:hint="eastAsia"/>
        </w:rPr>
        <w:t>K</w:t>
      </w:r>
      <w:r>
        <w:rPr>
          <w:rFonts w:hint="eastAsia"/>
        </w:rPr>
        <w:t>；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Z</w:t>
      </w:r>
      <w:r>
        <w:rPr>
          <w:rFonts w:hint="eastAsia"/>
        </w:rPr>
        <w:t>接电平显示发光二极管。</w:t>
      </w:r>
      <w:r>
        <w:rPr>
          <w:rFonts w:hint="eastAsia"/>
        </w:rPr>
        <w:t xml:space="preserve"> </w:t>
      </w:r>
    </w:p>
    <w:p w14:paraId="7BC86B08" w14:textId="125D7E6B" w:rsidR="005D2FFA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199C1471" wp14:editId="47D65042">
                <wp:simplePos x="0" y="0"/>
                <wp:positionH relativeFrom="column">
                  <wp:posOffset>1598400</wp:posOffset>
                </wp:positionH>
                <wp:positionV relativeFrom="paragraph">
                  <wp:posOffset>183325</wp:posOffset>
                </wp:positionV>
                <wp:extent cx="2286000" cy="1487805"/>
                <wp:effectExtent l="0" t="0" r="0" b="0"/>
                <wp:wrapNone/>
                <wp:docPr id="171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487805"/>
                          <a:chOff x="4631" y="2424"/>
                          <a:chExt cx="3600" cy="2343"/>
                        </a:xfrm>
                      </wpg:grpSpPr>
                      <pic:pic xmlns:pic="http://schemas.openxmlformats.org/drawingml/2006/picture">
                        <pic:nvPicPr>
                          <pic:cNvPr id="172" name="Object 14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31" y="2424"/>
                            <a:ext cx="3600" cy="2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3" name="Text Box 142"/>
                        <wps:cNvSpPr txBox="1">
                          <a:spLocks/>
                        </wps:cNvSpPr>
                        <wps:spPr bwMode="auto">
                          <a:xfrm>
                            <a:off x="5831" y="4299"/>
                            <a:ext cx="12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A01ABE" w14:textId="77777777" w:rsidR="00FD4EE3" w:rsidRPr="00FB63D6" w:rsidRDefault="00FD4EE3" w:rsidP="00FD4EE3">
                              <w:pPr>
                                <w:rPr>
                                  <w:rFonts w:ascii="SimSun" w:hAnsi="SimSun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FB63D6">
                                <w:rPr>
                                  <w:rFonts w:ascii="SimSun" w:hAnsi="SimSun" w:hint="eastAsia"/>
                                  <w:b/>
                                  <w:sz w:val="18"/>
                                  <w:szCs w:val="18"/>
                                </w:rPr>
                                <w:t>图4-2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9C1471" id="Group 140" o:spid="_x0000_s1026" style="position:absolute;left:0;text-align:left;margin-left:125.85pt;margin-top:14.45pt;width:180pt;height:117.15pt;z-index:251659776" coordorigin="4631,2424" coordsize="3600,234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Object 141" o:spid="_x0000_s1027" type="#_x0000_t75" style="position:absolute;left:4631;top:2424;width:3600;height:22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">
                  <v:imagedata r:id="rId9" o:title=""/>
                  <v:path arrowok="t"/>
                  <o:lock v:ext="edit" aspectratio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2" o:spid="_x0000_s1028" type="#_x0000_t202" style="position:absolute;left:5831;top:4299;width:1200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" stroked="f">
                  <v:path arrowok="t"/>
                  <v:textbox>
                    <w:txbxContent>
                      <w:p w14:paraId="36A01ABE" w14:textId="77777777" w:rsidR="00FD4EE3" w:rsidRPr="00FB63D6" w:rsidRDefault="00FD4EE3" w:rsidP="00FD4EE3">
                        <w:pPr>
                          <w:rPr>
                            <w:rFonts w:ascii="SimSun" w:hAnsi="SimSun"/>
                            <w:b/>
                            <w:sz w:val="18"/>
                            <w:szCs w:val="18"/>
                          </w:rPr>
                        </w:pPr>
                        <w:r w:rsidRPr="00FB63D6">
                          <w:rPr>
                            <w:rFonts w:ascii="SimSun" w:hAnsi="SimSun" w:hint="eastAsia"/>
                            <w:b/>
                            <w:sz w:val="18"/>
                            <w:szCs w:val="18"/>
                          </w:rPr>
                          <w:t>图4-2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5FC4F6D" w14:textId="446E6F1F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3C51694C" w14:textId="07A02D6C" w:rsidR="00867FC5" w:rsidRPr="00867FC5" w:rsidRDefault="00867FC5" w:rsidP="00867FC5">
      <w:pPr>
        <w:widowControl/>
        <w:ind w:firstLine="0"/>
        <w:jc w:val="left"/>
        <w:rPr>
          <w:rFonts w:eastAsia="Times New Roman"/>
          <w:kern w:val="0"/>
          <w:sz w:val="24"/>
        </w:rPr>
      </w:pPr>
    </w:p>
    <w:p w14:paraId="4B58FCB0" w14:textId="5A485058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279F6DED" w14:textId="0CA0DD7B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4A9B195A" w14:textId="76CD701D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4252F57B" w14:textId="03A04DB9" w:rsidR="00867FC5" w:rsidRDefault="00867FC5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37D2641C" w14:textId="1D575EF7" w:rsidR="00867FC5" w:rsidRDefault="00867FC5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3BE2E693" w14:textId="0AB45BC3" w:rsidR="00867FC5" w:rsidRDefault="00867FC5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443110D2" w14:textId="77777777" w:rsidR="00867FC5" w:rsidRDefault="00867FC5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1AB4C14B" w14:textId="78EF8185" w:rsidR="00FD4EE3" w:rsidRDefault="00867FC5" w:rsidP="00867FC5">
      <w:pPr>
        <w:spacing w:line="240" w:lineRule="atLeast"/>
        <w:ind w:left="900" w:firstLine="0"/>
        <w:jc w:val="center"/>
        <w:rPr>
          <w:rFonts w:ascii="SimSun" w:hAnsi="SimSun" w:cs="SimSun"/>
          <w:sz w:val="24"/>
        </w:rPr>
      </w:pPr>
      <w:r w:rsidRPr="00867FC5">
        <w:rPr>
          <w:rFonts w:eastAsia="Times New Roman"/>
          <w:kern w:val="0"/>
          <w:sz w:val="24"/>
        </w:rPr>
        <w:lastRenderedPageBreak/>
        <w:fldChar w:fldCharType="begin"/>
      </w:r>
      <w:r w:rsidRPr="00867FC5">
        <w:rPr>
          <w:rFonts w:eastAsia="Times New Roman"/>
          <w:kern w:val="0"/>
          <w:sz w:val="24"/>
        </w:rPr>
        <w:instrText xml:space="preserve"> INCLUDEPICTURE "/var/folders/gq/jv6fpc295_1fkvs4dt_1_gk80000gn/T/com.microsoft.Word/WebArchiveCopyPasteTempFiles/20103817445182.jpg" \* MERGEFORMATINET </w:instrText>
      </w:r>
      <w:r w:rsidRPr="00867FC5">
        <w:rPr>
          <w:rFonts w:eastAsia="Times New Roman"/>
          <w:kern w:val="0"/>
          <w:sz w:val="24"/>
        </w:rPr>
        <w:fldChar w:fldCharType="separate"/>
      </w:r>
      <w:r w:rsidRPr="00867FC5">
        <w:rPr>
          <w:rFonts w:eastAsia="Times New Roman"/>
          <w:noProof/>
          <w:kern w:val="0"/>
          <w:sz w:val="24"/>
        </w:rPr>
        <w:drawing>
          <wp:inline distT="0" distB="0" distL="0" distR="0" wp14:anchorId="1748B7E4" wp14:editId="6C9E9DB4">
            <wp:extent cx="2973600" cy="1189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301712" cy="132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7FC5">
        <w:rPr>
          <w:rFonts w:eastAsia="Times New Roman"/>
          <w:kern w:val="0"/>
          <w:sz w:val="24"/>
        </w:rPr>
        <w:fldChar w:fldCharType="end"/>
      </w:r>
    </w:p>
    <w:p w14:paraId="6E417192" w14:textId="5FAECF98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505EE73D" w14:textId="63D9F403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3B7303A9" w14:textId="1EA9D3E6" w:rsidR="00FD4EE3" w:rsidRDefault="00FD4EE3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7432D89F" w14:textId="77777777" w:rsidR="00867FC5" w:rsidRDefault="00867FC5" w:rsidP="005D2FFA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3B733EA2" w14:textId="550A9FA4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数据记录、分析与处理</w:t>
      </w:r>
    </w:p>
    <w:p w14:paraId="78A3CA93" w14:textId="3E9F6DE0" w:rsidR="00C7638E" w:rsidRDefault="00C7638E" w:rsidP="00C7638E">
      <w:pPr>
        <w:spacing w:line="240" w:lineRule="atLeast"/>
        <w:ind w:left="480" w:firstLine="0"/>
        <w:rPr>
          <w:rFonts w:ascii="SimSun" w:hAnsi="SimSun" w:cs="SimSun" w:hint="eastAsia"/>
          <w:sz w:val="24"/>
        </w:rPr>
      </w:pPr>
    </w:p>
    <w:tbl>
      <w:tblPr>
        <w:tblpPr w:leftFromText="180" w:rightFromText="180" w:vertAnchor="text" w:horzAnchor="margin" w:tblpXSpec="center" w:tblpY="190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175"/>
        <w:gridCol w:w="1176"/>
        <w:gridCol w:w="1176"/>
        <w:gridCol w:w="1176"/>
        <w:gridCol w:w="1176"/>
        <w:gridCol w:w="1176"/>
      </w:tblGrid>
      <w:tr w:rsidR="00776E84" w14:paraId="4E01F333" w14:textId="77777777" w:rsidTr="00776E84">
        <w:trPr>
          <w:cantSplit/>
        </w:trPr>
        <w:tc>
          <w:tcPr>
            <w:tcW w:w="117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3F6D6592" w14:textId="77777777" w:rsidR="00776E84" w:rsidRDefault="00776E84" w:rsidP="00776E84">
            <w:pPr>
              <w:jc w:val="left"/>
            </w:pPr>
            <w:r>
              <w:rPr>
                <w:rFonts w:hint="eastAsia"/>
              </w:rPr>
              <w:t>输入端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DE6E6D" w14:textId="77777777" w:rsidR="00776E84" w:rsidRPr="00DB02A0" w:rsidRDefault="00776E84" w:rsidP="00776E84">
            <w:pPr>
              <w:ind w:firstLineChars="200" w:firstLine="422"/>
              <w:rPr>
                <w:b/>
                <w:i/>
              </w:rPr>
            </w:pPr>
            <w:r w:rsidRPr="00DB02A0">
              <w:rPr>
                <w:rFonts w:hint="eastAsia"/>
                <w:b/>
                <w:i/>
              </w:rPr>
              <w:t>A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</w:tcPr>
          <w:p w14:paraId="0A3F2404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</w:tcBorders>
          </w:tcPr>
          <w:p w14:paraId="33556DD1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</w:tcBorders>
          </w:tcPr>
          <w:p w14:paraId="6F62C5E3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</w:tcBorders>
          </w:tcPr>
          <w:p w14:paraId="3B4E82F0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6E84" w14:paraId="4D27D0A8" w14:textId="77777777" w:rsidTr="00776E84">
        <w:trPr>
          <w:cantSplit/>
        </w:trPr>
        <w:tc>
          <w:tcPr>
            <w:tcW w:w="117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BDBC657" w14:textId="77777777" w:rsidR="00776E84" w:rsidRDefault="00776E84" w:rsidP="00776E84">
            <w:pPr>
              <w:jc w:val="left"/>
            </w:pP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54D723" w14:textId="77777777" w:rsidR="00776E84" w:rsidRPr="00DB02A0" w:rsidRDefault="00776E84" w:rsidP="00776E84">
            <w:pPr>
              <w:ind w:firstLineChars="200" w:firstLine="422"/>
              <w:rPr>
                <w:b/>
                <w:i/>
              </w:rPr>
            </w:pPr>
            <w:r w:rsidRPr="00DB02A0">
              <w:rPr>
                <w:rFonts w:hint="eastAsia"/>
                <w:b/>
                <w:i/>
              </w:rPr>
              <w:t>B</w:t>
            </w:r>
          </w:p>
        </w:tc>
        <w:tc>
          <w:tcPr>
            <w:tcW w:w="117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</w:tcPr>
          <w:p w14:paraId="46CE4A42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</w:tcPr>
          <w:p w14:paraId="73039938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</w:tcPr>
          <w:p w14:paraId="6C19F1FA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</w:tcBorders>
          </w:tcPr>
          <w:p w14:paraId="3A64EEBE" w14:textId="77777777" w:rsidR="00776E84" w:rsidRDefault="00776E84" w:rsidP="00776E84">
            <w:pPr>
              <w:ind w:firstLineChars="20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776E84" w14:paraId="470E1A8A" w14:textId="77777777" w:rsidTr="00776E84">
        <w:trPr>
          <w:cantSplit/>
        </w:trPr>
        <w:tc>
          <w:tcPr>
            <w:tcW w:w="1175" w:type="dxa"/>
            <w:vMerge w:val="restart"/>
            <w:tcBorders>
              <w:top w:val="single" w:sz="12" w:space="0" w:color="auto"/>
            </w:tcBorders>
            <w:vAlign w:val="center"/>
          </w:tcPr>
          <w:p w14:paraId="0B7C8A83" w14:textId="77777777" w:rsidR="00776E84" w:rsidRDefault="00776E84" w:rsidP="00776E84">
            <w:pPr>
              <w:jc w:val="left"/>
            </w:pPr>
            <w:r>
              <w:rPr>
                <w:rFonts w:hint="eastAsia"/>
              </w:rPr>
              <w:t>输出端</w:t>
            </w:r>
          </w:p>
        </w:tc>
        <w:tc>
          <w:tcPr>
            <w:tcW w:w="1176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3DA7006" w14:textId="77777777" w:rsidR="00776E84" w:rsidRPr="00DB02A0" w:rsidRDefault="00776E84" w:rsidP="00776E84">
            <w:pPr>
              <w:ind w:firstLineChars="200" w:firstLine="422"/>
              <w:rPr>
                <w:b/>
                <w:i/>
              </w:rPr>
            </w:pPr>
            <w:r w:rsidRPr="00DB02A0">
              <w:rPr>
                <w:rFonts w:hint="eastAsia"/>
                <w:b/>
                <w:i/>
              </w:rPr>
              <w:t>Y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2" w:space="0" w:color="auto"/>
            </w:tcBorders>
          </w:tcPr>
          <w:p w14:paraId="2E086501" w14:textId="77777777" w:rsidR="00776E84" w:rsidRDefault="00776E84" w:rsidP="00776E84">
            <w:pPr>
              <w:jc w:val="center"/>
            </w:pPr>
            <w:r>
              <w:t>0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14:paraId="1317B481" w14:textId="77777777" w:rsidR="00776E84" w:rsidRDefault="00776E84" w:rsidP="00776E84">
            <w:pPr>
              <w:jc w:val="center"/>
            </w:pPr>
            <w:r>
              <w:t>1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14:paraId="0F7463E0" w14:textId="77777777" w:rsidR="00776E84" w:rsidRDefault="00776E84" w:rsidP="00776E84">
            <w:pPr>
              <w:jc w:val="center"/>
            </w:pPr>
            <w:r>
              <w:t>1</w:t>
            </w:r>
          </w:p>
        </w:tc>
        <w:tc>
          <w:tcPr>
            <w:tcW w:w="1176" w:type="dxa"/>
            <w:tcBorders>
              <w:top w:val="single" w:sz="12" w:space="0" w:color="auto"/>
            </w:tcBorders>
          </w:tcPr>
          <w:p w14:paraId="7F2845E3" w14:textId="77777777" w:rsidR="00776E84" w:rsidRDefault="00776E84" w:rsidP="00776E84">
            <w:pPr>
              <w:jc w:val="center"/>
            </w:pPr>
            <w:r>
              <w:t>0</w:t>
            </w:r>
          </w:p>
        </w:tc>
      </w:tr>
      <w:tr w:rsidR="00776E84" w14:paraId="374947D7" w14:textId="77777777" w:rsidTr="00776E84">
        <w:trPr>
          <w:cantSplit/>
        </w:trPr>
        <w:tc>
          <w:tcPr>
            <w:tcW w:w="1175" w:type="dxa"/>
            <w:vMerge/>
          </w:tcPr>
          <w:p w14:paraId="031CEA64" w14:textId="77777777" w:rsidR="00776E84" w:rsidRDefault="00776E84" w:rsidP="00776E84">
            <w:pPr>
              <w:jc w:val="center"/>
            </w:pPr>
          </w:p>
        </w:tc>
        <w:tc>
          <w:tcPr>
            <w:tcW w:w="1176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58B208" w14:textId="77777777" w:rsidR="00776E84" w:rsidRPr="00DB02A0" w:rsidRDefault="00776E84" w:rsidP="00776E84">
            <w:pPr>
              <w:ind w:firstLineChars="200" w:firstLine="422"/>
              <w:rPr>
                <w:b/>
                <w:i/>
              </w:rPr>
            </w:pPr>
            <w:r w:rsidRPr="00DB02A0">
              <w:rPr>
                <w:rFonts w:hint="eastAsia"/>
                <w:b/>
                <w:i/>
              </w:rPr>
              <w:t>Z</w:t>
            </w:r>
          </w:p>
        </w:tc>
        <w:tc>
          <w:tcPr>
            <w:tcW w:w="1176" w:type="dxa"/>
            <w:tcBorders>
              <w:left w:val="single" w:sz="12" w:space="0" w:color="auto"/>
            </w:tcBorders>
          </w:tcPr>
          <w:p w14:paraId="70B29D1F" w14:textId="77777777" w:rsidR="00776E84" w:rsidRDefault="00776E84" w:rsidP="00776E84">
            <w:pPr>
              <w:jc w:val="center"/>
            </w:pPr>
            <w:r>
              <w:t>0</w:t>
            </w:r>
          </w:p>
        </w:tc>
        <w:tc>
          <w:tcPr>
            <w:tcW w:w="1176" w:type="dxa"/>
          </w:tcPr>
          <w:p w14:paraId="0F429249" w14:textId="77777777" w:rsidR="00776E84" w:rsidRDefault="00776E84" w:rsidP="00776E84">
            <w:pPr>
              <w:jc w:val="center"/>
            </w:pPr>
            <w:r>
              <w:t>0</w:t>
            </w:r>
          </w:p>
        </w:tc>
        <w:tc>
          <w:tcPr>
            <w:tcW w:w="1176" w:type="dxa"/>
          </w:tcPr>
          <w:p w14:paraId="07F2B198" w14:textId="77777777" w:rsidR="00776E84" w:rsidRDefault="00776E84" w:rsidP="00776E84">
            <w:pPr>
              <w:jc w:val="center"/>
            </w:pPr>
            <w:r>
              <w:t>0</w:t>
            </w:r>
          </w:p>
        </w:tc>
        <w:tc>
          <w:tcPr>
            <w:tcW w:w="1176" w:type="dxa"/>
          </w:tcPr>
          <w:p w14:paraId="0493DB1B" w14:textId="77777777" w:rsidR="00776E84" w:rsidRDefault="00776E84" w:rsidP="00776E84">
            <w:pPr>
              <w:jc w:val="center"/>
            </w:pPr>
            <w:r>
              <w:t>1</w:t>
            </w:r>
          </w:p>
        </w:tc>
      </w:tr>
    </w:tbl>
    <w:p w14:paraId="0547099D" w14:textId="77777777" w:rsidR="00C7638E" w:rsidRDefault="00C7638E" w:rsidP="00C7638E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0915CF49" w14:textId="77777777" w:rsidR="00BE63DD" w:rsidRPr="009F5414" w:rsidRDefault="00BE63DD" w:rsidP="001F6A38">
      <w:pPr>
        <w:spacing w:line="240" w:lineRule="atLeast"/>
        <w:ind w:left="480" w:firstLine="0"/>
        <w:rPr>
          <w:rFonts w:ascii="SimSun" w:hAnsi="SimSun" w:cs="SimSun"/>
          <w:sz w:val="24"/>
        </w:rPr>
      </w:pPr>
    </w:p>
    <w:p w14:paraId="41ACD0BB" w14:textId="02FA7EC5" w:rsidR="00FD4EE3" w:rsidRDefault="00FD4EE3" w:rsidP="00FD4EE3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5EDE0F13" w14:textId="07F53F00" w:rsidR="00FD4EE3" w:rsidRDefault="00FD4EE3" w:rsidP="00FD4EE3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1CF3F914" w14:textId="1155E351" w:rsidR="00FD4EE3" w:rsidRDefault="00FD4EE3" w:rsidP="00FD4EE3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26FE5698" w14:textId="77777777" w:rsidR="00776E84" w:rsidRDefault="00776E84" w:rsidP="00FD4EE3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tbl>
      <w:tblPr>
        <w:tblW w:w="0" w:type="auto"/>
        <w:tblInd w:w="7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776E84" w14:paraId="6CDEB16B" w14:textId="77777777" w:rsidTr="00B37CD7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572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14:paraId="4F70CC5C" w14:textId="77777777" w:rsidR="00776E84" w:rsidRDefault="00776E84" w:rsidP="00B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355CC9E7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Ai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43BA6CA6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61E6EBF4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72F6CCB3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0117DFCC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0BF156D3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449C9B98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4709EB60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12" w:space="0" w:color="auto"/>
              <w:bottom w:val="single" w:sz="6" w:space="0" w:color="auto"/>
            </w:tcBorders>
          </w:tcPr>
          <w:p w14:paraId="6297993D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76E84" w14:paraId="5838E167" w14:textId="77777777" w:rsidTr="00B37CD7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1572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49442B" w14:textId="77777777" w:rsidR="00776E84" w:rsidRDefault="00776E84" w:rsidP="00B37CD7">
            <w:pPr>
              <w:jc w:val="center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33C8E77C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Bi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3D654CEC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7244E182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578C2805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36E821F5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026B7B31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7061A957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6DAA64B1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6" w:space="0" w:color="auto"/>
            </w:tcBorders>
          </w:tcPr>
          <w:p w14:paraId="3CE5D569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76E84" w14:paraId="1495BE25" w14:textId="77777777" w:rsidTr="00B37CD7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1572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192C1878" w14:textId="77777777" w:rsidR="00776E84" w:rsidRDefault="00776E84" w:rsidP="00B37CD7">
            <w:pPr>
              <w:jc w:val="center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4BB36439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Ci-1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3C18B420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1AC30C2A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47B6673F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3BA3BA5F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1331AA3A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735C3322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332284CE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680" w:type="dxa"/>
            <w:tcBorders>
              <w:top w:val="single" w:sz="6" w:space="0" w:color="auto"/>
              <w:bottom w:val="single" w:sz="12" w:space="0" w:color="auto"/>
            </w:tcBorders>
          </w:tcPr>
          <w:p w14:paraId="4E4DAA94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76E84" w14:paraId="5BDA67AE" w14:textId="77777777" w:rsidTr="00B37CD7">
        <w:tblPrEx>
          <w:tblCellMar>
            <w:top w:w="0" w:type="dxa"/>
            <w:bottom w:w="0" w:type="dxa"/>
          </w:tblCellMar>
        </w:tblPrEx>
        <w:trPr>
          <w:cantSplit/>
          <w:trHeight w:val="282"/>
        </w:trPr>
        <w:tc>
          <w:tcPr>
            <w:tcW w:w="1572" w:type="dxa"/>
            <w:vMerge w:val="restart"/>
            <w:tcBorders>
              <w:top w:val="single" w:sz="12" w:space="0" w:color="auto"/>
            </w:tcBorders>
            <w:vAlign w:val="center"/>
          </w:tcPr>
          <w:p w14:paraId="4FAC44C4" w14:textId="77777777" w:rsidR="00776E84" w:rsidRDefault="00776E84" w:rsidP="00B37CD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输出</w:t>
            </w:r>
          </w:p>
          <w:p w14:paraId="1ED6FD4E" w14:textId="77777777" w:rsidR="00776E84" w:rsidRPr="001E74BE" w:rsidRDefault="00776E84" w:rsidP="00B37CD7">
            <w:pPr>
              <w:jc w:val="center"/>
              <w:rPr>
                <w:rFonts w:hint="eastAsia"/>
                <w:sz w:val="18"/>
                <w:szCs w:val="18"/>
              </w:rPr>
            </w:pPr>
            <w:r w:rsidRPr="001E74BE">
              <w:rPr>
                <w:rFonts w:hint="eastAsia"/>
                <w:sz w:val="18"/>
                <w:szCs w:val="18"/>
              </w:rPr>
              <w:t>（电平</w:t>
            </w:r>
            <w:r w:rsidRPr="001E74BE">
              <w:rPr>
                <w:rFonts w:hint="eastAsia"/>
                <w:sz w:val="18"/>
                <w:szCs w:val="18"/>
              </w:rPr>
              <w:t>/</w:t>
            </w:r>
            <w:r w:rsidRPr="001E74BE">
              <w:rPr>
                <w:rFonts w:hint="eastAsia"/>
                <w:sz w:val="18"/>
                <w:szCs w:val="18"/>
              </w:rPr>
              <w:t>逻辑值）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38C0549B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Si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457A8BC9" w14:textId="1C445A61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095170D2" w14:textId="054C008D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1461D0C1" w14:textId="4FBDD55F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079232E4" w14:textId="40AF8789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0EB6FFD7" w14:textId="28EF6D6F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1D8198A0" w14:textId="04460CED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0FC8EA79" w14:textId="0E6A8C29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  <w:tcBorders>
              <w:top w:val="single" w:sz="12" w:space="0" w:color="auto"/>
            </w:tcBorders>
          </w:tcPr>
          <w:p w14:paraId="29D7EE36" w14:textId="288FACE1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</w:tr>
      <w:tr w:rsidR="00776E84" w14:paraId="444A46F4" w14:textId="77777777" w:rsidTr="00B37CD7">
        <w:tblPrEx>
          <w:tblCellMar>
            <w:top w:w="0" w:type="dxa"/>
            <w:bottom w:w="0" w:type="dxa"/>
          </w:tblCellMar>
        </w:tblPrEx>
        <w:trPr>
          <w:cantSplit/>
          <w:trHeight w:val="130"/>
        </w:trPr>
        <w:tc>
          <w:tcPr>
            <w:tcW w:w="1572" w:type="dxa"/>
            <w:vMerge/>
          </w:tcPr>
          <w:p w14:paraId="64C864C9" w14:textId="77777777" w:rsidR="00776E84" w:rsidRDefault="00776E84" w:rsidP="00B37CD7">
            <w:pPr>
              <w:rPr>
                <w:rFonts w:hint="eastAsia"/>
              </w:rPr>
            </w:pPr>
          </w:p>
        </w:tc>
        <w:tc>
          <w:tcPr>
            <w:tcW w:w="680" w:type="dxa"/>
          </w:tcPr>
          <w:p w14:paraId="76CF6668" w14:textId="77777777" w:rsidR="00776E84" w:rsidRDefault="00776E84" w:rsidP="00B37CD7">
            <w:pPr>
              <w:rPr>
                <w:rFonts w:hint="eastAsia"/>
              </w:rPr>
            </w:pPr>
            <w:r>
              <w:rPr>
                <w:rFonts w:hint="eastAsia"/>
              </w:rPr>
              <w:t>Ci</w:t>
            </w:r>
          </w:p>
        </w:tc>
        <w:tc>
          <w:tcPr>
            <w:tcW w:w="680" w:type="dxa"/>
          </w:tcPr>
          <w:p w14:paraId="0D98997F" w14:textId="2AE7FF1E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</w:tcPr>
          <w:p w14:paraId="32455E67" w14:textId="2132F166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</w:tcPr>
          <w:p w14:paraId="2A4350EA" w14:textId="3A63A52E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</w:tcPr>
          <w:p w14:paraId="7383DD06" w14:textId="1BC4A85C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</w:tcPr>
          <w:p w14:paraId="24C31BFA" w14:textId="627B924F" w:rsidR="00776E84" w:rsidRDefault="00776E84" w:rsidP="00B37CD7">
            <w:pPr>
              <w:rPr>
                <w:rFonts w:hint="eastAsia"/>
              </w:rPr>
            </w:pPr>
            <w:r>
              <w:t>0</w:t>
            </w:r>
          </w:p>
        </w:tc>
        <w:tc>
          <w:tcPr>
            <w:tcW w:w="680" w:type="dxa"/>
          </w:tcPr>
          <w:p w14:paraId="6C1515C4" w14:textId="39A8C614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</w:tcPr>
          <w:p w14:paraId="7FF0F922" w14:textId="1AC3BDE4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  <w:tc>
          <w:tcPr>
            <w:tcW w:w="680" w:type="dxa"/>
          </w:tcPr>
          <w:p w14:paraId="5A929425" w14:textId="62589863" w:rsidR="00776E84" w:rsidRDefault="00776E84" w:rsidP="00B37CD7">
            <w:pPr>
              <w:rPr>
                <w:rFonts w:hint="eastAsia"/>
              </w:rPr>
            </w:pPr>
            <w:r>
              <w:t>1</w:t>
            </w:r>
          </w:p>
        </w:tc>
      </w:tr>
    </w:tbl>
    <w:p w14:paraId="5D3DB48D" w14:textId="77777777" w:rsidR="00FD4EE3" w:rsidRPr="00FD4EE3" w:rsidRDefault="00FD4EE3" w:rsidP="00FD4EE3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5C3DB8D9" w14:textId="000BADC0" w:rsidR="001F6A38" w:rsidRDefault="001F6A38" w:rsidP="001F6A38">
      <w:pPr>
        <w:numPr>
          <w:ilvl w:val="0"/>
          <w:numId w:val="10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实验结论</w:t>
      </w:r>
    </w:p>
    <w:p w14:paraId="398CD2B8" w14:textId="6A7CB34F" w:rsidR="00FD4EE3" w:rsidRDefault="00FD4EE3" w:rsidP="002C1227">
      <w:pPr>
        <w:spacing w:line="240" w:lineRule="atLeast"/>
        <w:ind w:left="840" w:firstLine="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半加器输入输出满足逻辑表达式：</w:t>
      </w:r>
    </w:p>
    <w:p w14:paraId="6259AD43" w14:textId="5D3547A4" w:rsidR="00FD4EE3" w:rsidRPr="00FD4EE3" w:rsidRDefault="00FD4EE3" w:rsidP="00FD4EE3">
      <w:pPr>
        <w:spacing w:line="240" w:lineRule="atLeast"/>
        <w:rPr>
          <w:rFonts w:ascii="SimSun" w:hAnsi="SimSun" w:cs="SimSu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mSun" w:hint="eastAsia"/>
              <w:sz w:val="24"/>
            </w:rPr>
            <m:t>Y</m:t>
          </m:r>
          <m:r>
            <w:rPr>
              <w:rFonts w:ascii="Cambria Math" w:hAnsi="Cambria Math" w:cs="SimSun"/>
              <w:sz w:val="24"/>
            </w:rPr>
            <m:t>=</m:t>
          </m:r>
          <m:r>
            <w:rPr>
              <w:rFonts w:ascii="Cambria Math" w:hAnsi="Cambria Math" w:cs="SimSun" w:hint="eastAsia"/>
              <w:sz w:val="24"/>
            </w:rPr>
            <m:t>A</m:t>
          </m:r>
          <m:r>
            <w:rPr>
              <w:rFonts w:ascii="Cambria Math" w:hAnsi="Cambria Math" w:cs="SimSun"/>
              <w:sz w:val="24"/>
            </w:rPr>
            <m:t>⨁</m:t>
          </m:r>
          <m:r>
            <w:rPr>
              <w:rFonts w:ascii="Cambria Math" w:hAnsi="Cambria Math" w:cs="SimSun" w:hint="eastAsia"/>
              <w:sz w:val="24"/>
            </w:rPr>
            <m:t>B</m:t>
          </m:r>
        </m:oMath>
      </m:oMathPara>
    </w:p>
    <w:p w14:paraId="600A52DD" w14:textId="5CF38CE7" w:rsidR="00FD4EE3" w:rsidRPr="00776E84" w:rsidRDefault="00FD4EE3" w:rsidP="00FD4EE3">
      <w:pPr>
        <w:spacing w:line="240" w:lineRule="atLeast"/>
        <w:jc w:val="center"/>
        <w:rPr>
          <w:rFonts w:ascii="SimSun" w:hAnsi="SimSun" w:cs="SimSun"/>
          <w:sz w:val="24"/>
        </w:rPr>
      </w:pPr>
      <m:oMathPara>
        <m:oMathParaPr>
          <m:jc m:val="center"/>
        </m:oMathParaPr>
        <m:oMath>
          <m:r>
            <w:rPr>
              <w:rFonts w:ascii="Cambria Math" w:hAnsi="Cambria Math" w:cs="SimSun" w:hint="eastAsia"/>
              <w:sz w:val="24"/>
            </w:rPr>
            <m:t>Z</m:t>
          </m:r>
          <m:r>
            <w:rPr>
              <w:rFonts w:ascii="Cambria Math" w:hAnsi="Cambria Math" w:cs="SimSun"/>
              <w:sz w:val="24"/>
            </w:rPr>
            <m:t>=</m:t>
          </m:r>
          <m:r>
            <w:rPr>
              <w:rFonts w:ascii="Cambria Math" w:hAnsi="Cambria Math" w:cs="SimSun" w:hint="eastAsia"/>
              <w:sz w:val="24"/>
            </w:rPr>
            <m:t>AB</m:t>
          </m:r>
          <m:r>
            <w:rPr>
              <w:rFonts w:ascii="Cambria Math" w:hAnsi="Cambria Math" w:cs="SimSun"/>
              <w:sz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SimSun"/>
                  <w:i/>
                  <w:sz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SimSun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 w:cs="SimSun" w:hint="eastAsia"/>
                      <w:sz w:val="24"/>
                    </w:rPr>
                    <m:t>AB</m:t>
                  </m:r>
                </m:e>
              </m:acc>
              <m:ctrlPr>
                <w:rPr>
                  <w:rFonts w:ascii="Cambria Math" w:hAnsi="Cambria Math" w:cs="SimSun" w:hint="eastAsia"/>
                  <w:i/>
                  <w:sz w:val="24"/>
                </w:rPr>
              </m:ctrlPr>
            </m:e>
          </m:acc>
        </m:oMath>
      </m:oMathPara>
    </w:p>
    <w:p w14:paraId="06716A2A" w14:textId="45BEA4D0" w:rsidR="00776E84" w:rsidRDefault="00776E84" w:rsidP="00776E84">
      <w:pPr>
        <w:spacing w:line="240" w:lineRule="atLeast"/>
        <w:ind w:left="42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半加器正确。</w:t>
      </w:r>
    </w:p>
    <w:p w14:paraId="3DC5A996" w14:textId="42A6705E" w:rsidR="00776E84" w:rsidRPr="00FD4EE3" w:rsidRDefault="00776E84" w:rsidP="00776E84">
      <w:pPr>
        <w:spacing w:line="240" w:lineRule="atLeast"/>
        <w:ind w:left="42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全加器满足逻辑电路图，全加器正确。</w:t>
      </w:r>
    </w:p>
    <w:p w14:paraId="5ADCA388" w14:textId="77777777" w:rsidR="00FD4EE3" w:rsidRPr="00FD4EE3" w:rsidRDefault="00FD4EE3" w:rsidP="00FD4EE3">
      <w:pPr>
        <w:spacing w:line="240" w:lineRule="atLeast"/>
        <w:jc w:val="center"/>
        <w:rPr>
          <w:rFonts w:ascii="SimSun" w:hAnsi="SimSun" w:cs="SimSun"/>
          <w:sz w:val="24"/>
        </w:rPr>
      </w:pPr>
    </w:p>
    <w:p w14:paraId="45134EA2" w14:textId="77777777" w:rsidR="00C7638E" w:rsidRDefault="00C7638E" w:rsidP="001F6A38">
      <w:pPr>
        <w:spacing w:line="240" w:lineRule="atLeast"/>
        <w:ind w:firstLine="0"/>
        <w:rPr>
          <w:rFonts w:ascii="SimSun" w:hAnsi="SimSun" w:cs="SimSun"/>
          <w:b/>
          <w:sz w:val="24"/>
        </w:rPr>
      </w:pPr>
    </w:p>
    <w:p w14:paraId="726A22E9" w14:textId="10D9D0AE" w:rsidR="00010C04" w:rsidRPr="00010C04" w:rsidRDefault="002C1227" w:rsidP="00010C04">
      <w:pPr>
        <w:spacing w:line="240" w:lineRule="atLeast"/>
        <w:rPr>
          <w:rFonts w:ascii="SimSun" w:hAnsi="SimSun" w:cs="SimSun"/>
          <w:b/>
        </w:rPr>
      </w:pPr>
      <w:r>
        <w:rPr>
          <w:rFonts w:ascii="SimSun" w:hAnsi="SimSun" w:cs="SimSun"/>
          <w:b/>
          <w:sz w:val="24"/>
        </w:rPr>
        <w:t>3</w:t>
      </w:r>
      <w:r w:rsidR="001F6A38">
        <w:rPr>
          <w:rFonts w:ascii="SimSun" w:hAnsi="SimSun" w:cs="SimSun" w:hint="eastAsia"/>
          <w:b/>
          <w:sz w:val="24"/>
        </w:rPr>
        <w:t>．</w:t>
      </w:r>
      <w:r w:rsidR="001F6A38" w:rsidRPr="009F5414">
        <w:rPr>
          <w:rFonts w:ascii="SimSun" w:hAnsi="SimSun" w:cs="SimSun" w:hint="eastAsia"/>
          <w:b/>
          <w:sz w:val="24"/>
        </w:rPr>
        <w:t>实验任务</w:t>
      </w:r>
      <w:r w:rsidR="00CA23B5">
        <w:rPr>
          <w:rFonts w:ascii="SimSun" w:hAnsi="SimSun" w:cs="SimSun" w:hint="eastAsia"/>
          <w:b/>
          <w:sz w:val="24"/>
        </w:rPr>
        <w:t>3</w:t>
      </w:r>
      <w:r>
        <w:rPr>
          <w:rFonts w:ascii="SimSun" w:hAnsi="SimSun" w:cs="SimSun" w:hint="eastAsia"/>
          <w:b/>
          <w:sz w:val="24"/>
        </w:rPr>
        <w:t>：</w:t>
      </w:r>
      <w:r w:rsidR="00010C04" w:rsidRPr="00010C04">
        <w:rPr>
          <w:rFonts w:ascii="SimSun" w:hAnsi="SimSun" w:cs="SimSun" w:hint="eastAsia"/>
          <w:b/>
          <w:bCs/>
        </w:rPr>
        <w:t>用</w:t>
      </w:r>
      <w:r w:rsidR="00010C04" w:rsidRPr="00010C04">
        <w:rPr>
          <w:rFonts w:ascii="SimSun" w:hAnsi="SimSun" w:cs="SimSun"/>
          <w:b/>
          <w:bCs/>
        </w:rPr>
        <w:t>Quartus II</w:t>
      </w:r>
      <w:r w:rsidR="00010C04" w:rsidRPr="00010C04">
        <w:rPr>
          <w:rFonts w:ascii="SimSun" w:hAnsi="SimSun" w:cs="SimSun" w:hint="eastAsia"/>
          <w:b/>
          <w:bCs/>
        </w:rPr>
        <w:t>设计二位全加器，并下载到</w:t>
      </w:r>
      <w:r w:rsidR="00010C04" w:rsidRPr="00010C04">
        <w:rPr>
          <w:rFonts w:ascii="SimSun" w:hAnsi="SimSun" w:cs="SimSun"/>
          <w:b/>
          <w:bCs/>
        </w:rPr>
        <w:t>FPGA</w:t>
      </w:r>
      <w:r w:rsidR="00010C04" w:rsidRPr="00010C04">
        <w:rPr>
          <w:rFonts w:ascii="SimSun" w:hAnsi="SimSun" w:cs="SimSun" w:hint="eastAsia"/>
          <w:b/>
          <w:bCs/>
        </w:rPr>
        <w:t>中测试。</w:t>
      </w:r>
    </w:p>
    <w:p w14:paraId="554AEE9B" w14:textId="3F32C049" w:rsidR="001F6A38" w:rsidRDefault="001F6A38" w:rsidP="001F6A38">
      <w:pPr>
        <w:spacing w:line="240" w:lineRule="atLeast"/>
        <w:ind w:firstLine="0"/>
        <w:rPr>
          <w:rFonts w:ascii="SimSun" w:hAnsi="SimSun" w:cs="SimSun"/>
          <w:b/>
          <w:sz w:val="24"/>
        </w:rPr>
      </w:pPr>
    </w:p>
    <w:p w14:paraId="7B507285" w14:textId="6AF74418" w:rsidR="00CA23B5" w:rsidRDefault="006F1066" w:rsidP="006F1066">
      <w:pPr>
        <w:numPr>
          <w:ilvl w:val="0"/>
          <w:numId w:val="12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实验步骤</w:t>
      </w:r>
    </w:p>
    <w:p w14:paraId="60D4B384" w14:textId="23754A77" w:rsidR="00297D62" w:rsidRDefault="00297D62" w:rsidP="00297D62">
      <w:pPr>
        <w:spacing w:line="240" w:lineRule="atLeast"/>
        <w:ind w:left="900" w:firstLine="0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用Quartus</w:t>
      </w:r>
      <w:r>
        <w:rPr>
          <w:rFonts w:ascii="SimSun" w:hAnsi="SimSun" w:cs="SimSun"/>
          <w:sz w:val="24"/>
        </w:rPr>
        <w:t xml:space="preserve"> </w:t>
      </w:r>
      <w:r>
        <w:rPr>
          <w:rFonts w:ascii="SimSun" w:hAnsi="SimSun" w:cs="SimSun" w:hint="eastAsia"/>
          <w:sz w:val="24"/>
        </w:rPr>
        <w:t>II设计电路图，</w:t>
      </w:r>
      <w:proofErr w:type="spellStart"/>
      <w:r>
        <w:rPr>
          <w:rFonts w:ascii="SimSun" w:hAnsi="SimSun" w:cs="SimSun"/>
          <w:sz w:val="24"/>
        </w:rPr>
        <w:t>a,b</w:t>
      </w:r>
      <w:proofErr w:type="spellEnd"/>
      <w:r>
        <w:rPr>
          <w:rFonts w:ascii="SimSun" w:hAnsi="SimSun" w:cs="SimSun" w:hint="eastAsia"/>
          <w:sz w:val="24"/>
        </w:rPr>
        <w:t>，c0为2输入端，其中a，b为本位输入，c0为较低位进位；s为本位输出，c</w:t>
      </w:r>
      <w:r>
        <w:rPr>
          <w:rFonts w:ascii="SimSun" w:hAnsi="SimSun" w:cs="SimSun"/>
          <w:sz w:val="24"/>
        </w:rPr>
        <w:t>1</w:t>
      </w:r>
      <w:r>
        <w:rPr>
          <w:rFonts w:ascii="SimSun" w:hAnsi="SimSun" w:cs="SimSun" w:hint="eastAsia"/>
          <w:sz w:val="24"/>
        </w:rPr>
        <w:t>位向高位进位输出。然后另存</w:t>
      </w:r>
      <w:r>
        <w:rPr>
          <w:rFonts w:ascii="SimSun" w:hAnsi="SimSun" w:cs="SimSun" w:hint="eastAsia"/>
          <w:sz w:val="24"/>
        </w:rPr>
        <w:lastRenderedPageBreak/>
        <w:t>为，编译仿真电路。</w:t>
      </w:r>
    </w:p>
    <w:p w14:paraId="65B6877A" w14:textId="77777777" w:rsidR="00297D62" w:rsidRDefault="00297D62" w:rsidP="00297D62">
      <w:pPr>
        <w:spacing w:line="240" w:lineRule="atLeast"/>
        <w:ind w:left="900" w:firstLine="0"/>
        <w:rPr>
          <w:rFonts w:ascii="SimSun" w:hAnsi="SimSun" w:cs="SimSun"/>
          <w:sz w:val="24"/>
        </w:rPr>
      </w:pPr>
    </w:p>
    <w:p w14:paraId="6B5816CD" w14:textId="2108792C" w:rsidR="00297D62" w:rsidRDefault="00297D62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  <w:r>
        <w:rPr>
          <w:rFonts w:hint="eastAsia"/>
          <w:noProof/>
        </w:rPr>
        <w:drawing>
          <wp:inline distT="0" distB="0" distL="0" distR="0" wp14:anchorId="5D1D3FB6" wp14:editId="5001E39E">
            <wp:extent cx="3369600" cy="2527200"/>
            <wp:effectExtent l="0" t="0" r="0" b="63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442" cy="2537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E286A1" w14:textId="7D5399DD" w:rsidR="00297D62" w:rsidRDefault="00297D62" w:rsidP="00010C04">
      <w:pPr>
        <w:spacing w:line="240" w:lineRule="atLeast"/>
        <w:ind w:firstLine="0"/>
        <w:rPr>
          <w:rFonts w:ascii="SimSun" w:hAnsi="SimSun" w:cs="SimSun"/>
          <w:sz w:val="24"/>
        </w:rPr>
      </w:pPr>
    </w:p>
    <w:p w14:paraId="55078DFA" w14:textId="091D1ED7" w:rsidR="00297D62" w:rsidRDefault="00297D62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编译通过后模拟输入输出，检查输出满足全加器的逻辑运算。</w:t>
      </w:r>
    </w:p>
    <w:p w14:paraId="47171C83" w14:textId="77777777" w:rsidR="00297D62" w:rsidRDefault="00010C04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  <w:r>
        <w:rPr>
          <w:rFonts w:hint="eastAsia"/>
          <w:noProof/>
        </w:rPr>
        <w:drawing>
          <wp:inline distT="0" distB="0" distL="0" distR="0" wp14:anchorId="3425C526" wp14:editId="54EE2EE2">
            <wp:extent cx="3446399" cy="2584800"/>
            <wp:effectExtent l="0" t="0" r="0" b="635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262" cy="2595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258DD9" w14:textId="23ACB683" w:rsidR="00297D62" w:rsidRDefault="00297D62" w:rsidP="004A752C">
      <w:pPr>
        <w:spacing w:line="240" w:lineRule="atLeast"/>
        <w:ind w:left="42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找到与ACEX器件型号对应的芯片，将</w:t>
      </w:r>
      <w:r w:rsidR="004A752C">
        <w:rPr>
          <w:rFonts w:ascii="SimSun" w:hAnsi="SimSun" w:cs="SimSun" w:hint="eastAsia"/>
          <w:sz w:val="24"/>
        </w:rPr>
        <w:t>输入端</w:t>
      </w:r>
      <w:r>
        <w:rPr>
          <w:rFonts w:ascii="SimSun" w:hAnsi="SimSun" w:cs="SimSun" w:hint="eastAsia"/>
          <w:sz w:val="24"/>
        </w:rPr>
        <w:t>a，b，c</w:t>
      </w:r>
      <w:r>
        <w:rPr>
          <w:rFonts w:ascii="SimSun" w:hAnsi="SimSun" w:cs="SimSun"/>
          <w:sz w:val="24"/>
        </w:rPr>
        <w:t>0</w:t>
      </w:r>
      <w:r w:rsidR="004A752C">
        <w:rPr>
          <w:rFonts w:ascii="SimSun" w:hAnsi="SimSun" w:cs="SimSun" w:hint="eastAsia"/>
          <w:sz w:val="24"/>
        </w:rPr>
        <w:t>对应EP</w:t>
      </w:r>
      <w:r w:rsidR="004A752C">
        <w:rPr>
          <w:rFonts w:ascii="SimSun" w:hAnsi="SimSun" w:cs="SimSun"/>
          <w:sz w:val="24"/>
        </w:rPr>
        <w:t>1</w:t>
      </w:r>
      <w:r w:rsidR="004A752C">
        <w:rPr>
          <w:rFonts w:ascii="SimSun" w:hAnsi="SimSun" w:cs="SimSun" w:hint="eastAsia"/>
          <w:sz w:val="24"/>
        </w:rPr>
        <w:t>K</w:t>
      </w:r>
      <w:r w:rsidR="004A752C">
        <w:rPr>
          <w:rFonts w:ascii="SimSun" w:hAnsi="SimSun" w:cs="SimSun"/>
          <w:sz w:val="24"/>
        </w:rPr>
        <w:t>30</w:t>
      </w:r>
      <w:r w:rsidR="004A752C">
        <w:rPr>
          <w:rFonts w:ascii="SimSun" w:hAnsi="SimSun" w:cs="SimSun" w:hint="eastAsia"/>
          <w:sz w:val="24"/>
        </w:rPr>
        <w:t>TC</w:t>
      </w:r>
      <w:r w:rsidR="004A752C">
        <w:rPr>
          <w:rFonts w:ascii="SimSun" w:hAnsi="SimSun" w:cs="SimSun"/>
          <w:sz w:val="24"/>
        </w:rPr>
        <w:t>144-3</w:t>
      </w:r>
      <w:r w:rsidR="004A752C">
        <w:rPr>
          <w:rFonts w:ascii="SimSun" w:hAnsi="SimSun" w:cs="SimSun" w:hint="eastAsia"/>
          <w:sz w:val="24"/>
        </w:rPr>
        <w:t>针脚3</w:t>
      </w:r>
      <w:r w:rsidR="004A752C">
        <w:rPr>
          <w:rFonts w:ascii="SimSun" w:hAnsi="SimSun" w:cs="SimSun"/>
          <w:sz w:val="24"/>
        </w:rPr>
        <w:t>7</w:t>
      </w:r>
      <w:r w:rsidR="004A752C">
        <w:rPr>
          <w:rFonts w:ascii="SimSun" w:hAnsi="SimSun" w:cs="SimSun" w:hint="eastAsia"/>
          <w:sz w:val="24"/>
        </w:rPr>
        <w:t>，3</w:t>
      </w:r>
      <w:r w:rsidR="004A752C">
        <w:rPr>
          <w:rFonts w:ascii="SimSun" w:hAnsi="SimSun" w:cs="SimSun"/>
          <w:sz w:val="24"/>
        </w:rPr>
        <w:t>8</w:t>
      </w:r>
      <w:r w:rsidR="004A752C">
        <w:rPr>
          <w:rFonts w:ascii="SimSun" w:hAnsi="SimSun" w:cs="SimSun" w:hint="eastAsia"/>
          <w:sz w:val="24"/>
        </w:rPr>
        <w:t>，3</w:t>
      </w:r>
      <w:r w:rsidR="004A752C">
        <w:rPr>
          <w:rFonts w:ascii="SimSun" w:hAnsi="SimSun" w:cs="SimSun"/>
          <w:sz w:val="24"/>
        </w:rPr>
        <w:t>9</w:t>
      </w:r>
      <w:r w:rsidR="004A752C">
        <w:rPr>
          <w:rFonts w:ascii="SimSun" w:hAnsi="SimSun" w:cs="SimSun" w:hint="eastAsia"/>
          <w:sz w:val="24"/>
        </w:rPr>
        <w:t>；输出端c</w:t>
      </w:r>
      <w:r w:rsidR="004A752C">
        <w:rPr>
          <w:rFonts w:ascii="SimSun" w:hAnsi="SimSun" w:cs="SimSun"/>
          <w:sz w:val="24"/>
        </w:rPr>
        <w:t>1</w:t>
      </w:r>
      <w:r w:rsidR="004A752C">
        <w:rPr>
          <w:rFonts w:ascii="SimSun" w:hAnsi="SimSun" w:cs="SimSun" w:hint="eastAsia"/>
          <w:sz w:val="24"/>
        </w:rPr>
        <w:t>，s对应针脚4</w:t>
      </w:r>
      <w:r w:rsidR="004A752C">
        <w:rPr>
          <w:rFonts w:ascii="SimSun" w:hAnsi="SimSun" w:cs="SimSun"/>
          <w:sz w:val="24"/>
        </w:rPr>
        <w:t>3</w:t>
      </w:r>
      <w:r w:rsidR="004A752C">
        <w:rPr>
          <w:rFonts w:ascii="SimSun" w:hAnsi="SimSun" w:cs="SimSun" w:hint="eastAsia"/>
          <w:sz w:val="24"/>
        </w:rPr>
        <w:t>，4</w:t>
      </w:r>
      <w:r w:rsidR="004A752C">
        <w:rPr>
          <w:rFonts w:ascii="SimSun" w:hAnsi="SimSun" w:cs="SimSun"/>
          <w:sz w:val="24"/>
        </w:rPr>
        <w:t>4</w:t>
      </w:r>
      <w:r w:rsidR="004A752C">
        <w:rPr>
          <w:rFonts w:ascii="SimSun" w:hAnsi="SimSun" w:cs="SimSun" w:hint="eastAsia"/>
          <w:sz w:val="24"/>
        </w:rPr>
        <w:t>。</w:t>
      </w:r>
    </w:p>
    <w:p w14:paraId="590043C5" w14:textId="77777777" w:rsidR="004A752C" w:rsidRDefault="00010C04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  <w:r>
        <w:rPr>
          <w:noProof/>
        </w:rPr>
        <w:lastRenderedPageBreak/>
        <w:drawing>
          <wp:inline distT="0" distB="0" distL="0" distR="0" wp14:anchorId="2C02F3A9" wp14:editId="76340907">
            <wp:extent cx="3445510" cy="2583925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737" cy="2601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EFF250" w14:textId="436E6968" w:rsidR="004A752C" w:rsidRDefault="004A752C" w:rsidP="004A752C">
      <w:pPr>
        <w:spacing w:line="240" w:lineRule="atLeast"/>
        <w:ind w:left="420"/>
        <w:rPr>
          <w:rFonts w:ascii="SimSun" w:hAnsi="SimSun" w:cs="SimSun" w:hint="eastAsia"/>
          <w:sz w:val="24"/>
        </w:rPr>
      </w:pPr>
      <w:r>
        <w:rPr>
          <w:rFonts w:ascii="SimSun" w:hAnsi="SimSun" w:cs="SimSun" w:hint="eastAsia"/>
          <w:sz w:val="24"/>
        </w:rPr>
        <w:t>将逻辑电路烧写进可编程逻辑器件</w:t>
      </w:r>
    </w:p>
    <w:p w14:paraId="512F5600" w14:textId="172FB7BB" w:rsidR="006F1066" w:rsidRDefault="00010C04" w:rsidP="00297D62">
      <w:pPr>
        <w:spacing w:line="240" w:lineRule="atLeast"/>
        <w:ind w:firstLine="0"/>
        <w:jc w:val="center"/>
        <w:rPr>
          <w:rFonts w:ascii="SimSun" w:hAnsi="SimSun" w:cs="SimSun" w:hint="eastAsia"/>
          <w:sz w:val="24"/>
        </w:rPr>
      </w:pPr>
      <w:r>
        <w:rPr>
          <w:noProof/>
        </w:rPr>
        <w:drawing>
          <wp:inline distT="0" distB="0" distL="0" distR="0" wp14:anchorId="397FF8AA" wp14:editId="405AFD2E">
            <wp:extent cx="3427017" cy="2572119"/>
            <wp:effectExtent l="0" t="0" r="254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640" cy="2586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A842F3" w14:textId="7E1D18B9" w:rsidR="00F86349" w:rsidRDefault="00F86349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</w:p>
    <w:p w14:paraId="3D4A771B" w14:textId="77777777" w:rsidR="00F86349" w:rsidRPr="009F5414" w:rsidRDefault="00F86349" w:rsidP="00297D62">
      <w:pPr>
        <w:spacing w:line="240" w:lineRule="atLeast"/>
        <w:ind w:firstLine="0"/>
        <w:jc w:val="center"/>
        <w:rPr>
          <w:rFonts w:ascii="SimSun" w:hAnsi="SimSun" w:cs="SimSun"/>
          <w:sz w:val="24"/>
        </w:rPr>
      </w:pPr>
    </w:p>
    <w:p w14:paraId="20031EF6" w14:textId="57314B57" w:rsidR="006F1066" w:rsidRDefault="006F1066" w:rsidP="006F1066">
      <w:pPr>
        <w:numPr>
          <w:ilvl w:val="0"/>
          <w:numId w:val="12"/>
        </w:numPr>
        <w:spacing w:line="240" w:lineRule="atLeast"/>
        <w:rPr>
          <w:rFonts w:ascii="SimSun" w:hAnsi="SimSun" w:cs="SimSun"/>
          <w:sz w:val="24"/>
        </w:rPr>
      </w:pPr>
      <w:r w:rsidRPr="009F5414">
        <w:rPr>
          <w:rFonts w:ascii="SimSun" w:hAnsi="SimSun" w:cs="SimSun" w:hint="eastAsia"/>
          <w:sz w:val="24"/>
        </w:rPr>
        <w:t>实验现象</w:t>
      </w:r>
    </w:p>
    <w:p w14:paraId="1107BA31" w14:textId="62594A43" w:rsidR="00510C72" w:rsidRDefault="00510C72" w:rsidP="00510C72">
      <w:pPr>
        <w:spacing w:line="240" w:lineRule="atLeast"/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开关K</w:t>
      </w:r>
      <w:r>
        <w:rPr>
          <w:rFonts w:ascii="SimSun" w:hAnsi="SimSun" w:cs="SimSun"/>
          <w:sz w:val="24"/>
        </w:rPr>
        <w:t>1</w:t>
      </w:r>
      <w:r>
        <w:rPr>
          <w:rFonts w:ascii="SimSun" w:hAnsi="SimSun" w:cs="SimSun" w:hint="eastAsia"/>
          <w:sz w:val="24"/>
        </w:rPr>
        <w:t>，K2，K3分别对应输入到引脚3</w:t>
      </w:r>
      <w:r>
        <w:rPr>
          <w:rFonts w:ascii="SimSun" w:hAnsi="SimSun" w:cs="SimSun"/>
          <w:sz w:val="24"/>
        </w:rPr>
        <w:t>7</w:t>
      </w:r>
      <w:r>
        <w:rPr>
          <w:rFonts w:ascii="SimSun" w:hAnsi="SimSun" w:cs="SimSun" w:hint="eastAsia"/>
          <w:sz w:val="24"/>
        </w:rPr>
        <w:t>，3</w:t>
      </w:r>
      <w:r>
        <w:rPr>
          <w:rFonts w:ascii="SimSun" w:hAnsi="SimSun" w:cs="SimSun"/>
          <w:sz w:val="24"/>
        </w:rPr>
        <w:t>8</w:t>
      </w:r>
      <w:r>
        <w:rPr>
          <w:rFonts w:ascii="SimSun" w:hAnsi="SimSun" w:cs="SimSun" w:hint="eastAsia"/>
          <w:sz w:val="24"/>
        </w:rPr>
        <w:t>，3</w:t>
      </w:r>
      <w:r>
        <w:rPr>
          <w:rFonts w:ascii="SimSun" w:hAnsi="SimSun" w:cs="SimSun"/>
          <w:sz w:val="24"/>
        </w:rPr>
        <w:t>9</w:t>
      </w:r>
      <w:r>
        <w:rPr>
          <w:rFonts w:ascii="SimSun" w:hAnsi="SimSun" w:cs="SimSun" w:hint="eastAsia"/>
          <w:sz w:val="24"/>
        </w:rPr>
        <w:t>，即逻辑电路中的a，b，c</w:t>
      </w:r>
      <w:r>
        <w:rPr>
          <w:rFonts w:ascii="SimSun" w:hAnsi="SimSun" w:cs="SimSun"/>
          <w:sz w:val="24"/>
        </w:rPr>
        <w:t>0</w:t>
      </w:r>
      <w:r>
        <w:rPr>
          <w:rFonts w:ascii="SimSun" w:hAnsi="SimSun" w:cs="SimSun" w:hint="eastAsia"/>
          <w:sz w:val="24"/>
        </w:rPr>
        <w:t>端。</w:t>
      </w:r>
    </w:p>
    <w:p w14:paraId="08CB7438" w14:textId="35326A59" w:rsidR="00776E84" w:rsidRDefault="00510C72" w:rsidP="002C1227">
      <w:pPr>
        <w:spacing w:line="240" w:lineRule="atLeast"/>
        <w:ind w:firstLine="0"/>
        <w:rPr>
          <w:rFonts w:ascii="SimSun" w:hAnsi="SimSun" w:cs="SimSun"/>
          <w:sz w:val="24"/>
        </w:rPr>
      </w:pPr>
      <w:r>
        <w:rPr>
          <w:rFonts w:ascii="SimSun" w:hAnsi="SimSun" w:cs="SimSun"/>
          <w:sz w:val="24"/>
        </w:rPr>
        <w:tab/>
      </w:r>
      <w:r>
        <w:rPr>
          <w:rFonts w:ascii="SimSun" w:hAnsi="SimSun" w:cs="SimSun" w:hint="eastAsia"/>
          <w:sz w:val="24"/>
        </w:rPr>
        <w:t>上端</w:t>
      </w:r>
      <w:r w:rsidR="00776E84">
        <w:rPr>
          <w:rFonts w:ascii="SimSun" w:hAnsi="SimSun" w:cs="SimSun" w:hint="eastAsia"/>
          <w:sz w:val="24"/>
        </w:rPr>
        <w:t>LED电子管，左侧为逻辑电路中输出s端，右侧电子管为逻辑电路中输出c</w:t>
      </w:r>
      <w:r w:rsidR="00776E84">
        <w:rPr>
          <w:rFonts w:ascii="SimSun" w:hAnsi="SimSun" w:cs="SimSun"/>
          <w:sz w:val="24"/>
        </w:rPr>
        <w:t>1</w:t>
      </w:r>
      <w:r w:rsidR="00776E84">
        <w:rPr>
          <w:rFonts w:ascii="SimSun" w:hAnsi="SimSun" w:cs="SimSun" w:hint="eastAsia"/>
          <w:sz w:val="24"/>
        </w:rPr>
        <w:t>端。</w:t>
      </w:r>
    </w:p>
    <w:p w14:paraId="6A26A834" w14:textId="56462B2F" w:rsidR="00776E84" w:rsidRDefault="00776E84" w:rsidP="002C1227">
      <w:pPr>
        <w:spacing w:line="240" w:lineRule="atLeast"/>
        <w:ind w:firstLine="0"/>
        <w:rPr>
          <w:rFonts w:ascii="SimSun" w:hAnsi="SimSun" w:cs="SimSun" w:hint="eastAsia"/>
          <w:sz w:val="24"/>
        </w:rPr>
      </w:pPr>
      <w:r>
        <w:rPr>
          <w:rFonts w:ascii="SimSun" w:hAnsi="SimSun" w:cs="SimSun"/>
          <w:sz w:val="24"/>
        </w:rPr>
        <w:tab/>
      </w:r>
      <w:r>
        <w:rPr>
          <w:rFonts w:ascii="SimSun" w:hAnsi="SimSun" w:cs="SimSun" w:hint="eastAsia"/>
          <w:sz w:val="24"/>
        </w:rPr>
        <w:t>经测试，输入输出与仿真结果和逻辑表达式一致。可编程逻辑器下载成功。</w:t>
      </w:r>
    </w:p>
    <w:p w14:paraId="523F2E9A" w14:textId="28BB4BD3" w:rsidR="006F1066" w:rsidRPr="009F5414" w:rsidRDefault="00510C72" w:rsidP="002C1227">
      <w:pPr>
        <w:spacing w:line="240" w:lineRule="atLeast"/>
        <w:ind w:firstLine="0"/>
        <w:rPr>
          <w:rFonts w:ascii="SimSun" w:hAnsi="SimSun" w:cs="SimSun"/>
          <w:sz w:val="24"/>
        </w:rPr>
      </w:pPr>
      <w:r>
        <w:rPr>
          <w:rFonts w:ascii="SimSun" w:hAnsi="SimSun" w:cs="SimSun"/>
          <w:noProof/>
          <w:sz w:val="24"/>
        </w:rPr>
        <w:lastRenderedPageBreak/>
        <w:drawing>
          <wp:inline distT="0" distB="0" distL="0" distR="0" wp14:anchorId="509BAABC" wp14:editId="0FD10551">
            <wp:extent cx="1201196" cy="213556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E71D6AF2A43CB1F57AECA834983A03E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056" cy="216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t xml:space="preserve">  </w:t>
      </w:r>
      <w:r>
        <w:rPr>
          <w:rFonts w:ascii="SimSun" w:hAnsi="SimSun" w:cs="SimSun"/>
          <w:noProof/>
          <w:sz w:val="24"/>
        </w:rPr>
        <w:drawing>
          <wp:inline distT="0" distB="0" distL="0" distR="0" wp14:anchorId="638526B5" wp14:editId="20F7993A">
            <wp:extent cx="1209040" cy="21495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9376D68F889D7C15C73ED23959D3165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071" cy="21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t xml:space="preserve">  </w:t>
      </w:r>
      <w:r>
        <w:rPr>
          <w:rFonts w:ascii="SimSun" w:hAnsi="SimSun" w:cs="SimSun"/>
          <w:noProof/>
          <w:sz w:val="24"/>
        </w:rPr>
        <w:drawing>
          <wp:inline distT="0" distB="0" distL="0" distR="0" wp14:anchorId="55020F6B" wp14:editId="294CA29E">
            <wp:extent cx="1202671" cy="2138183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9424346383E67E0E752A41BD71FE68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709" cy="217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cs="SimSun"/>
          <w:sz w:val="24"/>
        </w:rPr>
        <w:t xml:space="preserve">  </w:t>
      </w:r>
      <w:r>
        <w:rPr>
          <w:rFonts w:ascii="SimSun" w:hAnsi="SimSun" w:cs="SimSun"/>
          <w:noProof/>
          <w:sz w:val="24"/>
        </w:rPr>
        <w:drawing>
          <wp:inline distT="0" distB="0" distL="0" distR="0" wp14:anchorId="4C39ADAD" wp14:editId="66F0714B">
            <wp:extent cx="1191669" cy="2118625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B129CDECB2D6DC90A58675C1824C1B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954" cy="214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FE36" w14:textId="39B41621" w:rsidR="006F1066" w:rsidRPr="009F5414" w:rsidRDefault="006F1066" w:rsidP="00510C72">
      <w:pPr>
        <w:spacing w:line="240" w:lineRule="atLeast"/>
        <w:ind w:firstLine="0"/>
        <w:rPr>
          <w:rFonts w:ascii="SimSun" w:hAnsi="SimSun" w:cs="SimSun" w:hint="eastAsia"/>
          <w:b/>
          <w:sz w:val="24"/>
        </w:rPr>
      </w:pPr>
    </w:p>
    <w:p w14:paraId="74DD3162" w14:textId="35688D5E" w:rsidR="001F6A38" w:rsidRPr="002231F0" w:rsidRDefault="001F6A38" w:rsidP="00010C04">
      <w:pPr>
        <w:ind w:firstLine="0"/>
        <w:jc w:val="center"/>
        <w:rPr>
          <w:rFonts w:ascii="SimSun" w:hAnsi="SimSun" w:cs="SimSun"/>
          <w:b/>
          <w:sz w:val="28"/>
          <w:szCs w:val="28"/>
        </w:rPr>
      </w:pPr>
    </w:p>
    <w:p w14:paraId="64BC7FA6" w14:textId="77777777" w:rsidR="001A6448" w:rsidRDefault="00E231A4" w:rsidP="001A6448">
      <w:pPr>
        <w:ind w:firstLine="0"/>
        <w:rPr>
          <w:rFonts w:ascii="SimSun" w:hAnsi="SimSun" w:cs="SimSun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四</w:t>
      </w:r>
      <w:r w:rsidR="001A6448" w:rsidRPr="001A6448">
        <w:rPr>
          <w:rFonts w:ascii="SimSun" w:hAnsi="SimSun" w:cs="SimSun" w:hint="eastAsia"/>
          <w:b/>
          <w:sz w:val="28"/>
          <w:szCs w:val="28"/>
        </w:rPr>
        <w:t>、建议</w:t>
      </w:r>
      <w:r w:rsidR="001A6448">
        <w:rPr>
          <w:rFonts w:ascii="SimSun" w:hAnsi="SimSun" w:cs="SimSun" w:hint="eastAsia"/>
          <w:b/>
          <w:sz w:val="28"/>
          <w:szCs w:val="28"/>
        </w:rPr>
        <w:t>和体会</w:t>
      </w:r>
    </w:p>
    <w:p w14:paraId="04595D1B" w14:textId="240EC448" w:rsidR="001F6A38" w:rsidRDefault="006109B1" w:rsidP="006109B1">
      <w:pPr>
        <w:rPr>
          <w:rFonts w:ascii="SimSun" w:hAnsi="SimSun" w:cs="SimSun"/>
          <w:sz w:val="24"/>
        </w:rPr>
      </w:pPr>
      <w:r>
        <w:rPr>
          <w:rFonts w:ascii="SimSun" w:hAnsi="SimSun" w:cs="SimSun" w:hint="eastAsia"/>
          <w:sz w:val="24"/>
        </w:rPr>
        <w:t>利用逻辑电路实验箱可以验证设计电路是否满足功能。预先进行仿真电路设计可以简化在实验箱接线的难度。</w:t>
      </w:r>
    </w:p>
    <w:p w14:paraId="7FE88B2A" w14:textId="77777777" w:rsidR="00F86349" w:rsidRPr="001A6448" w:rsidRDefault="00F86349" w:rsidP="006109B1">
      <w:pPr>
        <w:rPr>
          <w:rFonts w:ascii="SimSun" w:hAnsi="SimSun" w:cs="SimSun" w:hint="eastAsia"/>
          <w:b/>
          <w:sz w:val="28"/>
          <w:szCs w:val="28"/>
        </w:rPr>
      </w:pPr>
    </w:p>
    <w:p w14:paraId="6E662727" w14:textId="484E4303" w:rsidR="00F86349" w:rsidRDefault="00F86349" w:rsidP="001A6448">
      <w:pPr>
        <w:ind w:firstLine="0"/>
        <w:rPr>
          <w:rFonts w:ascii="SimSun" w:hAnsi="SimSun" w:cs="SimSun" w:hint="eastAsia"/>
          <w:b/>
          <w:sz w:val="28"/>
          <w:szCs w:val="28"/>
        </w:rPr>
      </w:pPr>
      <w:r>
        <w:rPr>
          <w:rFonts w:ascii="SimSun" w:hAnsi="SimSun" w:cs="SimSun" w:hint="eastAsia"/>
          <w:b/>
          <w:sz w:val="28"/>
          <w:szCs w:val="28"/>
        </w:rPr>
        <w:t>附录</w:t>
      </w:r>
      <w:r w:rsidR="001A6448" w:rsidRPr="001A6448">
        <w:rPr>
          <w:rFonts w:ascii="SimSun" w:hAnsi="SimSun" w:cs="SimSun" w:hint="eastAsia"/>
          <w:b/>
          <w:sz w:val="28"/>
          <w:szCs w:val="28"/>
        </w:rPr>
        <w:t>、</w:t>
      </w:r>
      <w:r>
        <w:rPr>
          <w:rFonts w:ascii="SimSun" w:hAnsi="SimSun" w:cs="SimSun" w:hint="eastAsia"/>
          <w:b/>
          <w:sz w:val="28"/>
          <w:szCs w:val="28"/>
        </w:rPr>
        <w:t>预习报告</w:t>
      </w:r>
    </w:p>
    <w:p w14:paraId="35262CF0" w14:textId="3C88A7B1" w:rsidR="0098471E" w:rsidRPr="0098471E" w:rsidRDefault="00F86349" w:rsidP="00F86349">
      <w:pPr>
        <w:ind w:firstLine="0"/>
        <w:jc w:val="center"/>
        <w:rPr>
          <w:rFonts w:ascii="SimSun" w:hAnsi="SimSun" w:cs="SimSun"/>
          <w:b/>
          <w:sz w:val="28"/>
          <w:szCs w:val="28"/>
        </w:rPr>
      </w:pPr>
      <w:r>
        <w:rPr>
          <w:rFonts w:ascii="SimSun" w:hAnsi="SimSun" w:cs="SimSun"/>
          <w:b/>
          <w:noProof/>
          <w:sz w:val="28"/>
          <w:szCs w:val="28"/>
        </w:rPr>
        <w:drawing>
          <wp:inline distT="0" distB="0" distL="0" distR="0" wp14:anchorId="61960F1C" wp14:editId="53489F29">
            <wp:extent cx="2590871" cy="3769688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EADB51A6A001F4510B38436E1D72165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838" cy="37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71E" w:rsidRPr="0098471E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53E0C" w14:textId="77777777" w:rsidR="005A1BB9" w:rsidRDefault="005A1BB9" w:rsidP="009D5EFC">
      <w:r>
        <w:separator/>
      </w:r>
    </w:p>
  </w:endnote>
  <w:endnote w:type="continuationSeparator" w:id="0">
    <w:p w14:paraId="0897C602" w14:textId="77777777" w:rsidR="005A1BB9" w:rsidRDefault="005A1BB9" w:rsidP="009D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B6B16" w14:textId="77777777" w:rsidR="0064357F" w:rsidRDefault="00643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AA94B" w14:textId="77777777" w:rsidR="0064357F" w:rsidRDefault="00643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28895" w14:textId="77777777" w:rsidR="0064357F" w:rsidRDefault="00643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A875CC" w14:textId="77777777" w:rsidR="005A1BB9" w:rsidRDefault="005A1BB9" w:rsidP="009D5EFC">
      <w:r>
        <w:separator/>
      </w:r>
    </w:p>
  </w:footnote>
  <w:footnote w:type="continuationSeparator" w:id="0">
    <w:p w14:paraId="6A41C62C" w14:textId="77777777" w:rsidR="005A1BB9" w:rsidRDefault="005A1BB9" w:rsidP="009D5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BD4FC" w14:textId="77777777" w:rsidR="0064357F" w:rsidRDefault="00643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82E6" w14:textId="77777777" w:rsidR="0064357F" w:rsidRDefault="0064357F" w:rsidP="00146A44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D87EE" w14:textId="77777777" w:rsidR="0064357F" w:rsidRDefault="00643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7"/>
      <w:numFmt w:val="chineseCounting"/>
      <w:suff w:val="nothing"/>
      <w:lvlText w:val="%1、"/>
      <w:lvlJc w:val="left"/>
    </w:lvl>
  </w:abstractNum>
  <w:abstractNum w:abstractNumId="1" w15:restartNumberingAfterBreak="0">
    <w:nsid w:val="00000003"/>
    <w:multiLevelType w:val="singleLevel"/>
    <w:tmpl w:val="00000003"/>
    <w:lvl w:ilvl="0">
      <w:start w:val="8"/>
      <w:numFmt w:val="chineseCounting"/>
      <w:suff w:val="nothing"/>
      <w:lvlText w:val="%1、"/>
      <w:lvlJc w:val="left"/>
    </w:lvl>
  </w:abstractNum>
  <w:abstractNum w:abstractNumId="2" w15:restartNumberingAfterBreak="0">
    <w:nsid w:val="0000000A"/>
    <w:multiLevelType w:val="singleLevel"/>
    <w:tmpl w:val="0000000A"/>
    <w:lvl w:ilvl="0">
      <w:start w:val="9"/>
      <w:numFmt w:val="chineseCounting"/>
      <w:suff w:val="nothing"/>
      <w:lvlText w:val="%1、"/>
      <w:lvlJc w:val="left"/>
    </w:lvl>
  </w:abstractNum>
  <w:abstractNum w:abstractNumId="3" w15:restartNumberingAfterBreak="0">
    <w:nsid w:val="010F4887"/>
    <w:multiLevelType w:val="hybridMultilevel"/>
    <w:tmpl w:val="702A7F3E"/>
    <w:lvl w:ilvl="0" w:tplc="F610781A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E772A34"/>
    <w:multiLevelType w:val="hybridMultilevel"/>
    <w:tmpl w:val="9C28406A"/>
    <w:lvl w:ilvl="0" w:tplc="896C8B8A">
      <w:start w:val="7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F1F396F"/>
    <w:multiLevelType w:val="hybridMultilevel"/>
    <w:tmpl w:val="3302241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4134737"/>
    <w:multiLevelType w:val="hybridMultilevel"/>
    <w:tmpl w:val="7DD4C652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1CE656D4"/>
    <w:multiLevelType w:val="multilevel"/>
    <w:tmpl w:val="F22292C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765550"/>
    <w:multiLevelType w:val="multilevel"/>
    <w:tmpl w:val="3302241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326C27FF"/>
    <w:multiLevelType w:val="hybridMultilevel"/>
    <w:tmpl w:val="5D9466FE"/>
    <w:lvl w:ilvl="0" w:tplc="B0B82B2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43E1621E"/>
    <w:multiLevelType w:val="hybridMultilevel"/>
    <w:tmpl w:val="D1122D70"/>
    <w:lvl w:ilvl="0" w:tplc="B688FC96">
      <w:start w:val="1"/>
      <w:numFmt w:val="decimalEnclosedCircle"/>
      <w:lvlText w:val="%1."/>
      <w:lvlJc w:val="left"/>
      <w:pPr>
        <w:tabs>
          <w:tab w:val="num" w:pos="567"/>
        </w:tabs>
        <w:ind w:left="907" w:hanging="509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5B883CC3"/>
    <w:multiLevelType w:val="hybridMultilevel"/>
    <w:tmpl w:val="14765070"/>
    <w:lvl w:ilvl="0" w:tplc="7AB4CC7A">
      <w:start w:val="7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5E5350A3"/>
    <w:multiLevelType w:val="hybridMultilevel"/>
    <w:tmpl w:val="8F9E4AA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731068D"/>
    <w:multiLevelType w:val="hybridMultilevel"/>
    <w:tmpl w:val="EB861912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6B1A11AD"/>
    <w:multiLevelType w:val="hybridMultilevel"/>
    <w:tmpl w:val="8AA8DA7E"/>
    <w:lvl w:ilvl="0" w:tplc="04090013">
      <w:start w:val="1"/>
      <w:numFmt w:val="upperRoman"/>
      <w:lvlText w:val="%1."/>
      <w:lvlJc w:val="righ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71F16A4E"/>
    <w:multiLevelType w:val="hybridMultilevel"/>
    <w:tmpl w:val="B900EC10"/>
    <w:lvl w:ilvl="0" w:tplc="46BACBD2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5E5C6472">
      <w:start w:val="1"/>
      <w:numFmt w:val="chineseCountingThousand"/>
      <w:lvlText w:val="%2、"/>
      <w:lvlJc w:val="left"/>
      <w:pPr>
        <w:tabs>
          <w:tab w:val="num" w:pos="567"/>
        </w:tabs>
        <w:ind w:left="851" w:firstLine="283"/>
      </w:pPr>
      <w:rPr>
        <w:rFonts w:ascii="Times New Roman" w:eastAsia="SimSun" w:hAnsi="Times New Roman" w:hint="eastAsia"/>
        <w:b/>
        <w:i w:val="0"/>
        <w:sz w:val="24"/>
        <w:szCs w:val="24"/>
      </w:rPr>
    </w:lvl>
    <w:lvl w:ilvl="2" w:tplc="30046580">
      <w:start w:val="1"/>
      <w:numFmt w:val="japaneseCounting"/>
      <w:lvlText w:val="%3．"/>
      <w:lvlJc w:val="left"/>
      <w:pPr>
        <w:tabs>
          <w:tab w:val="num" w:pos="1560"/>
        </w:tabs>
        <w:ind w:left="1560" w:hanging="7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A378CF9E">
      <w:start w:val="1"/>
      <w:numFmt w:val="bullet"/>
      <w:lvlText w:val="◘"/>
      <w:lvlJc w:val="left"/>
      <w:pPr>
        <w:tabs>
          <w:tab w:val="num" w:pos="1963"/>
        </w:tabs>
        <w:ind w:left="1963" w:hanging="283"/>
      </w:pPr>
      <w:rPr>
        <w:rFonts w:ascii="Times New Roman" w:eastAsia="SimSun" w:hAnsi="Times New Roman" w:cs="Times New Roman" w:hint="default"/>
        <w:color w:val="auto"/>
        <w:sz w:val="21"/>
        <w:szCs w:val="21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F612AC"/>
    <w:multiLevelType w:val="multilevel"/>
    <w:tmpl w:val="702A7F3E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hint="eastAsia"/>
        <w:color w:val="auto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15"/>
  </w:num>
  <w:num w:numId="8">
    <w:abstractNumId w:val="3"/>
  </w:num>
  <w:num w:numId="9">
    <w:abstractNumId w:val="16"/>
  </w:num>
  <w:num w:numId="10">
    <w:abstractNumId w:val="5"/>
  </w:num>
  <w:num w:numId="11">
    <w:abstractNumId w:val="8"/>
  </w:num>
  <w:num w:numId="12">
    <w:abstractNumId w:val="9"/>
  </w:num>
  <w:num w:numId="13">
    <w:abstractNumId w:val="7"/>
  </w:num>
  <w:num w:numId="14">
    <w:abstractNumId w:val="13"/>
  </w:num>
  <w:num w:numId="15">
    <w:abstractNumId w:val="14"/>
  </w:num>
  <w:num w:numId="16">
    <w:abstractNumId w:val="6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5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546D"/>
    <w:rsid w:val="00010C04"/>
    <w:rsid w:val="00021E99"/>
    <w:rsid w:val="000614EF"/>
    <w:rsid w:val="00067568"/>
    <w:rsid w:val="00146A44"/>
    <w:rsid w:val="00172A27"/>
    <w:rsid w:val="00186460"/>
    <w:rsid w:val="001A6448"/>
    <w:rsid w:val="001C1B0D"/>
    <w:rsid w:val="001F6A38"/>
    <w:rsid w:val="00207A01"/>
    <w:rsid w:val="002231F0"/>
    <w:rsid w:val="00297D62"/>
    <w:rsid w:val="002C0994"/>
    <w:rsid w:val="002C1227"/>
    <w:rsid w:val="003B5D87"/>
    <w:rsid w:val="003F2CEC"/>
    <w:rsid w:val="003F388B"/>
    <w:rsid w:val="00421133"/>
    <w:rsid w:val="00450040"/>
    <w:rsid w:val="004A752C"/>
    <w:rsid w:val="00510C72"/>
    <w:rsid w:val="00521CF7"/>
    <w:rsid w:val="0054231F"/>
    <w:rsid w:val="0056442A"/>
    <w:rsid w:val="005A1BB9"/>
    <w:rsid w:val="005D2FFA"/>
    <w:rsid w:val="005E762C"/>
    <w:rsid w:val="006109B1"/>
    <w:rsid w:val="0064357F"/>
    <w:rsid w:val="0066596D"/>
    <w:rsid w:val="006F1066"/>
    <w:rsid w:val="00776E84"/>
    <w:rsid w:val="007B7215"/>
    <w:rsid w:val="00867FC5"/>
    <w:rsid w:val="0087530C"/>
    <w:rsid w:val="008D5778"/>
    <w:rsid w:val="008F2B6F"/>
    <w:rsid w:val="00953EA8"/>
    <w:rsid w:val="009556FD"/>
    <w:rsid w:val="0098471E"/>
    <w:rsid w:val="00996160"/>
    <w:rsid w:val="009D5EFC"/>
    <w:rsid w:val="009E0AF7"/>
    <w:rsid w:val="009F5414"/>
    <w:rsid w:val="00BE63DD"/>
    <w:rsid w:val="00C017C5"/>
    <w:rsid w:val="00C7638E"/>
    <w:rsid w:val="00CA23B5"/>
    <w:rsid w:val="00CC5E54"/>
    <w:rsid w:val="00CE0A27"/>
    <w:rsid w:val="00D01131"/>
    <w:rsid w:val="00D339D2"/>
    <w:rsid w:val="00D7446F"/>
    <w:rsid w:val="00DB5637"/>
    <w:rsid w:val="00DC3B08"/>
    <w:rsid w:val="00DC42FD"/>
    <w:rsid w:val="00E231A4"/>
    <w:rsid w:val="00EB4AC7"/>
    <w:rsid w:val="00EF192B"/>
    <w:rsid w:val="00F044AB"/>
    <w:rsid w:val="00F13F0D"/>
    <w:rsid w:val="00F86349"/>
    <w:rsid w:val="00F96431"/>
    <w:rsid w:val="00FC5E35"/>
    <w:rsid w:val="00FD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F0C2BF6"/>
  <w15:chartTrackingRefBased/>
  <w15:docId w15:val="{3FE48BDC-73B3-4546-8E41-1D52F9DB2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F1066"/>
    <w:pPr>
      <w:widowControl w:val="0"/>
      <w:ind w:firstLine="42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</w:style>
  <w:style w:type="character" w:customStyle="1" w:styleId="2CharChar">
    <w:name w:val="2级标题 Char Char"/>
    <w:basedOn w:val="Heading3Char"/>
    <w:link w:val="2"/>
    <w:rPr>
      <w:rFonts w:eastAsia="SimSun"/>
      <w:b/>
      <w:bCs/>
      <w:sz w:val="30"/>
      <w:szCs w:val="32"/>
      <w:lang w:eastAsia="zh-CN" w:bidi="ar-SA"/>
    </w:rPr>
  </w:style>
  <w:style w:type="character" w:customStyle="1" w:styleId="Heading3Char">
    <w:name w:val="Heading 3 Char"/>
    <w:basedOn w:val="DefaultParagraphFont"/>
    <w:link w:val="Heading3"/>
    <w:rPr>
      <w:rFonts w:eastAsia="SimSun"/>
      <w:b/>
      <w:bCs/>
      <w:sz w:val="32"/>
      <w:szCs w:val="32"/>
      <w:lang w:bidi="ar-SA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2">
    <w:name w:val="2级标题"/>
    <w:basedOn w:val="Heading3"/>
    <w:link w:val="2CharChar"/>
    <w:pPr>
      <w:spacing w:before="0" w:after="0" w:line="240" w:lineRule="auto"/>
      <w:ind w:firstLine="200"/>
    </w:pPr>
    <w:rPr>
      <w:sz w:val="30"/>
    </w:rPr>
  </w:style>
  <w:style w:type="paragraph" w:customStyle="1" w:styleId="a">
    <w:name w:val="（二）级标题"/>
    <w:basedOn w:val="Normal"/>
    <w:pPr>
      <w:ind w:firstLine="422"/>
    </w:pPr>
    <w:rPr>
      <w:b/>
      <w:sz w:val="28"/>
    </w:rPr>
  </w:style>
  <w:style w:type="paragraph" w:customStyle="1" w:styleId="a0">
    <w:name w:val="图表标题"/>
    <w:basedOn w:val="Normal"/>
    <w:pPr>
      <w:jc w:val="center"/>
    </w:pPr>
    <w:rPr>
      <w:rFonts w:ascii="SimSun" w:hAnsi="SimSun"/>
      <w:b/>
      <w:sz w:val="18"/>
      <w:szCs w:val="18"/>
    </w:rPr>
  </w:style>
  <w:style w:type="paragraph" w:customStyle="1" w:styleId="WPSPlain">
    <w:name w:val="WPS Plain"/>
  </w:style>
  <w:style w:type="paragraph" w:customStyle="1" w:styleId="3">
    <w:name w:val="3级标题"/>
    <w:basedOn w:val="Normal"/>
    <w:rPr>
      <w:b/>
      <w:sz w:val="24"/>
    </w:rPr>
  </w:style>
  <w:style w:type="paragraph" w:styleId="NormalIndent">
    <w:name w:val="Normal Indent"/>
    <w:basedOn w:val="Normal"/>
    <w:rsid w:val="001A6448"/>
    <w:rPr>
      <w:szCs w:val="21"/>
    </w:rPr>
  </w:style>
  <w:style w:type="table" w:styleId="TableGrid">
    <w:name w:val="Table Grid"/>
    <w:basedOn w:val="TableNormal"/>
    <w:rsid w:val="005E76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C3B08"/>
    <w:rPr>
      <w:color w:val="808080"/>
    </w:rPr>
  </w:style>
  <w:style w:type="paragraph" w:styleId="ListParagraph">
    <w:name w:val="List Paragraph"/>
    <w:basedOn w:val="Normal"/>
    <w:uiPriority w:val="34"/>
    <w:qFormat/>
    <w:rsid w:val="00207A0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6756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67568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0C04"/>
    <w:pPr>
      <w:widowControl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49</TotalTime>
  <Pages>6</Pages>
  <Words>273</Words>
  <Characters>1561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上海大学  计算机学院 </vt:lpstr>
    </vt:vector>
  </TitlesOfParts>
  <Manager/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上海大学  计算机学院 </dc:title>
  <dc:subject/>
  <dc:creator>Administrator</dc:creator>
  <cp:keywords/>
  <dc:description/>
  <cp:lastModifiedBy>Microsoft Office User</cp:lastModifiedBy>
  <cp:revision>8</cp:revision>
  <cp:lastPrinted>2019-10-11T05:17:00Z</cp:lastPrinted>
  <dcterms:created xsi:type="dcterms:W3CDTF">2019-10-10T15:58:00Z</dcterms:created>
  <dcterms:modified xsi:type="dcterms:W3CDTF">2019-10-11T05:17:00Z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