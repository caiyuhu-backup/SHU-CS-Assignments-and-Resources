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7D6AA4" w14:textId="77777777" w:rsidR="001A6448" w:rsidRDefault="001A6448" w:rsidP="001A6448">
      <w:pPr>
        <w:pStyle w:val="a8"/>
        <w:ind w:firstLine="0"/>
        <w:jc w:val="center"/>
        <w:rPr>
          <w:rFonts w:ascii="黑体" w:eastAsia="黑体"/>
          <w:b/>
          <w:sz w:val="36"/>
          <w:szCs w:val="36"/>
        </w:rPr>
      </w:pPr>
      <w:r>
        <w:rPr>
          <w:rFonts w:ascii="黑体" w:eastAsia="黑体" w:hint="eastAsia"/>
          <w:b/>
          <w:sz w:val="36"/>
          <w:szCs w:val="36"/>
        </w:rPr>
        <w:t>上海大学  计算机学院</w:t>
      </w:r>
    </w:p>
    <w:p w14:paraId="0E70E60E" w14:textId="77777777" w:rsidR="001A6448" w:rsidRDefault="001A6448" w:rsidP="001A6448">
      <w:pPr>
        <w:pStyle w:val="a8"/>
        <w:ind w:firstLine="0"/>
        <w:jc w:val="center"/>
        <w:rPr>
          <w:rFonts w:ascii="黑体" w:eastAsia="黑体"/>
          <w:b/>
          <w:sz w:val="36"/>
          <w:szCs w:val="36"/>
        </w:rPr>
      </w:pPr>
      <w:r>
        <w:rPr>
          <w:rFonts w:ascii="黑体" w:eastAsia="黑体" w:hint="eastAsia"/>
          <w:b/>
          <w:sz w:val="36"/>
          <w:szCs w:val="36"/>
        </w:rPr>
        <w:t>《计算机组成原理实验》报告</w:t>
      </w:r>
      <w:r w:rsidR="003F1A5C">
        <w:rPr>
          <w:rFonts w:ascii="黑体" w:eastAsia="黑体" w:hint="eastAsia"/>
          <w:b/>
          <w:sz w:val="36"/>
          <w:szCs w:val="36"/>
        </w:rPr>
        <w:t>八</w:t>
      </w:r>
    </w:p>
    <w:p w14:paraId="1C365DB6" w14:textId="77777777" w:rsidR="009D5EFC" w:rsidRPr="009D5EFC" w:rsidRDefault="009D5EFC" w:rsidP="009D5EFC">
      <w:pPr>
        <w:pStyle w:val="a8"/>
        <w:ind w:left="148" w:hangingChars="49" w:hanging="148"/>
        <w:jc w:val="left"/>
        <w:rPr>
          <w:rFonts w:ascii="黑体" w:eastAsia="黑体"/>
          <w:b/>
          <w:sz w:val="30"/>
          <w:szCs w:val="30"/>
          <w:u w:val="single"/>
        </w:rPr>
      </w:pPr>
      <w:r>
        <w:rPr>
          <w:rFonts w:ascii="黑体" w:eastAsia="黑体" w:hint="eastAsia"/>
          <w:b/>
          <w:sz w:val="30"/>
          <w:szCs w:val="30"/>
        </w:rPr>
        <w:t xml:space="preserve">  </w:t>
      </w:r>
      <w:r w:rsidR="001A6448">
        <w:rPr>
          <w:rFonts w:ascii="黑体" w:eastAsia="黑体" w:hint="eastAsia"/>
          <w:b/>
          <w:sz w:val="30"/>
          <w:szCs w:val="30"/>
        </w:rPr>
        <w:t xml:space="preserve">姓名 </w:t>
      </w:r>
      <w:r w:rsidR="001A6448">
        <w:rPr>
          <w:rFonts w:ascii="黑体" w:eastAsia="黑体" w:hint="eastAsia"/>
          <w:b/>
          <w:sz w:val="30"/>
          <w:szCs w:val="30"/>
          <w:u w:val="single"/>
        </w:rPr>
        <w:t xml:space="preserve">  </w:t>
      </w:r>
      <w:r w:rsidR="00B74B98">
        <w:rPr>
          <w:rFonts w:ascii="黑体" w:eastAsia="黑体" w:hint="eastAsia"/>
          <w:b/>
          <w:sz w:val="30"/>
          <w:szCs w:val="30"/>
          <w:u w:val="single"/>
        </w:rPr>
        <w:t>胡才郁</w:t>
      </w:r>
      <w:r w:rsidR="001A6448">
        <w:rPr>
          <w:rFonts w:ascii="黑体" w:eastAsia="黑体" w:hint="eastAsia"/>
          <w:b/>
          <w:sz w:val="30"/>
          <w:szCs w:val="30"/>
          <w:u w:val="single"/>
        </w:rPr>
        <w:t xml:space="preserve"> </w:t>
      </w:r>
      <w:r w:rsidR="0064357F">
        <w:rPr>
          <w:rFonts w:ascii="黑体" w:eastAsia="黑体" w:hint="eastAsia"/>
          <w:b/>
          <w:sz w:val="30"/>
          <w:szCs w:val="30"/>
          <w:u w:val="single"/>
        </w:rPr>
        <w:t xml:space="preserve"> </w:t>
      </w:r>
      <w:r>
        <w:rPr>
          <w:rFonts w:ascii="黑体" w:eastAsia="黑体" w:hint="eastAsia"/>
          <w:b/>
          <w:sz w:val="30"/>
          <w:szCs w:val="30"/>
        </w:rPr>
        <w:t xml:space="preserve">    </w:t>
      </w:r>
      <w:r w:rsidR="001A6448">
        <w:rPr>
          <w:rFonts w:ascii="黑体" w:eastAsia="黑体" w:hint="eastAsia"/>
          <w:b/>
          <w:sz w:val="30"/>
          <w:szCs w:val="30"/>
        </w:rPr>
        <w:t>学号</w:t>
      </w:r>
      <w:r>
        <w:rPr>
          <w:rFonts w:ascii="黑体" w:eastAsia="黑体" w:hint="eastAsia"/>
          <w:b/>
          <w:sz w:val="30"/>
          <w:szCs w:val="30"/>
        </w:rPr>
        <w:t xml:space="preserve"> </w:t>
      </w:r>
      <w:r>
        <w:rPr>
          <w:rFonts w:ascii="黑体" w:eastAsia="黑体" w:hint="eastAsia"/>
          <w:b/>
          <w:sz w:val="30"/>
          <w:szCs w:val="30"/>
          <w:u w:val="single"/>
        </w:rPr>
        <w:t xml:space="preserve">  </w:t>
      </w:r>
      <w:r w:rsidR="00B74B98">
        <w:rPr>
          <w:rFonts w:ascii="黑体" w:eastAsia="黑体"/>
          <w:b/>
          <w:sz w:val="30"/>
          <w:szCs w:val="30"/>
          <w:u w:val="single"/>
        </w:rPr>
        <w:t>20</w:t>
      </w:r>
      <w:r w:rsidR="00AD562C">
        <w:rPr>
          <w:rFonts w:ascii="黑体" w:eastAsia="黑体" w:hint="eastAsia"/>
          <w:b/>
          <w:sz w:val="30"/>
          <w:szCs w:val="30"/>
          <w:u w:val="single"/>
        </w:rPr>
        <w:t>12</w:t>
      </w:r>
      <w:r w:rsidR="00B74B98">
        <w:rPr>
          <w:rFonts w:ascii="黑体" w:eastAsia="黑体"/>
          <w:b/>
          <w:sz w:val="30"/>
          <w:szCs w:val="30"/>
          <w:u w:val="single"/>
        </w:rPr>
        <w:t>1034</w:t>
      </w:r>
      <w:r>
        <w:rPr>
          <w:rFonts w:ascii="黑体" w:eastAsia="黑体" w:hint="eastAsia"/>
          <w:b/>
          <w:sz w:val="30"/>
          <w:szCs w:val="30"/>
          <w:u w:val="single"/>
        </w:rPr>
        <w:t xml:space="preserve">  </w:t>
      </w:r>
    </w:p>
    <w:p w14:paraId="6CB5D28D" w14:textId="77777777" w:rsidR="001A6448" w:rsidRDefault="009D5EFC" w:rsidP="009D5EFC">
      <w:pPr>
        <w:pStyle w:val="a8"/>
        <w:ind w:left="148" w:hangingChars="49" w:hanging="148"/>
        <w:jc w:val="left"/>
        <w:rPr>
          <w:rFonts w:ascii="黑体" w:eastAsia="黑体"/>
          <w:b/>
          <w:sz w:val="30"/>
          <w:szCs w:val="30"/>
        </w:rPr>
      </w:pPr>
      <w:r>
        <w:rPr>
          <w:rFonts w:ascii="黑体" w:eastAsia="黑体" w:hint="eastAsia"/>
          <w:b/>
          <w:sz w:val="30"/>
          <w:szCs w:val="30"/>
        </w:rPr>
        <w:t xml:space="preserve"> </w:t>
      </w:r>
      <w:r w:rsidR="001A6448">
        <w:rPr>
          <w:rFonts w:ascii="黑体" w:eastAsia="黑体" w:hint="eastAsia"/>
          <w:b/>
          <w:sz w:val="30"/>
          <w:szCs w:val="30"/>
        </w:rPr>
        <w:t xml:space="preserve"> 时间 </w:t>
      </w:r>
      <w:r w:rsidR="001A6448" w:rsidRPr="001A6448">
        <w:rPr>
          <w:rFonts w:ascii="黑体" w:eastAsia="黑体" w:hint="eastAsia"/>
          <w:b/>
          <w:sz w:val="30"/>
          <w:szCs w:val="30"/>
          <w:u w:val="single"/>
        </w:rPr>
        <w:t xml:space="preserve"> </w:t>
      </w:r>
      <w:r>
        <w:rPr>
          <w:rFonts w:ascii="黑体" w:eastAsia="黑体" w:hint="eastAsia"/>
          <w:b/>
          <w:sz w:val="30"/>
          <w:szCs w:val="30"/>
          <w:u w:val="single"/>
        </w:rPr>
        <w:t xml:space="preserve"> </w:t>
      </w:r>
      <w:r w:rsidR="00B74B98">
        <w:rPr>
          <w:rFonts w:ascii="黑体" w:eastAsia="黑体" w:hint="eastAsia"/>
          <w:b/>
          <w:sz w:val="30"/>
          <w:szCs w:val="30"/>
          <w:u w:val="single"/>
        </w:rPr>
        <w:t>四</w:t>
      </w:r>
      <w:r w:rsidR="00B74B98">
        <w:rPr>
          <w:rFonts w:ascii="黑体" w:eastAsia="黑体"/>
          <w:b/>
          <w:sz w:val="30"/>
          <w:szCs w:val="30"/>
          <w:u w:val="single"/>
        </w:rPr>
        <w:t>9</w:t>
      </w:r>
      <w:r w:rsidR="00AD562C">
        <w:rPr>
          <w:rFonts w:ascii="黑体" w:eastAsia="黑体" w:hint="eastAsia"/>
          <w:b/>
          <w:sz w:val="30"/>
          <w:szCs w:val="30"/>
          <w:u w:val="single"/>
        </w:rPr>
        <w:t>-1</w:t>
      </w:r>
      <w:r w:rsidR="00B74B98">
        <w:rPr>
          <w:rFonts w:ascii="黑体" w:eastAsia="黑体"/>
          <w:b/>
          <w:sz w:val="30"/>
          <w:szCs w:val="30"/>
          <w:u w:val="single"/>
        </w:rPr>
        <w:t>1</w:t>
      </w:r>
      <w:r w:rsidR="001A6448">
        <w:rPr>
          <w:rFonts w:ascii="黑体" w:eastAsia="黑体" w:hint="eastAsia"/>
          <w:b/>
          <w:sz w:val="30"/>
          <w:szCs w:val="30"/>
          <w:u w:val="single"/>
        </w:rPr>
        <w:t xml:space="preserve"> </w:t>
      </w:r>
      <w:r w:rsidR="001A6448">
        <w:rPr>
          <w:rFonts w:ascii="黑体" w:eastAsia="黑体" w:hint="eastAsia"/>
          <w:b/>
          <w:sz w:val="30"/>
          <w:szCs w:val="30"/>
        </w:rPr>
        <w:t xml:space="preserve"> </w:t>
      </w:r>
      <w:r>
        <w:rPr>
          <w:rFonts w:ascii="黑体" w:eastAsia="黑体" w:hint="eastAsia"/>
          <w:b/>
          <w:sz w:val="30"/>
          <w:szCs w:val="30"/>
        </w:rPr>
        <w:t xml:space="preserve"> </w:t>
      </w:r>
      <w:r w:rsidR="0064357F">
        <w:rPr>
          <w:rFonts w:ascii="黑体" w:eastAsia="黑体" w:hint="eastAsia"/>
          <w:b/>
          <w:sz w:val="30"/>
          <w:szCs w:val="30"/>
        </w:rPr>
        <w:t xml:space="preserve"> </w:t>
      </w:r>
      <w:r>
        <w:rPr>
          <w:rFonts w:ascii="黑体" w:eastAsia="黑体" w:hint="eastAsia"/>
          <w:b/>
          <w:sz w:val="30"/>
          <w:szCs w:val="30"/>
        </w:rPr>
        <w:t xml:space="preserve"> </w:t>
      </w:r>
      <w:r w:rsidR="001A6448">
        <w:rPr>
          <w:rFonts w:ascii="黑体" w:eastAsia="黑体" w:hint="eastAsia"/>
          <w:b/>
          <w:sz w:val="30"/>
          <w:szCs w:val="30"/>
        </w:rPr>
        <w:t xml:space="preserve">机位 </w:t>
      </w:r>
      <w:r>
        <w:rPr>
          <w:rFonts w:ascii="黑体" w:eastAsia="黑体" w:hint="eastAsia"/>
          <w:b/>
          <w:sz w:val="30"/>
          <w:szCs w:val="30"/>
          <w:u w:val="single"/>
        </w:rPr>
        <w:t xml:space="preserve"> </w:t>
      </w:r>
      <w:r w:rsidR="00302423">
        <w:rPr>
          <w:rFonts w:ascii="黑体" w:eastAsia="黑体" w:hint="eastAsia"/>
          <w:b/>
          <w:sz w:val="30"/>
          <w:szCs w:val="30"/>
          <w:u w:val="single"/>
        </w:rPr>
        <w:t xml:space="preserve"> </w:t>
      </w:r>
      <w:r w:rsidR="00302423">
        <w:rPr>
          <w:rFonts w:ascii="黑体" w:eastAsia="黑体"/>
          <w:b/>
          <w:sz w:val="30"/>
          <w:szCs w:val="30"/>
          <w:u w:val="single"/>
        </w:rPr>
        <w:t xml:space="preserve"> </w:t>
      </w:r>
      <w:r w:rsidR="00220F45">
        <w:rPr>
          <w:rFonts w:ascii="黑体" w:eastAsia="黑体"/>
          <w:b/>
          <w:sz w:val="30"/>
          <w:szCs w:val="30"/>
          <w:u w:val="single"/>
        </w:rPr>
        <w:t xml:space="preserve"> </w:t>
      </w:r>
      <w:r w:rsidR="00220F45">
        <w:rPr>
          <w:rFonts w:ascii="黑体" w:eastAsia="黑体"/>
          <w:b/>
          <w:sz w:val="30"/>
          <w:szCs w:val="30"/>
        </w:rPr>
        <w:t xml:space="preserve"> </w:t>
      </w:r>
      <w:r>
        <w:rPr>
          <w:rFonts w:ascii="黑体" w:eastAsia="黑体" w:hint="eastAsia"/>
          <w:b/>
          <w:sz w:val="30"/>
          <w:szCs w:val="30"/>
        </w:rPr>
        <w:t xml:space="preserve">指导教师 </w:t>
      </w:r>
      <w:r>
        <w:rPr>
          <w:rFonts w:ascii="黑体" w:eastAsia="黑体" w:hint="eastAsia"/>
          <w:b/>
          <w:sz w:val="30"/>
          <w:szCs w:val="30"/>
          <w:u w:val="single"/>
        </w:rPr>
        <w:t xml:space="preserve"> </w:t>
      </w:r>
      <w:r w:rsidR="00B74B98">
        <w:rPr>
          <w:rFonts w:ascii="黑体" w:eastAsia="黑体" w:hint="eastAsia"/>
          <w:b/>
          <w:sz w:val="30"/>
          <w:szCs w:val="30"/>
          <w:u w:val="single"/>
        </w:rPr>
        <w:t>刘学民</w:t>
      </w:r>
      <w:r>
        <w:rPr>
          <w:rFonts w:ascii="黑体" w:eastAsia="黑体" w:hint="eastAsia"/>
          <w:b/>
          <w:sz w:val="30"/>
          <w:szCs w:val="30"/>
          <w:u w:val="single"/>
        </w:rPr>
        <w:t xml:space="preserve"> </w:t>
      </w:r>
    </w:p>
    <w:p w14:paraId="165B5759" w14:textId="77777777" w:rsidR="001A6448" w:rsidRDefault="001A6448" w:rsidP="001A6448">
      <w:pPr>
        <w:pStyle w:val="a8"/>
        <w:ind w:firstLine="0"/>
        <w:rPr>
          <w:b/>
          <w:bCs/>
          <w:noProof/>
          <w:sz w:val="18"/>
          <w:szCs w:val="18"/>
          <w:u w:val="single"/>
        </w:rPr>
      </w:pPr>
      <w:r>
        <w:rPr>
          <w:rFonts w:ascii="黑体" w:eastAsia="黑体" w:hint="eastAsia"/>
          <w:b/>
          <w:sz w:val="36"/>
          <w:szCs w:val="36"/>
        </w:rPr>
        <w:t xml:space="preserve">          </w:t>
      </w:r>
      <w:r w:rsidR="006C0C9F">
        <w:pict w14:anchorId="185491CC">
          <v:line id="_x0000_s2050" style="position:absolute;left:0;text-align:left;z-index:1;mso-position-horizontal-relative:text;mso-position-vertical-relative:text" from="0,4.6pt" to="423pt,4.6pt" strokeweight="4.5pt">
            <v:stroke linestyle="thinThick"/>
          </v:line>
        </w:pict>
      </w:r>
    </w:p>
    <w:p w14:paraId="4932A901" w14:textId="77777777" w:rsidR="001A6448" w:rsidRPr="00302423" w:rsidRDefault="001A6448">
      <w:pPr>
        <w:ind w:firstLine="0"/>
        <w:jc w:val="center"/>
        <w:rPr>
          <w:rFonts w:ascii="宋体" w:hAnsi="宋体" w:cs="宋体"/>
          <w:szCs w:val="21"/>
        </w:rPr>
      </w:pPr>
    </w:p>
    <w:p w14:paraId="378A63A1" w14:textId="77777777" w:rsidR="00DC42FD" w:rsidRPr="001A6448" w:rsidRDefault="00DC42FD" w:rsidP="001A6448">
      <w:pPr>
        <w:ind w:firstLine="0"/>
        <w:rPr>
          <w:rFonts w:ascii="宋体" w:hAnsi="宋体" w:cs="宋体"/>
          <w:b/>
          <w:sz w:val="32"/>
          <w:szCs w:val="32"/>
          <w:u w:val="single"/>
        </w:rPr>
      </w:pPr>
      <w:r w:rsidRPr="001A6448">
        <w:rPr>
          <w:rFonts w:ascii="宋体" w:hAnsi="宋体" w:cs="宋体" w:hint="eastAsia"/>
          <w:b/>
          <w:sz w:val="32"/>
          <w:szCs w:val="32"/>
        </w:rPr>
        <w:t>实验名称:</w:t>
      </w:r>
      <w:r w:rsidR="001A6448" w:rsidRPr="001A6448">
        <w:rPr>
          <w:rFonts w:ascii="宋体" w:hAnsi="宋体" w:cs="宋体" w:hint="eastAsia"/>
          <w:b/>
          <w:sz w:val="32"/>
          <w:szCs w:val="32"/>
          <w:u w:val="single"/>
        </w:rPr>
        <w:t xml:space="preserve">  </w:t>
      </w:r>
      <w:r w:rsidR="00953EA8">
        <w:rPr>
          <w:rFonts w:ascii="宋体" w:hAnsi="宋体" w:cs="宋体" w:hint="eastAsia"/>
          <w:b/>
          <w:sz w:val="32"/>
          <w:szCs w:val="32"/>
          <w:u w:val="single"/>
        </w:rPr>
        <w:t xml:space="preserve">   </w:t>
      </w:r>
      <w:r w:rsidR="00BF024D" w:rsidRPr="00BF024D">
        <w:rPr>
          <w:rFonts w:ascii="宋体" w:hAnsi="宋体" w:cs="宋体" w:hint="eastAsia"/>
          <w:b/>
          <w:bCs/>
          <w:sz w:val="32"/>
          <w:szCs w:val="32"/>
          <w:u w:val="single"/>
        </w:rPr>
        <w:t>内存系统实验</w:t>
      </w:r>
      <w:r w:rsidR="00953EA8">
        <w:rPr>
          <w:rFonts w:ascii="宋体" w:hAnsi="宋体" w:cs="宋体" w:hint="eastAsia"/>
          <w:b/>
          <w:sz w:val="32"/>
          <w:szCs w:val="32"/>
          <w:u w:val="single"/>
        </w:rPr>
        <w:t xml:space="preserve">   </w:t>
      </w:r>
      <w:r w:rsidR="003D4110">
        <w:rPr>
          <w:rFonts w:ascii="宋体" w:hAnsi="宋体" w:cs="宋体"/>
          <w:b/>
          <w:sz w:val="32"/>
          <w:szCs w:val="32"/>
          <w:u w:val="single"/>
        </w:rPr>
        <w:t xml:space="preserve"> </w:t>
      </w:r>
    </w:p>
    <w:p w14:paraId="531CF047" w14:textId="77777777" w:rsidR="00DC42FD" w:rsidRDefault="00DC42FD">
      <w:pPr>
        <w:ind w:firstLine="0"/>
        <w:rPr>
          <w:rFonts w:ascii="宋体" w:hAnsi="宋体" w:cs="宋体"/>
        </w:rPr>
      </w:pPr>
    </w:p>
    <w:p w14:paraId="183AB700" w14:textId="77777777" w:rsidR="00DC42FD" w:rsidRPr="001A6448" w:rsidRDefault="00DC42FD">
      <w:pPr>
        <w:ind w:firstLine="0"/>
        <w:rPr>
          <w:rFonts w:ascii="宋体" w:hAnsi="宋体" w:cs="宋体"/>
          <w:b/>
          <w:sz w:val="28"/>
          <w:szCs w:val="28"/>
        </w:rPr>
      </w:pPr>
      <w:r w:rsidRPr="001A6448">
        <w:rPr>
          <w:rFonts w:ascii="宋体" w:hAnsi="宋体" w:cs="宋体" w:hint="eastAsia"/>
          <w:b/>
          <w:sz w:val="28"/>
          <w:szCs w:val="28"/>
        </w:rPr>
        <w:t>一、实验目的</w:t>
      </w:r>
    </w:p>
    <w:p w14:paraId="1F8B415C" w14:textId="77777777" w:rsidR="00BF024D" w:rsidRPr="00BF024D" w:rsidRDefault="00BF024D" w:rsidP="00D52283">
      <w:pPr>
        <w:spacing w:line="360" w:lineRule="auto"/>
        <w:ind w:firstLineChars="175"/>
        <w:jc w:val="left"/>
        <w:rPr>
          <w:rFonts w:ascii="宋体" w:hAnsi="宋体" w:cs="宋体"/>
          <w:sz w:val="24"/>
        </w:rPr>
      </w:pPr>
      <w:r w:rsidRPr="00BF024D">
        <w:rPr>
          <w:rFonts w:ascii="宋体" w:hAnsi="宋体" w:cs="宋体" w:hint="eastAsia"/>
          <w:sz w:val="24"/>
        </w:rPr>
        <w:t>1. 学习内存访问机制。</w:t>
      </w:r>
    </w:p>
    <w:p w14:paraId="3C572F67" w14:textId="77777777" w:rsidR="00DC42FD" w:rsidRDefault="00BF024D" w:rsidP="00D52283">
      <w:pPr>
        <w:spacing w:line="360" w:lineRule="auto"/>
        <w:ind w:firstLineChars="175"/>
        <w:jc w:val="left"/>
        <w:rPr>
          <w:rFonts w:ascii="宋体" w:hAnsi="宋体" w:cs="宋体"/>
        </w:rPr>
      </w:pPr>
      <w:r w:rsidRPr="00BF024D">
        <w:rPr>
          <w:rFonts w:ascii="宋体" w:hAnsi="宋体" w:cs="宋体" w:hint="eastAsia"/>
          <w:sz w:val="24"/>
        </w:rPr>
        <w:t>2. 理解代码和数据的分区存放原理和技术。</w:t>
      </w:r>
    </w:p>
    <w:p w14:paraId="77C2591B" w14:textId="77777777" w:rsidR="00DC42FD" w:rsidRPr="001A6448" w:rsidRDefault="00DC42FD">
      <w:pPr>
        <w:ind w:firstLine="0"/>
        <w:rPr>
          <w:rFonts w:ascii="宋体" w:hAnsi="宋体" w:cs="宋体"/>
          <w:b/>
          <w:sz w:val="28"/>
          <w:szCs w:val="28"/>
        </w:rPr>
      </w:pPr>
      <w:r w:rsidRPr="001A6448">
        <w:rPr>
          <w:rFonts w:ascii="宋体" w:hAnsi="宋体" w:cs="宋体" w:hint="eastAsia"/>
          <w:b/>
          <w:sz w:val="28"/>
          <w:szCs w:val="28"/>
        </w:rPr>
        <w:t>二、实验原理</w:t>
      </w:r>
    </w:p>
    <w:p w14:paraId="75E16714" w14:textId="77777777" w:rsidR="00694146" w:rsidRDefault="00D71542" w:rsidP="006C3159">
      <w:pPr>
        <w:spacing w:line="360" w:lineRule="auto"/>
        <w:rPr>
          <w:rFonts w:ascii="宋体" w:hAnsi="宋体" w:cs="宋体"/>
          <w:sz w:val="24"/>
        </w:rPr>
      </w:pPr>
      <w:r w:rsidRPr="00D71542">
        <w:rPr>
          <w:rFonts w:ascii="宋体" w:hAnsi="宋体" w:cs="宋体" w:hint="eastAsia"/>
          <w:sz w:val="24"/>
        </w:rPr>
        <w:t>1. 模型机的程序存储器结构： PC的自动＋1功能保证了指令的顺序执行，决定了程序在内存中必须连续存放。而PC的可赋值性决定了程序可以分段存放</w:t>
      </w:r>
      <w:r w:rsidR="00E06B91">
        <w:rPr>
          <w:rFonts w:ascii="宋体" w:hAnsi="宋体" w:cs="宋体" w:hint="eastAsia"/>
          <w:sz w:val="24"/>
        </w:rPr>
        <w:t>,</w:t>
      </w:r>
      <w:r w:rsidRPr="00D71542">
        <w:rPr>
          <w:rFonts w:ascii="宋体" w:hAnsi="宋体" w:cs="宋体" w:hint="eastAsia"/>
          <w:sz w:val="24"/>
        </w:rPr>
        <w:t>程序存储器是分段连续的。</w:t>
      </w:r>
    </w:p>
    <w:p w14:paraId="633C5749" w14:textId="77777777" w:rsidR="00D52283" w:rsidRDefault="00D52283" w:rsidP="00D52283">
      <w:pPr>
        <w:spacing w:line="360" w:lineRule="auto"/>
        <w:rPr>
          <w:rFonts w:ascii="宋体" w:hAnsi="宋体" w:cs="宋体"/>
          <w:sz w:val="24"/>
        </w:rPr>
      </w:pPr>
      <w:r w:rsidRPr="00D52283">
        <w:rPr>
          <w:rFonts w:ascii="宋体" w:hAnsi="宋体" w:cs="宋体" w:hint="eastAsia"/>
          <w:sz w:val="24"/>
        </w:rPr>
        <w:t>2.</w:t>
      </w:r>
      <w:r>
        <w:rPr>
          <w:rFonts w:ascii="宋体" w:hAnsi="宋体" w:cs="宋体"/>
          <w:sz w:val="24"/>
        </w:rPr>
        <w:t xml:space="preserve"> </w:t>
      </w:r>
      <w:r>
        <w:rPr>
          <w:rFonts w:ascii="宋体" w:hAnsi="宋体" w:cs="宋体" w:hint="eastAsia"/>
          <w:sz w:val="24"/>
        </w:rPr>
        <w:t>模型</w:t>
      </w:r>
      <w:r w:rsidRPr="00D52283">
        <w:rPr>
          <w:rFonts w:ascii="宋体" w:hAnsi="宋体" w:cs="宋体" w:hint="eastAsia"/>
          <w:sz w:val="24"/>
        </w:rPr>
        <w:t>机的数据存储器结构：</w:t>
      </w:r>
      <w:r w:rsidR="00E06B91">
        <w:rPr>
          <w:rFonts w:ascii="宋体" w:hAnsi="宋体" w:cs="宋体"/>
          <w:sz w:val="24"/>
        </w:rPr>
        <w:t xml:space="preserve"> </w:t>
      </w:r>
    </w:p>
    <w:p w14:paraId="1CED7073" w14:textId="77777777" w:rsidR="00E06B91" w:rsidRDefault="006C0C9F" w:rsidP="00D52283">
      <w:pPr>
        <w:spacing w:line="360" w:lineRule="auto"/>
        <w:ind w:firstLine="0"/>
        <w:rPr>
          <w:rFonts w:ascii="宋体" w:hAnsi="宋体" w:cs="宋体"/>
          <w:sz w:val="24"/>
        </w:rPr>
      </w:pPr>
      <w:r>
        <w:rPr>
          <w:rFonts w:ascii="宋体" w:hAnsi="宋体" w:cs="宋体"/>
          <w:noProof/>
          <w:sz w:val="24"/>
        </w:rPr>
        <w:pict w14:anchorId="7F69F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0;text-align:left;margin-left:91.4pt;margin-top:49.9pt;width:232.2pt;height:164.45pt;z-index:2">
            <v:imagedata r:id="rId8" o:title=""/>
            <w10:wrap type="topAndBottom"/>
          </v:shape>
        </w:pict>
      </w:r>
      <w:r w:rsidR="00D52283" w:rsidRPr="00D52283">
        <w:rPr>
          <w:rFonts w:ascii="宋体" w:hAnsi="宋体" w:cs="宋体" w:hint="eastAsia"/>
          <w:sz w:val="24"/>
        </w:rPr>
        <w:t>当maroe有效时，574个输出数据成为该存储器的地址。 通过6116的读/写控制，可以实现地址单元的数据访问操作。</w:t>
      </w:r>
    </w:p>
    <w:p w14:paraId="5BFFB8F4" w14:textId="77777777" w:rsidR="00D52283" w:rsidRPr="00D52283" w:rsidRDefault="00D52283" w:rsidP="00E06B91">
      <w:pPr>
        <w:spacing w:line="360" w:lineRule="auto"/>
        <w:ind w:firstLineChars="100" w:firstLine="240"/>
        <w:rPr>
          <w:rFonts w:ascii="宋体" w:hAnsi="宋体" w:cs="宋体"/>
          <w:sz w:val="24"/>
        </w:rPr>
      </w:pPr>
      <w:r w:rsidRPr="00D52283">
        <w:rPr>
          <w:rFonts w:ascii="宋体" w:hAnsi="宋体" w:cs="宋体" w:hint="eastAsia"/>
          <w:sz w:val="24"/>
        </w:rPr>
        <w:t xml:space="preserve"> 由于Mar没有自动+1功能，因此数据存储是随机的。 读取存储器数据时，6116的输出值将同时通过245总线和IBus。 为了避免影响指令中微指令的执行，必须确保μPC使能控制Iren行无效。</w:t>
      </w:r>
    </w:p>
    <w:p w14:paraId="7C6745EC" w14:textId="77777777" w:rsidR="00D52283" w:rsidRPr="00D52283" w:rsidRDefault="00D52283" w:rsidP="00D52283">
      <w:pPr>
        <w:spacing w:line="360" w:lineRule="auto"/>
        <w:rPr>
          <w:rFonts w:ascii="宋体" w:hAnsi="宋体" w:cs="宋体"/>
          <w:sz w:val="24"/>
        </w:rPr>
      </w:pPr>
      <w:r w:rsidRPr="00D52283">
        <w:rPr>
          <w:rFonts w:ascii="宋体" w:hAnsi="宋体" w:cs="宋体" w:hint="eastAsia"/>
          <w:sz w:val="24"/>
        </w:rPr>
        <w:lastRenderedPageBreak/>
        <w:t>3</w:t>
      </w:r>
      <w:r>
        <w:rPr>
          <w:rFonts w:ascii="宋体" w:hAnsi="宋体" w:cs="宋体" w:hint="eastAsia"/>
          <w:sz w:val="24"/>
        </w:rPr>
        <w:t>．模型</w:t>
      </w:r>
      <w:r w:rsidRPr="00D52283">
        <w:rPr>
          <w:rFonts w:ascii="宋体" w:hAnsi="宋体" w:cs="宋体" w:hint="eastAsia"/>
          <w:sz w:val="24"/>
        </w:rPr>
        <w:t>机的内存结构</w:t>
      </w:r>
    </w:p>
    <w:p w14:paraId="20F27469" w14:textId="77777777" w:rsidR="00D52283" w:rsidRDefault="00D52283" w:rsidP="00D52283">
      <w:pPr>
        <w:spacing w:line="360" w:lineRule="auto"/>
        <w:ind w:firstLine="0"/>
        <w:rPr>
          <w:rFonts w:ascii="宋体" w:hAnsi="宋体" w:cs="宋体"/>
          <w:sz w:val="24"/>
        </w:rPr>
      </w:pPr>
      <w:r w:rsidRPr="00D52283">
        <w:rPr>
          <w:rFonts w:ascii="宋体" w:hAnsi="宋体" w:cs="宋体" w:hint="eastAsia"/>
          <w:sz w:val="24"/>
        </w:rPr>
        <w:t xml:space="preserve">在模型机中，程序和数据共享一个公共的物理内存（分区使用）。 </w:t>
      </w:r>
      <w:r w:rsidR="006C3159">
        <w:rPr>
          <w:rFonts w:ascii="宋体" w:hAnsi="宋体" w:cs="宋体" w:hint="eastAsia"/>
          <w:sz w:val="24"/>
        </w:rPr>
        <w:t>MAROE</w:t>
      </w:r>
      <w:r w:rsidRPr="00D52283">
        <w:rPr>
          <w:rFonts w:ascii="宋体" w:hAnsi="宋体" w:cs="宋体" w:hint="eastAsia"/>
          <w:sz w:val="24"/>
        </w:rPr>
        <w:t>和</w:t>
      </w:r>
      <w:r w:rsidR="006C3159">
        <w:rPr>
          <w:rFonts w:ascii="宋体" w:hAnsi="宋体" w:cs="宋体" w:hint="eastAsia"/>
          <w:sz w:val="24"/>
        </w:rPr>
        <w:t>PCOE</w:t>
      </w:r>
      <w:r w:rsidRPr="00D52283">
        <w:rPr>
          <w:rFonts w:ascii="宋体" w:hAnsi="宋体" w:cs="宋体" w:hint="eastAsia"/>
          <w:sz w:val="24"/>
        </w:rPr>
        <w:t>不能同时有效，否则</w:t>
      </w:r>
      <w:r w:rsidR="006C3159">
        <w:rPr>
          <w:rFonts w:ascii="宋体" w:hAnsi="宋体" w:cs="宋体" w:hint="eastAsia"/>
          <w:sz w:val="24"/>
        </w:rPr>
        <w:t>MAR</w:t>
      </w:r>
      <w:r w:rsidRPr="00D52283">
        <w:rPr>
          <w:rFonts w:ascii="宋体" w:hAnsi="宋体" w:cs="宋体" w:hint="eastAsia"/>
          <w:sz w:val="24"/>
        </w:rPr>
        <w:t>和PC输出的“和”值将出现在</w:t>
      </w:r>
      <w:r w:rsidR="003D1F17">
        <w:rPr>
          <w:rFonts w:ascii="宋体" w:hAnsi="宋体" w:cs="宋体" w:hint="eastAsia"/>
          <w:sz w:val="24"/>
        </w:rPr>
        <w:t>ABUS</w:t>
      </w:r>
      <w:r w:rsidRPr="00D52283">
        <w:rPr>
          <w:rFonts w:ascii="宋体" w:hAnsi="宋体" w:cs="宋体" w:hint="eastAsia"/>
          <w:sz w:val="24"/>
        </w:rPr>
        <w:t>上。</w:t>
      </w:r>
    </w:p>
    <w:p w14:paraId="1068956C" w14:textId="77777777" w:rsidR="00E231A4" w:rsidRDefault="00DC42FD" w:rsidP="00D52283">
      <w:pPr>
        <w:ind w:firstLine="0"/>
        <w:rPr>
          <w:rFonts w:ascii="宋体" w:hAnsi="宋体" w:cs="宋体"/>
          <w:b/>
          <w:sz w:val="28"/>
          <w:szCs w:val="28"/>
        </w:rPr>
      </w:pPr>
      <w:r w:rsidRPr="001A6448">
        <w:rPr>
          <w:rFonts w:ascii="宋体" w:hAnsi="宋体" w:cs="宋体" w:hint="eastAsia"/>
          <w:b/>
          <w:sz w:val="28"/>
          <w:szCs w:val="28"/>
        </w:rPr>
        <w:t>三、实验内容</w:t>
      </w:r>
    </w:p>
    <w:p w14:paraId="17390955" w14:textId="2D11ADD6" w:rsidR="00E231A4" w:rsidRPr="00A36F8F" w:rsidRDefault="001F6A38">
      <w:pPr>
        <w:ind w:firstLine="0"/>
        <w:rPr>
          <w:rFonts w:ascii="宋体" w:hAnsi="宋体" w:cs="宋体"/>
          <w:b/>
          <w:sz w:val="24"/>
        </w:rPr>
      </w:pPr>
      <w:r w:rsidRPr="00A36F8F">
        <w:rPr>
          <w:rFonts w:ascii="宋体" w:hAnsi="宋体" w:cs="宋体" w:hint="eastAsia"/>
          <w:b/>
          <w:sz w:val="24"/>
        </w:rPr>
        <w:t>1．</w:t>
      </w:r>
      <w:r w:rsidR="009F5414" w:rsidRPr="00A36F8F">
        <w:rPr>
          <w:rFonts w:ascii="宋体" w:hAnsi="宋体" w:cs="宋体" w:hint="eastAsia"/>
          <w:b/>
          <w:sz w:val="24"/>
        </w:rPr>
        <w:t>实验任务</w:t>
      </w:r>
      <w:r w:rsidR="00CF51E6" w:rsidRPr="00A36F8F">
        <w:rPr>
          <w:rFonts w:ascii="宋体" w:hAnsi="宋体" w:cs="宋体" w:hint="eastAsia"/>
          <w:b/>
          <w:sz w:val="24"/>
        </w:rPr>
        <w:t>一</w:t>
      </w:r>
      <w:r w:rsidR="00A36F8F">
        <w:rPr>
          <w:rFonts w:ascii="宋体" w:hAnsi="宋体" w:cs="宋体" w:hint="eastAsia"/>
          <w:b/>
          <w:sz w:val="24"/>
        </w:rPr>
        <w:t>：</w:t>
      </w:r>
      <w:r w:rsidR="00A36F8F" w:rsidRPr="00A36F8F">
        <w:rPr>
          <w:rFonts w:ascii="宋体" w:hAnsi="宋体" w:cs="宋体" w:hint="eastAsia"/>
          <w:b/>
          <w:sz w:val="24"/>
        </w:rPr>
        <w:t>手动方式把立即数33H写入内存D1H单元。</w:t>
      </w:r>
    </w:p>
    <w:p w14:paraId="0227C518" w14:textId="77777777" w:rsidR="00DC42FD" w:rsidRDefault="00DC42FD" w:rsidP="001F6A38">
      <w:pPr>
        <w:numPr>
          <w:ilvl w:val="0"/>
          <w:numId w:val="8"/>
        </w:numPr>
        <w:spacing w:line="240" w:lineRule="atLeast"/>
        <w:rPr>
          <w:rFonts w:ascii="宋体" w:hAnsi="宋体" w:cs="宋体"/>
          <w:sz w:val="24"/>
        </w:rPr>
      </w:pPr>
      <w:r w:rsidRPr="009F5414">
        <w:rPr>
          <w:rFonts w:ascii="宋体" w:hAnsi="宋体" w:cs="宋体" w:hint="eastAsia"/>
          <w:sz w:val="24"/>
        </w:rPr>
        <w:t>实验步骤</w:t>
      </w:r>
    </w:p>
    <w:p w14:paraId="4AC0DA92" w14:textId="77777777" w:rsidR="001F6A38" w:rsidRDefault="000C727B" w:rsidP="00D52283">
      <w:pPr>
        <w:spacing w:line="360" w:lineRule="auto"/>
        <w:ind w:firstLineChars="175"/>
        <w:rPr>
          <w:rFonts w:ascii="宋体" w:hAnsi="宋体" w:cs="宋体"/>
          <w:sz w:val="24"/>
        </w:rPr>
      </w:pPr>
      <w:r w:rsidRPr="000C727B">
        <w:rPr>
          <w:rFonts w:ascii="宋体" w:hAnsi="宋体" w:cs="宋体" w:hint="eastAsia"/>
          <w:sz w:val="24"/>
        </w:rPr>
        <w:t>手动方式把立即数</w:t>
      </w:r>
      <w:r w:rsidR="0081063A">
        <w:rPr>
          <w:rFonts w:ascii="宋体" w:hAnsi="宋体" w:cs="宋体"/>
          <w:sz w:val="24"/>
        </w:rPr>
        <w:t>33</w:t>
      </w:r>
      <w:r w:rsidRPr="000C727B">
        <w:rPr>
          <w:rFonts w:ascii="宋体" w:hAnsi="宋体" w:cs="宋体" w:hint="eastAsia"/>
          <w:sz w:val="24"/>
        </w:rPr>
        <w:t>H写入内存D1H单元。</w:t>
      </w:r>
    </w:p>
    <w:p w14:paraId="638DFD5D" w14:textId="77777777" w:rsidR="001F6A38" w:rsidRDefault="00D52283" w:rsidP="00E06B91">
      <w:pPr>
        <w:spacing w:line="360" w:lineRule="auto"/>
        <w:ind w:left="480" w:firstLine="360"/>
        <w:rPr>
          <w:rFonts w:ascii="宋体" w:hAnsi="宋体" w:cs="宋体"/>
          <w:sz w:val="24"/>
        </w:rPr>
      </w:pPr>
      <w:bookmarkStart w:id="0" w:name="_Hlk69820886"/>
      <w:r>
        <w:rPr>
          <w:rFonts w:ascii="宋体" w:hAnsi="宋体" w:cs="宋体" w:hint="eastAsia"/>
          <w:sz w:val="24"/>
        </w:rPr>
        <w:t>1</w:t>
      </w:r>
      <w:r>
        <w:rPr>
          <w:rFonts w:ascii="宋体" w:hAnsi="宋体" w:cs="宋体"/>
          <w:sz w:val="24"/>
        </w:rPr>
        <w:t>.</w:t>
      </w:r>
      <w:r w:rsidR="00DC29B1">
        <w:rPr>
          <w:rFonts w:ascii="宋体" w:hAnsi="宋体" w:cs="宋体" w:hint="eastAsia"/>
          <w:sz w:val="24"/>
        </w:rPr>
        <w:t>从</w:t>
      </w:r>
      <w:bookmarkStart w:id="1" w:name="_Hlk69824010"/>
      <w:r w:rsidR="00DC29B1">
        <w:rPr>
          <w:rFonts w:ascii="宋体" w:hAnsi="宋体" w:cs="宋体" w:hint="eastAsia"/>
          <w:sz w:val="24"/>
        </w:rPr>
        <w:t>M</w:t>
      </w:r>
      <w:r w:rsidR="00DC29B1">
        <w:rPr>
          <w:rFonts w:ascii="宋体" w:hAnsi="宋体" w:cs="宋体"/>
          <w:sz w:val="24"/>
        </w:rPr>
        <w:t>AROE,MAREN,EMEN,EMRD,EMWR,STEN,X2,X1,X0</w:t>
      </w:r>
      <w:bookmarkEnd w:id="1"/>
      <w:r w:rsidR="00DC29B1">
        <w:rPr>
          <w:rFonts w:ascii="宋体" w:hAnsi="宋体" w:cs="宋体" w:hint="eastAsia"/>
          <w:sz w:val="24"/>
        </w:rPr>
        <w:t>接口处引出导线</w:t>
      </w:r>
      <w:r w:rsidR="00916C1C">
        <w:rPr>
          <w:rFonts w:ascii="宋体" w:hAnsi="宋体" w:cs="宋体" w:hint="eastAsia"/>
          <w:sz w:val="24"/>
        </w:rPr>
        <w:t>连接</w:t>
      </w:r>
      <w:r w:rsidR="00E06B91">
        <w:rPr>
          <w:rFonts w:ascii="宋体" w:hAnsi="宋体" w:cs="宋体" w:hint="eastAsia"/>
          <w:sz w:val="24"/>
        </w:rPr>
        <w:t>，</w:t>
      </w:r>
      <w:r w:rsidR="00916C1C">
        <w:rPr>
          <w:rFonts w:ascii="宋体" w:hAnsi="宋体" w:cs="宋体" w:hint="eastAsia"/>
          <w:sz w:val="24"/>
        </w:rPr>
        <w:t>打开装置，</w:t>
      </w:r>
      <w:r w:rsidR="00E06B91">
        <w:rPr>
          <w:rFonts w:ascii="宋体" w:hAnsi="宋体" w:cs="宋体" w:hint="eastAsia"/>
          <w:sz w:val="24"/>
        </w:rPr>
        <w:t>按三下TV</w:t>
      </w:r>
      <w:r w:rsidR="00E06B91">
        <w:rPr>
          <w:rFonts w:ascii="宋体" w:hAnsi="宋体" w:cs="宋体"/>
          <w:sz w:val="24"/>
        </w:rPr>
        <w:t>-ME</w:t>
      </w:r>
      <w:r w:rsidR="00E06B91">
        <w:rPr>
          <w:rFonts w:ascii="宋体" w:hAnsi="宋体" w:cs="宋体" w:hint="eastAsia"/>
          <w:sz w:val="24"/>
        </w:rPr>
        <w:t>，</w:t>
      </w:r>
      <w:r w:rsidR="00DC29B1">
        <w:rPr>
          <w:rFonts w:ascii="宋体" w:hAnsi="宋体" w:cs="宋体" w:hint="eastAsia"/>
          <w:sz w:val="24"/>
        </w:rPr>
        <w:t>将</w:t>
      </w:r>
      <w:r w:rsidR="00E06B91">
        <w:rPr>
          <w:rFonts w:ascii="宋体" w:hAnsi="宋体" w:cs="宋体" w:hint="eastAsia"/>
          <w:sz w:val="24"/>
        </w:rPr>
        <w:t>实</w:t>
      </w:r>
      <w:r w:rsidR="00DC29B1">
        <w:rPr>
          <w:rFonts w:ascii="宋体" w:hAnsi="宋体" w:cs="宋体" w:hint="eastAsia"/>
          <w:sz w:val="24"/>
        </w:rPr>
        <w:t>验箱调至手动模式</w:t>
      </w:r>
    </w:p>
    <w:bookmarkEnd w:id="0"/>
    <w:p w14:paraId="593DBFF6" w14:textId="77777777" w:rsidR="00DC29B1" w:rsidRDefault="00E06B91" w:rsidP="00D52283">
      <w:pPr>
        <w:spacing w:line="360" w:lineRule="auto"/>
        <w:ind w:left="420" w:firstLineChars="175"/>
        <w:rPr>
          <w:rFonts w:ascii="宋体" w:hAnsi="宋体" w:cs="宋体"/>
          <w:sz w:val="24"/>
        </w:rPr>
      </w:pPr>
      <w:r>
        <w:rPr>
          <w:rFonts w:ascii="宋体" w:hAnsi="宋体" w:cs="宋体"/>
          <w:sz w:val="24"/>
        </w:rPr>
        <w:t>2</w:t>
      </w:r>
      <w:r w:rsidR="00D52283">
        <w:rPr>
          <w:rFonts w:ascii="宋体" w:hAnsi="宋体" w:cs="宋体"/>
          <w:sz w:val="24"/>
        </w:rPr>
        <w:t>.</w:t>
      </w:r>
      <w:r w:rsidR="00916C1C">
        <w:rPr>
          <w:rFonts w:ascii="宋体" w:hAnsi="宋体" w:cs="宋体" w:hint="eastAsia"/>
          <w:sz w:val="24"/>
        </w:rPr>
        <w:t>数据输入0xd</w:t>
      </w:r>
      <w:r w:rsidR="00916C1C">
        <w:rPr>
          <w:rFonts w:ascii="宋体" w:hAnsi="宋体" w:cs="宋体"/>
          <w:sz w:val="24"/>
        </w:rPr>
        <w:t>1</w:t>
      </w:r>
      <w:r w:rsidR="00916C1C">
        <w:rPr>
          <w:rFonts w:ascii="宋体" w:hAnsi="宋体" w:cs="宋体" w:hint="eastAsia"/>
          <w:sz w:val="24"/>
        </w:rPr>
        <w:t>，将M</w:t>
      </w:r>
      <w:r w:rsidR="00916C1C">
        <w:rPr>
          <w:rFonts w:ascii="宋体" w:hAnsi="宋体" w:cs="宋体"/>
          <w:sz w:val="24"/>
        </w:rPr>
        <w:t>AREN</w:t>
      </w:r>
      <w:r w:rsidR="00916C1C">
        <w:rPr>
          <w:rFonts w:ascii="宋体" w:hAnsi="宋体" w:cs="宋体" w:hint="eastAsia"/>
          <w:sz w:val="24"/>
        </w:rPr>
        <w:t>置0，</w:t>
      </w:r>
      <w:r w:rsidR="00916C1C">
        <w:rPr>
          <w:rFonts w:ascii="宋体" w:hAnsi="宋体" w:cs="宋体"/>
          <w:sz w:val="24"/>
        </w:rPr>
        <w:t>X2,X1,X0</w:t>
      </w:r>
      <w:r w:rsidR="00916C1C">
        <w:rPr>
          <w:rFonts w:ascii="宋体" w:hAnsi="宋体" w:cs="宋体" w:hint="eastAsia"/>
          <w:sz w:val="24"/>
        </w:rPr>
        <w:t>置0，按下S</w:t>
      </w:r>
      <w:r w:rsidR="00916C1C">
        <w:rPr>
          <w:rFonts w:ascii="宋体" w:hAnsi="宋体" w:cs="宋体"/>
          <w:sz w:val="24"/>
        </w:rPr>
        <w:t>TEP</w:t>
      </w:r>
      <w:r w:rsidR="00533FEB">
        <w:rPr>
          <w:rFonts w:ascii="宋体" w:hAnsi="宋体" w:cs="宋体" w:hint="eastAsia"/>
          <w:sz w:val="24"/>
        </w:rPr>
        <w:t>键</w:t>
      </w:r>
    </w:p>
    <w:p w14:paraId="067B8D0A" w14:textId="7A2A2D4C" w:rsidR="00533FEB" w:rsidRPr="009F5414" w:rsidRDefault="00E06B91" w:rsidP="005A7794">
      <w:pPr>
        <w:spacing w:line="360" w:lineRule="auto"/>
        <w:ind w:left="480" w:firstLine="360"/>
        <w:rPr>
          <w:rFonts w:ascii="宋体" w:hAnsi="宋体" w:cs="宋体"/>
          <w:sz w:val="24"/>
        </w:rPr>
      </w:pPr>
      <w:r>
        <w:rPr>
          <w:rFonts w:ascii="宋体" w:hAnsi="宋体" w:cs="宋体"/>
          <w:sz w:val="24"/>
        </w:rPr>
        <w:t>3</w:t>
      </w:r>
      <w:r w:rsidR="00D52283">
        <w:rPr>
          <w:rFonts w:ascii="宋体" w:hAnsi="宋体" w:cs="宋体"/>
          <w:sz w:val="24"/>
        </w:rPr>
        <w:t>.</w:t>
      </w:r>
      <w:r w:rsidR="00533FEB">
        <w:rPr>
          <w:rFonts w:ascii="宋体" w:hAnsi="宋体" w:cs="宋体" w:hint="eastAsia"/>
          <w:sz w:val="24"/>
        </w:rPr>
        <w:t>数据输入0x</w:t>
      </w:r>
      <w:r w:rsidR="003D1F17">
        <w:rPr>
          <w:rFonts w:ascii="宋体" w:hAnsi="宋体" w:cs="宋体"/>
          <w:sz w:val="24"/>
        </w:rPr>
        <w:t>33</w:t>
      </w:r>
      <w:r w:rsidR="00533FEB">
        <w:rPr>
          <w:rFonts w:ascii="宋体" w:hAnsi="宋体" w:cs="宋体" w:hint="eastAsia"/>
          <w:sz w:val="24"/>
        </w:rPr>
        <w:t>，将M</w:t>
      </w:r>
      <w:r w:rsidR="00533FEB">
        <w:rPr>
          <w:rFonts w:ascii="宋体" w:hAnsi="宋体" w:cs="宋体"/>
          <w:sz w:val="24"/>
        </w:rPr>
        <w:t>AROE</w:t>
      </w:r>
      <w:r w:rsidR="00533FEB">
        <w:rPr>
          <w:rFonts w:ascii="宋体" w:hAnsi="宋体" w:cs="宋体" w:hint="eastAsia"/>
          <w:sz w:val="24"/>
        </w:rPr>
        <w:t>置0，</w:t>
      </w:r>
      <w:r w:rsidR="00533FEB">
        <w:rPr>
          <w:rFonts w:ascii="宋体" w:hAnsi="宋体" w:cs="宋体"/>
          <w:sz w:val="24"/>
        </w:rPr>
        <w:t>X2,X1,X0</w:t>
      </w:r>
      <w:r w:rsidR="00533FEB">
        <w:rPr>
          <w:rFonts w:ascii="宋体" w:hAnsi="宋体" w:cs="宋体" w:hint="eastAsia"/>
          <w:sz w:val="24"/>
        </w:rPr>
        <w:t>,E</w:t>
      </w:r>
      <w:r w:rsidR="00533FEB">
        <w:rPr>
          <w:rFonts w:ascii="宋体" w:hAnsi="宋体" w:cs="宋体"/>
          <w:sz w:val="24"/>
        </w:rPr>
        <w:t>MEN,EMWR</w:t>
      </w:r>
      <w:r w:rsidR="00533FEB">
        <w:rPr>
          <w:rFonts w:ascii="宋体" w:hAnsi="宋体" w:cs="宋体" w:hint="eastAsia"/>
          <w:sz w:val="24"/>
        </w:rPr>
        <w:t>置0，按下S</w:t>
      </w:r>
      <w:r w:rsidR="00533FEB">
        <w:rPr>
          <w:rFonts w:ascii="宋体" w:hAnsi="宋体" w:cs="宋体"/>
          <w:sz w:val="24"/>
        </w:rPr>
        <w:t>TEP</w:t>
      </w:r>
      <w:r w:rsidR="00533FEB">
        <w:rPr>
          <w:rFonts w:ascii="宋体" w:hAnsi="宋体" w:cs="宋体" w:hint="eastAsia"/>
          <w:sz w:val="24"/>
        </w:rPr>
        <w:t>键</w:t>
      </w:r>
    </w:p>
    <w:p w14:paraId="4CDE7CD1" w14:textId="77777777" w:rsidR="00CC738E" w:rsidRDefault="00DC42FD" w:rsidP="00D52283">
      <w:pPr>
        <w:numPr>
          <w:ilvl w:val="0"/>
          <w:numId w:val="8"/>
        </w:numPr>
        <w:spacing w:line="360" w:lineRule="auto"/>
        <w:ind w:left="902"/>
        <w:rPr>
          <w:rFonts w:ascii="宋体" w:hAnsi="宋体" w:cs="宋体"/>
          <w:sz w:val="24"/>
        </w:rPr>
      </w:pPr>
      <w:r w:rsidRPr="009F5414">
        <w:rPr>
          <w:rFonts w:ascii="宋体" w:hAnsi="宋体" w:cs="宋体" w:hint="eastAsia"/>
          <w:sz w:val="24"/>
        </w:rPr>
        <w:t>实验现象</w:t>
      </w:r>
    </w:p>
    <w:p w14:paraId="0E674302" w14:textId="77777777" w:rsidR="00283C29" w:rsidRPr="00283C29" w:rsidRDefault="00B56C7C" w:rsidP="007B03F5">
      <w:pPr>
        <w:spacing w:line="360" w:lineRule="auto"/>
        <w:ind w:left="420" w:firstLineChars="175"/>
        <w:rPr>
          <w:rFonts w:ascii="宋体" w:hAnsi="宋体" w:cs="宋体"/>
          <w:sz w:val="24"/>
        </w:rPr>
      </w:pPr>
      <w:r>
        <w:rPr>
          <w:rFonts w:ascii="宋体" w:hAnsi="宋体" w:cs="宋体" w:hint="eastAsia"/>
          <w:sz w:val="24"/>
        </w:rPr>
        <w:t>根据视频中老师的操作，在</w:t>
      </w:r>
      <w:r w:rsidR="00CC738E">
        <w:rPr>
          <w:rFonts w:ascii="宋体" w:hAnsi="宋体" w:cs="宋体" w:hint="eastAsia"/>
          <w:sz w:val="24"/>
        </w:rPr>
        <w:t>输入地址后，在M</w:t>
      </w:r>
      <w:r w:rsidR="00CC738E">
        <w:rPr>
          <w:rFonts w:ascii="宋体" w:hAnsi="宋体" w:cs="宋体"/>
          <w:sz w:val="24"/>
        </w:rPr>
        <w:t>AR</w:t>
      </w:r>
      <w:r w:rsidR="00CC738E">
        <w:rPr>
          <w:rFonts w:ascii="宋体" w:hAnsi="宋体" w:cs="宋体" w:hint="eastAsia"/>
          <w:sz w:val="24"/>
        </w:rPr>
        <w:t>中可看到</w:t>
      </w:r>
      <w:r w:rsidR="007B03F5">
        <w:rPr>
          <w:rFonts w:ascii="宋体" w:hAnsi="宋体" w:cs="宋体" w:hint="eastAsia"/>
          <w:sz w:val="24"/>
        </w:rPr>
        <w:t>D</w:t>
      </w:r>
      <w:r w:rsidR="007B03F5">
        <w:rPr>
          <w:rFonts w:ascii="宋体" w:hAnsi="宋体" w:cs="宋体"/>
          <w:sz w:val="24"/>
        </w:rPr>
        <w:t>1</w:t>
      </w:r>
      <w:r w:rsidR="00CC738E">
        <w:rPr>
          <w:rFonts w:ascii="宋体" w:hAnsi="宋体" w:cs="宋体"/>
          <w:sz w:val="24"/>
        </w:rPr>
        <w:t>,</w:t>
      </w:r>
      <w:r w:rsidR="00CC738E">
        <w:rPr>
          <w:rFonts w:ascii="宋体" w:hAnsi="宋体" w:cs="宋体" w:hint="eastAsia"/>
          <w:sz w:val="24"/>
        </w:rPr>
        <w:t>写入到</w:t>
      </w:r>
      <w:r w:rsidR="007B03F5">
        <w:rPr>
          <w:rFonts w:ascii="宋体" w:hAnsi="宋体" w:cs="宋体"/>
          <w:sz w:val="24"/>
        </w:rPr>
        <w:t>D1</w:t>
      </w:r>
      <w:r w:rsidR="00CC738E">
        <w:rPr>
          <w:rFonts w:ascii="宋体" w:hAnsi="宋体" w:cs="宋体" w:hint="eastAsia"/>
          <w:sz w:val="24"/>
        </w:rPr>
        <w:t>单元时，在存储器可看到数据0x</w:t>
      </w:r>
      <w:r w:rsidR="003D1F17">
        <w:rPr>
          <w:rFonts w:ascii="宋体" w:hAnsi="宋体" w:cs="宋体"/>
          <w:sz w:val="24"/>
        </w:rPr>
        <w:t>33</w:t>
      </w:r>
    </w:p>
    <w:p w14:paraId="2A82587A" w14:textId="77777777" w:rsidR="00E231A4" w:rsidRDefault="002231F0" w:rsidP="00D52283">
      <w:pPr>
        <w:numPr>
          <w:ilvl w:val="0"/>
          <w:numId w:val="8"/>
        </w:numPr>
        <w:spacing w:line="360" w:lineRule="auto"/>
        <w:rPr>
          <w:rFonts w:ascii="宋体" w:hAnsi="宋体" w:cs="宋体"/>
          <w:sz w:val="24"/>
        </w:rPr>
      </w:pPr>
      <w:r w:rsidRPr="009F5414">
        <w:rPr>
          <w:rFonts w:ascii="宋体" w:hAnsi="宋体" w:cs="宋体" w:hint="eastAsia"/>
          <w:sz w:val="24"/>
        </w:rPr>
        <w:t>数据记录、分析与处理</w:t>
      </w:r>
    </w:p>
    <w:p w14:paraId="6589155D" w14:textId="77777777" w:rsidR="00E06B91" w:rsidRPr="009F5414" w:rsidRDefault="00D0395B" w:rsidP="009829D7">
      <w:pPr>
        <w:spacing w:line="360" w:lineRule="auto"/>
        <w:ind w:left="420" w:firstLineChars="175"/>
        <w:rPr>
          <w:rFonts w:ascii="宋体" w:hAnsi="宋体" w:cs="宋体"/>
          <w:sz w:val="24"/>
        </w:rPr>
      </w:pPr>
      <w:r>
        <w:rPr>
          <w:rFonts w:ascii="宋体" w:hAnsi="宋体" w:cs="宋体" w:hint="eastAsia"/>
          <w:sz w:val="24"/>
        </w:rPr>
        <w:t>将</w:t>
      </w:r>
      <w:r w:rsidR="006C7D1B">
        <w:rPr>
          <w:rFonts w:ascii="宋体" w:hAnsi="宋体" w:cs="宋体" w:hint="eastAsia"/>
          <w:sz w:val="24"/>
        </w:rPr>
        <w:t>D</w:t>
      </w:r>
      <w:r>
        <w:rPr>
          <w:rFonts w:ascii="宋体" w:hAnsi="宋体" w:cs="宋体"/>
          <w:sz w:val="24"/>
        </w:rPr>
        <w:t>1</w:t>
      </w:r>
      <w:r>
        <w:rPr>
          <w:rFonts w:ascii="宋体" w:hAnsi="宋体" w:cs="宋体" w:hint="eastAsia"/>
          <w:sz w:val="24"/>
        </w:rPr>
        <w:t>写入存储器中，先送入地址，后送入数据</w:t>
      </w:r>
      <w:r w:rsidR="00E06B91">
        <w:rPr>
          <w:rFonts w:ascii="宋体" w:hAnsi="宋体" w:cs="宋体" w:hint="eastAsia"/>
          <w:sz w:val="24"/>
        </w:rPr>
        <w:t>。最终讲存储器的数据单元送至D</w:t>
      </w:r>
      <w:r w:rsidR="00E06B91">
        <w:rPr>
          <w:rFonts w:ascii="宋体" w:hAnsi="宋体" w:cs="宋体"/>
          <w:sz w:val="24"/>
        </w:rPr>
        <w:t>1存储</w:t>
      </w:r>
      <w:r w:rsidR="00E06B91">
        <w:rPr>
          <w:rFonts w:ascii="宋体" w:hAnsi="宋体" w:cs="宋体" w:hint="eastAsia"/>
          <w:sz w:val="24"/>
        </w:rPr>
        <w:t>单元处。</w:t>
      </w:r>
    </w:p>
    <w:p w14:paraId="570570D8" w14:textId="77777777" w:rsidR="00DC42FD" w:rsidRDefault="00E231A4" w:rsidP="00D52283">
      <w:pPr>
        <w:numPr>
          <w:ilvl w:val="0"/>
          <w:numId w:val="8"/>
        </w:numPr>
        <w:spacing w:line="360" w:lineRule="auto"/>
        <w:rPr>
          <w:rFonts w:ascii="宋体" w:hAnsi="宋体" w:cs="宋体"/>
          <w:sz w:val="24"/>
        </w:rPr>
      </w:pPr>
      <w:r w:rsidRPr="009F5414">
        <w:rPr>
          <w:rFonts w:ascii="宋体" w:hAnsi="宋体" w:cs="宋体" w:hint="eastAsia"/>
          <w:sz w:val="24"/>
        </w:rPr>
        <w:t>实验结论</w:t>
      </w:r>
    </w:p>
    <w:p w14:paraId="06C6E311" w14:textId="77777777" w:rsidR="001F6A38" w:rsidRPr="009F5414" w:rsidRDefault="00D0395B" w:rsidP="00D52283">
      <w:pPr>
        <w:spacing w:line="360" w:lineRule="auto"/>
        <w:ind w:left="420" w:firstLineChars="175"/>
        <w:rPr>
          <w:rFonts w:ascii="宋体" w:hAnsi="宋体" w:cs="宋体"/>
          <w:sz w:val="24"/>
        </w:rPr>
      </w:pPr>
      <w:r>
        <w:rPr>
          <w:rFonts w:ascii="宋体" w:hAnsi="宋体" w:cs="宋体" w:hint="eastAsia"/>
          <w:sz w:val="24"/>
        </w:rPr>
        <w:t>理解了写入内存的基本操作，实现了目的一</w:t>
      </w:r>
    </w:p>
    <w:p w14:paraId="1701B96D" w14:textId="44DE7123" w:rsidR="00E231A4" w:rsidRPr="00A36F8F" w:rsidRDefault="001F6A38" w:rsidP="009F5414">
      <w:pPr>
        <w:spacing w:line="240" w:lineRule="atLeast"/>
        <w:ind w:firstLine="0"/>
        <w:rPr>
          <w:rFonts w:ascii="宋体" w:hAnsi="宋体" w:cs="宋体"/>
          <w:b/>
          <w:sz w:val="24"/>
        </w:rPr>
      </w:pPr>
      <w:r w:rsidRPr="00A36F8F">
        <w:rPr>
          <w:rFonts w:ascii="宋体" w:hAnsi="宋体" w:cs="宋体" w:hint="eastAsia"/>
          <w:b/>
          <w:sz w:val="24"/>
        </w:rPr>
        <w:t>2．</w:t>
      </w:r>
      <w:r w:rsidR="009F5414" w:rsidRPr="00A36F8F">
        <w:rPr>
          <w:rFonts w:ascii="宋体" w:hAnsi="宋体" w:cs="宋体" w:hint="eastAsia"/>
          <w:b/>
          <w:sz w:val="24"/>
        </w:rPr>
        <w:t>实验任务</w:t>
      </w:r>
      <w:r w:rsidR="00CF51E6" w:rsidRPr="00A36F8F">
        <w:rPr>
          <w:rFonts w:ascii="宋体" w:hAnsi="宋体" w:cs="宋体" w:hint="eastAsia"/>
          <w:b/>
          <w:sz w:val="24"/>
        </w:rPr>
        <w:t>二</w:t>
      </w:r>
      <w:r w:rsidR="00A36F8F">
        <w:rPr>
          <w:rFonts w:ascii="宋体" w:hAnsi="宋体" w:cs="宋体" w:hint="eastAsia"/>
          <w:b/>
          <w:sz w:val="24"/>
        </w:rPr>
        <w:t>：</w:t>
      </w:r>
      <w:r w:rsidR="00A36F8F" w:rsidRPr="00A36F8F">
        <w:rPr>
          <w:rFonts w:ascii="宋体" w:hAnsi="宋体" w:cs="宋体" w:hint="eastAsia"/>
          <w:b/>
          <w:sz w:val="24"/>
        </w:rPr>
        <w:t>手动方式把D1H单元的内容读出，再送入E1H单元。</w:t>
      </w:r>
    </w:p>
    <w:p w14:paraId="3833518E" w14:textId="77777777" w:rsidR="001F6A38" w:rsidRDefault="001F6A38" w:rsidP="00D52283">
      <w:pPr>
        <w:numPr>
          <w:ilvl w:val="0"/>
          <w:numId w:val="10"/>
        </w:numPr>
        <w:spacing w:line="360" w:lineRule="auto"/>
        <w:rPr>
          <w:rFonts w:ascii="宋体" w:hAnsi="宋体" w:cs="宋体"/>
          <w:sz w:val="24"/>
        </w:rPr>
      </w:pPr>
      <w:r w:rsidRPr="009F5414">
        <w:rPr>
          <w:rFonts w:ascii="宋体" w:hAnsi="宋体" w:cs="宋体" w:hint="eastAsia"/>
          <w:sz w:val="24"/>
        </w:rPr>
        <w:t>实验步骤</w:t>
      </w:r>
    </w:p>
    <w:p w14:paraId="23CC8EF4" w14:textId="77777777" w:rsidR="00382C27" w:rsidRPr="00382C27" w:rsidRDefault="00382C27" w:rsidP="00D52283">
      <w:pPr>
        <w:spacing w:line="360" w:lineRule="auto"/>
        <w:ind w:firstLineChars="400" w:firstLine="960"/>
        <w:rPr>
          <w:rFonts w:ascii="宋体" w:hAnsi="宋体" w:cs="宋体"/>
          <w:sz w:val="24"/>
        </w:rPr>
      </w:pPr>
      <w:r w:rsidRPr="00382C27">
        <w:rPr>
          <w:rFonts w:ascii="宋体" w:hAnsi="宋体" w:cs="宋体" w:hint="eastAsia"/>
          <w:sz w:val="24"/>
        </w:rPr>
        <w:t>手动方式把D1H单元的内容读出，再送入E1H单元。</w:t>
      </w:r>
    </w:p>
    <w:p w14:paraId="7994DC5C" w14:textId="77777777" w:rsidR="00382C27" w:rsidRPr="00382C27" w:rsidRDefault="001151E2" w:rsidP="00D52283">
      <w:pPr>
        <w:spacing w:line="360" w:lineRule="auto"/>
        <w:ind w:firstLineChars="400" w:firstLine="960"/>
        <w:rPr>
          <w:rFonts w:ascii="宋体" w:hAnsi="宋体" w:cs="宋体"/>
          <w:sz w:val="24"/>
        </w:rPr>
      </w:pPr>
      <w:r>
        <w:rPr>
          <w:rFonts w:ascii="宋体" w:hAnsi="宋体" w:cs="宋体" w:hint="eastAsia"/>
          <w:sz w:val="24"/>
        </w:rPr>
        <w:t>在实验一的基础上完成以下操作</w:t>
      </w:r>
      <w:r w:rsidR="002577B0">
        <w:rPr>
          <w:rFonts w:ascii="宋体" w:hAnsi="宋体" w:cs="宋体" w:hint="eastAsia"/>
          <w:sz w:val="24"/>
        </w:rPr>
        <w:t>：</w:t>
      </w:r>
      <w:r w:rsidRPr="00382C27">
        <w:rPr>
          <w:rFonts w:ascii="宋体" w:hAnsi="宋体" w:cs="宋体" w:hint="eastAsia"/>
          <w:sz w:val="24"/>
        </w:rPr>
        <w:t xml:space="preserve"> </w:t>
      </w:r>
    </w:p>
    <w:p w14:paraId="5ED6BEB0" w14:textId="77777777" w:rsidR="00382C27" w:rsidRPr="00382C27" w:rsidRDefault="001151E2" w:rsidP="00D52283">
      <w:pPr>
        <w:numPr>
          <w:ilvl w:val="0"/>
          <w:numId w:val="14"/>
        </w:numPr>
        <w:spacing w:line="360" w:lineRule="auto"/>
        <w:ind w:leftChars="457" w:left="1320"/>
        <w:rPr>
          <w:rFonts w:ascii="宋体" w:hAnsi="宋体" w:cs="宋体"/>
          <w:sz w:val="24"/>
        </w:rPr>
      </w:pPr>
      <w:r>
        <w:rPr>
          <w:rFonts w:ascii="宋体" w:hAnsi="宋体" w:cs="宋体" w:hint="eastAsia"/>
          <w:sz w:val="24"/>
        </w:rPr>
        <w:t>M</w:t>
      </w:r>
      <w:r>
        <w:rPr>
          <w:rFonts w:ascii="宋体" w:hAnsi="宋体" w:cs="宋体"/>
          <w:sz w:val="24"/>
        </w:rPr>
        <w:t>AROE</w:t>
      </w:r>
      <w:r>
        <w:rPr>
          <w:rFonts w:ascii="宋体" w:hAnsi="宋体" w:cs="宋体" w:hint="eastAsia"/>
          <w:sz w:val="24"/>
        </w:rPr>
        <w:t>,</w:t>
      </w:r>
      <w:r>
        <w:rPr>
          <w:rFonts w:ascii="宋体" w:hAnsi="宋体" w:cs="宋体"/>
          <w:sz w:val="24"/>
        </w:rPr>
        <w:t>EMEN,EMRD</w:t>
      </w:r>
      <w:r>
        <w:rPr>
          <w:rFonts w:ascii="宋体" w:hAnsi="宋体" w:cs="宋体" w:hint="eastAsia"/>
          <w:sz w:val="24"/>
        </w:rPr>
        <w:t>,</w:t>
      </w:r>
      <w:r>
        <w:rPr>
          <w:rFonts w:ascii="宋体" w:hAnsi="宋体" w:cs="宋体"/>
          <w:sz w:val="24"/>
        </w:rPr>
        <w:t>STEN</w:t>
      </w:r>
      <w:r>
        <w:rPr>
          <w:rFonts w:ascii="宋体" w:hAnsi="宋体" w:cs="宋体" w:hint="eastAsia"/>
          <w:sz w:val="24"/>
        </w:rPr>
        <w:t>置为0</w:t>
      </w:r>
      <w:r w:rsidR="00283C29">
        <w:rPr>
          <w:rFonts w:ascii="宋体" w:hAnsi="宋体" w:cs="宋体" w:hint="eastAsia"/>
          <w:sz w:val="24"/>
        </w:rPr>
        <w:t>，按下S</w:t>
      </w:r>
      <w:r w:rsidR="00283C29">
        <w:rPr>
          <w:rFonts w:ascii="宋体" w:hAnsi="宋体" w:cs="宋体"/>
          <w:sz w:val="24"/>
        </w:rPr>
        <w:t>TEP</w:t>
      </w:r>
      <w:r w:rsidR="00283C29">
        <w:rPr>
          <w:rFonts w:ascii="宋体" w:hAnsi="宋体" w:cs="宋体" w:hint="eastAsia"/>
          <w:sz w:val="24"/>
        </w:rPr>
        <w:t>键</w:t>
      </w:r>
    </w:p>
    <w:p w14:paraId="6F5E5D25" w14:textId="77777777" w:rsidR="001F6A38" w:rsidRDefault="00283C29" w:rsidP="00D52283">
      <w:pPr>
        <w:numPr>
          <w:ilvl w:val="0"/>
          <w:numId w:val="14"/>
        </w:numPr>
        <w:spacing w:line="360" w:lineRule="auto"/>
        <w:ind w:leftChars="457" w:left="1320"/>
        <w:rPr>
          <w:rFonts w:ascii="宋体" w:hAnsi="宋体" w:cs="宋体"/>
          <w:sz w:val="24"/>
        </w:rPr>
      </w:pPr>
      <w:r>
        <w:rPr>
          <w:rFonts w:ascii="宋体" w:hAnsi="宋体" w:cs="宋体" w:hint="eastAsia"/>
          <w:sz w:val="24"/>
        </w:rPr>
        <w:t>M</w:t>
      </w:r>
      <w:r>
        <w:rPr>
          <w:rFonts w:ascii="宋体" w:hAnsi="宋体" w:cs="宋体"/>
          <w:sz w:val="24"/>
        </w:rPr>
        <w:t>AREN,X2,X1,X0</w:t>
      </w:r>
      <w:r>
        <w:rPr>
          <w:rFonts w:ascii="宋体" w:hAnsi="宋体" w:cs="宋体" w:hint="eastAsia"/>
          <w:sz w:val="24"/>
        </w:rPr>
        <w:t>置为0，数据输入0x</w:t>
      </w:r>
      <w:r>
        <w:rPr>
          <w:rFonts w:ascii="宋体" w:hAnsi="宋体" w:cs="宋体"/>
          <w:sz w:val="24"/>
        </w:rPr>
        <w:t>E1,</w:t>
      </w:r>
      <w:r>
        <w:rPr>
          <w:rFonts w:ascii="宋体" w:hAnsi="宋体" w:cs="宋体" w:hint="eastAsia"/>
          <w:sz w:val="24"/>
        </w:rPr>
        <w:t>按下S</w:t>
      </w:r>
      <w:r>
        <w:rPr>
          <w:rFonts w:ascii="宋体" w:hAnsi="宋体" w:cs="宋体"/>
          <w:sz w:val="24"/>
        </w:rPr>
        <w:t>TEP</w:t>
      </w:r>
      <w:r>
        <w:rPr>
          <w:rFonts w:ascii="宋体" w:hAnsi="宋体" w:cs="宋体" w:hint="eastAsia"/>
          <w:sz w:val="24"/>
        </w:rPr>
        <w:t>键</w:t>
      </w:r>
    </w:p>
    <w:p w14:paraId="12285446" w14:textId="77777777" w:rsidR="00283C29" w:rsidRPr="00D52283" w:rsidRDefault="00283C29" w:rsidP="00D52283">
      <w:pPr>
        <w:numPr>
          <w:ilvl w:val="0"/>
          <w:numId w:val="14"/>
        </w:numPr>
        <w:spacing w:line="360" w:lineRule="auto"/>
        <w:ind w:leftChars="457" w:left="1320"/>
        <w:rPr>
          <w:rFonts w:ascii="宋体" w:hAnsi="宋体" w:cs="宋体"/>
          <w:sz w:val="24"/>
        </w:rPr>
      </w:pPr>
      <w:r>
        <w:rPr>
          <w:rFonts w:ascii="宋体" w:hAnsi="宋体" w:cs="宋体" w:hint="eastAsia"/>
          <w:sz w:val="24"/>
        </w:rPr>
        <w:t>M</w:t>
      </w:r>
      <w:r>
        <w:rPr>
          <w:rFonts w:ascii="宋体" w:hAnsi="宋体" w:cs="宋体"/>
          <w:sz w:val="24"/>
        </w:rPr>
        <w:t>AROE,X2,X0,EMWR,EMEN</w:t>
      </w:r>
      <w:r>
        <w:rPr>
          <w:rFonts w:ascii="宋体" w:hAnsi="宋体" w:cs="宋体" w:hint="eastAsia"/>
          <w:sz w:val="24"/>
        </w:rPr>
        <w:t>置为0，按下S</w:t>
      </w:r>
      <w:r>
        <w:rPr>
          <w:rFonts w:ascii="宋体" w:hAnsi="宋体" w:cs="宋体"/>
          <w:sz w:val="24"/>
        </w:rPr>
        <w:t>TEP</w:t>
      </w:r>
      <w:r>
        <w:rPr>
          <w:rFonts w:ascii="宋体" w:hAnsi="宋体" w:cs="宋体" w:hint="eastAsia"/>
          <w:sz w:val="24"/>
        </w:rPr>
        <w:t>键</w:t>
      </w:r>
    </w:p>
    <w:p w14:paraId="3035B069" w14:textId="77777777" w:rsidR="001F6A38" w:rsidRDefault="001F6A38" w:rsidP="00D52283">
      <w:pPr>
        <w:numPr>
          <w:ilvl w:val="0"/>
          <w:numId w:val="10"/>
        </w:numPr>
        <w:spacing w:line="360" w:lineRule="auto"/>
        <w:rPr>
          <w:rFonts w:ascii="宋体" w:hAnsi="宋体" w:cs="宋体"/>
          <w:sz w:val="24"/>
        </w:rPr>
      </w:pPr>
      <w:r w:rsidRPr="009F5414">
        <w:rPr>
          <w:rFonts w:ascii="宋体" w:hAnsi="宋体" w:cs="宋体" w:hint="eastAsia"/>
          <w:sz w:val="24"/>
        </w:rPr>
        <w:t>实验现象</w:t>
      </w:r>
    </w:p>
    <w:p w14:paraId="16BD81B7" w14:textId="77777777" w:rsidR="001F6A38" w:rsidRDefault="005922D5" w:rsidP="00E06B91">
      <w:pPr>
        <w:spacing w:line="360" w:lineRule="auto"/>
        <w:rPr>
          <w:rFonts w:ascii="宋体" w:hAnsi="宋体" w:cs="宋体"/>
          <w:sz w:val="24"/>
        </w:rPr>
      </w:pPr>
      <w:r>
        <w:rPr>
          <w:rFonts w:ascii="宋体" w:hAnsi="宋体" w:cs="宋体" w:hint="eastAsia"/>
          <w:sz w:val="24"/>
        </w:rPr>
        <w:t>将数据从d</w:t>
      </w:r>
      <w:r>
        <w:rPr>
          <w:rFonts w:ascii="宋体" w:hAnsi="宋体" w:cs="宋体"/>
          <w:sz w:val="24"/>
        </w:rPr>
        <w:t>1</w:t>
      </w:r>
      <w:r>
        <w:rPr>
          <w:rFonts w:ascii="宋体" w:hAnsi="宋体" w:cs="宋体" w:hint="eastAsia"/>
          <w:sz w:val="24"/>
        </w:rPr>
        <w:t>单元读出后，暂存在S</w:t>
      </w:r>
      <w:r>
        <w:rPr>
          <w:rFonts w:ascii="宋体" w:hAnsi="宋体" w:cs="宋体"/>
          <w:sz w:val="24"/>
        </w:rPr>
        <w:t>T</w:t>
      </w:r>
      <w:r>
        <w:rPr>
          <w:rFonts w:ascii="宋体" w:hAnsi="宋体" w:cs="宋体" w:hint="eastAsia"/>
          <w:sz w:val="24"/>
        </w:rPr>
        <w:t>堆栈寄存器中，输入E</w:t>
      </w:r>
      <w:r>
        <w:rPr>
          <w:rFonts w:ascii="宋体" w:hAnsi="宋体" w:cs="宋体"/>
          <w:sz w:val="24"/>
        </w:rPr>
        <w:t>1</w:t>
      </w:r>
      <w:r>
        <w:rPr>
          <w:rFonts w:ascii="宋体" w:hAnsi="宋体" w:cs="宋体" w:hint="eastAsia"/>
          <w:sz w:val="24"/>
        </w:rPr>
        <w:t>地址后，在M</w:t>
      </w:r>
      <w:r>
        <w:rPr>
          <w:rFonts w:ascii="宋体" w:hAnsi="宋体" w:cs="宋体"/>
          <w:sz w:val="24"/>
        </w:rPr>
        <w:t>AR</w:t>
      </w:r>
      <w:r>
        <w:rPr>
          <w:rFonts w:ascii="宋体" w:hAnsi="宋体" w:cs="宋体" w:hint="eastAsia"/>
          <w:sz w:val="24"/>
        </w:rPr>
        <w:t>中可看到E</w:t>
      </w:r>
      <w:r>
        <w:rPr>
          <w:rFonts w:ascii="宋体" w:hAnsi="宋体" w:cs="宋体"/>
          <w:sz w:val="24"/>
        </w:rPr>
        <w:t>1</w:t>
      </w:r>
      <w:r>
        <w:rPr>
          <w:rFonts w:ascii="宋体" w:hAnsi="宋体" w:cs="宋体" w:hint="eastAsia"/>
          <w:sz w:val="24"/>
        </w:rPr>
        <w:t>，最终将</w:t>
      </w:r>
      <w:r w:rsidR="009829D7">
        <w:rPr>
          <w:rFonts w:ascii="宋体" w:hAnsi="宋体" w:cs="宋体"/>
          <w:sz w:val="24"/>
        </w:rPr>
        <w:t>33</w:t>
      </w:r>
      <w:r>
        <w:rPr>
          <w:rFonts w:ascii="宋体" w:hAnsi="宋体" w:cs="宋体" w:hint="eastAsia"/>
          <w:sz w:val="24"/>
        </w:rPr>
        <w:t>写入存储器中。</w:t>
      </w:r>
    </w:p>
    <w:p w14:paraId="7F260D96" w14:textId="77777777" w:rsidR="001F6A38" w:rsidRDefault="001F6A38" w:rsidP="00D52283">
      <w:pPr>
        <w:numPr>
          <w:ilvl w:val="0"/>
          <w:numId w:val="10"/>
        </w:numPr>
        <w:spacing w:line="360" w:lineRule="auto"/>
        <w:rPr>
          <w:rFonts w:ascii="宋体" w:hAnsi="宋体" w:cs="宋体"/>
          <w:sz w:val="24"/>
        </w:rPr>
      </w:pPr>
      <w:r w:rsidRPr="009F5414">
        <w:rPr>
          <w:rFonts w:ascii="宋体" w:hAnsi="宋体" w:cs="宋体" w:hint="eastAsia"/>
          <w:sz w:val="24"/>
        </w:rPr>
        <w:lastRenderedPageBreak/>
        <w:t>数据记录、分析与处理</w:t>
      </w:r>
    </w:p>
    <w:p w14:paraId="71E437F6" w14:textId="77777777" w:rsidR="001F6A38" w:rsidRPr="009F5414" w:rsidRDefault="00D0395B" w:rsidP="00E06B91">
      <w:pPr>
        <w:spacing w:line="360" w:lineRule="auto"/>
        <w:rPr>
          <w:rFonts w:ascii="宋体" w:hAnsi="宋体" w:cs="宋体"/>
          <w:sz w:val="24"/>
        </w:rPr>
      </w:pPr>
      <w:r>
        <w:rPr>
          <w:rFonts w:ascii="宋体" w:hAnsi="宋体" w:cs="宋体" w:hint="eastAsia"/>
          <w:sz w:val="24"/>
        </w:rPr>
        <w:t>读取</w:t>
      </w:r>
      <w:r w:rsidR="00771EF0">
        <w:rPr>
          <w:rFonts w:ascii="宋体" w:hAnsi="宋体" w:cs="宋体" w:hint="eastAsia"/>
          <w:sz w:val="24"/>
        </w:rPr>
        <w:t>到</w:t>
      </w:r>
      <w:r>
        <w:rPr>
          <w:rFonts w:ascii="宋体" w:hAnsi="宋体" w:cs="宋体" w:hint="eastAsia"/>
          <w:sz w:val="24"/>
        </w:rPr>
        <w:t>的</w:t>
      </w:r>
      <w:r w:rsidR="00771EF0">
        <w:rPr>
          <w:rFonts w:ascii="宋体" w:hAnsi="宋体" w:cs="宋体" w:hint="eastAsia"/>
          <w:sz w:val="24"/>
        </w:rPr>
        <w:t>数据先</w:t>
      </w:r>
      <w:r>
        <w:rPr>
          <w:rFonts w:ascii="宋体" w:hAnsi="宋体" w:cs="宋体" w:hint="eastAsia"/>
          <w:sz w:val="24"/>
        </w:rPr>
        <w:t>暂存在</w:t>
      </w:r>
      <w:r>
        <w:rPr>
          <w:rFonts w:ascii="宋体" w:hAnsi="宋体" w:cs="宋体"/>
          <w:sz w:val="24"/>
        </w:rPr>
        <w:t>ST</w:t>
      </w:r>
      <w:r>
        <w:rPr>
          <w:rFonts w:ascii="宋体" w:hAnsi="宋体" w:cs="宋体" w:hint="eastAsia"/>
          <w:sz w:val="24"/>
        </w:rPr>
        <w:t>堆栈寄存器中，然后送入地址，最后写入存储器，分三步进行</w:t>
      </w:r>
    </w:p>
    <w:p w14:paraId="5B43DDF7" w14:textId="77777777" w:rsidR="001F6A38" w:rsidRDefault="001F6A38" w:rsidP="00D52283">
      <w:pPr>
        <w:numPr>
          <w:ilvl w:val="0"/>
          <w:numId w:val="10"/>
        </w:numPr>
        <w:spacing w:line="360" w:lineRule="auto"/>
        <w:rPr>
          <w:rFonts w:ascii="宋体" w:hAnsi="宋体" w:cs="宋体"/>
          <w:sz w:val="24"/>
        </w:rPr>
      </w:pPr>
      <w:r w:rsidRPr="009F5414">
        <w:rPr>
          <w:rFonts w:ascii="宋体" w:hAnsi="宋体" w:cs="宋体" w:hint="eastAsia"/>
          <w:sz w:val="24"/>
        </w:rPr>
        <w:t>实验结论</w:t>
      </w:r>
    </w:p>
    <w:p w14:paraId="55A72179" w14:textId="77777777" w:rsidR="001F6A38" w:rsidRPr="009F5414" w:rsidRDefault="00AD562C" w:rsidP="00E06B91">
      <w:pPr>
        <w:spacing w:line="360" w:lineRule="auto"/>
        <w:rPr>
          <w:rFonts w:ascii="宋体" w:hAnsi="宋体" w:cs="宋体"/>
          <w:sz w:val="24"/>
        </w:rPr>
      </w:pPr>
      <w:r>
        <w:rPr>
          <w:rFonts w:ascii="宋体" w:hAnsi="宋体" w:cs="宋体" w:hint="eastAsia"/>
          <w:sz w:val="24"/>
        </w:rPr>
        <w:t>成功实现了</w:t>
      </w:r>
      <w:r w:rsidR="00D0395B">
        <w:rPr>
          <w:rFonts w:ascii="宋体" w:hAnsi="宋体" w:cs="宋体" w:hint="eastAsia"/>
          <w:sz w:val="24"/>
        </w:rPr>
        <w:t>写入内存与读取</w:t>
      </w:r>
      <w:r w:rsidR="00754561">
        <w:rPr>
          <w:rFonts w:ascii="宋体" w:hAnsi="宋体" w:cs="宋体" w:hint="eastAsia"/>
          <w:sz w:val="24"/>
        </w:rPr>
        <w:t>存储器中</w:t>
      </w:r>
      <w:r w:rsidR="00D0395B">
        <w:rPr>
          <w:rFonts w:ascii="宋体" w:hAnsi="宋体" w:cs="宋体" w:hint="eastAsia"/>
          <w:sz w:val="24"/>
        </w:rPr>
        <w:t>数据的</w:t>
      </w:r>
      <w:r w:rsidR="00754561">
        <w:rPr>
          <w:rFonts w:ascii="宋体" w:hAnsi="宋体" w:cs="宋体" w:hint="eastAsia"/>
          <w:sz w:val="24"/>
        </w:rPr>
        <w:t>基本</w:t>
      </w:r>
      <w:r w:rsidR="00D0395B">
        <w:rPr>
          <w:rFonts w:ascii="宋体" w:hAnsi="宋体" w:cs="宋体" w:hint="eastAsia"/>
          <w:sz w:val="24"/>
        </w:rPr>
        <w:t>操作，</w:t>
      </w:r>
      <w:r>
        <w:rPr>
          <w:rFonts w:ascii="宋体" w:hAnsi="宋体" w:cs="宋体" w:hint="eastAsia"/>
          <w:sz w:val="24"/>
        </w:rPr>
        <w:t>完成</w:t>
      </w:r>
      <w:r w:rsidR="00D0395B">
        <w:rPr>
          <w:rFonts w:ascii="宋体" w:hAnsi="宋体" w:cs="宋体" w:hint="eastAsia"/>
          <w:sz w:val="24"/>
        </w:rPr>
        <w:t>接线控制的作用与</w:t>
      </w:r>
      <w:r w:rsidR="00754561">
        <w:rPr>
          <w:rFonts w:ascii="宋体" w:hAnsi="宋体" w:cs="宋体" w:hint="eastAsia"/>
          <w:sz w:val="24"/>
        </w:rPr>
        <w:t>选择</w:t>
      </w:r>
      <w:r>
        <w:rPr>
          <w:rFonts w:ascii="宋体" w:hAnsi="宋体" w:cs="宋体" w:hint="eastAsia"/>
          <w:sz w:val="24"/>
        </w:rPr>
        <w:t>。</w:t>
      </w:r>
    </w:p>
    <w:p w14:paraId="07BC0982" w14:textId="77777777" w:rsidR="00E04115" w:rsidRDefault="00E04115" w:rsidP="00E04115">
      <w:pPr>
        <w:spacing w:line="240" w:lineRule="atLeast"/>
        <w:ind w:firstLine="0"/>
        <w:rPr>
          <w:rFonts w:ascii="宋体" w:hAnsi="宋体" w:cs="宋体"/>
          <w:b/>
          <w:sz w:val="24"/>
        </w:rPr>
      </w:pPr>
      <w:r>
        <w:rPr>
          <w:rFonts w:ascii="宋体" w:hAnsi="宋体" w:cs="宋体" w:hint="eastAsia"/>
          <w:b/>
          <w:sz w:val="24"/>
        </w:rPr>
        <w:t>3．实验任务三：</w:t>
      </w:r>
      <w:r>
        <w:rPr>
          <w:rFonts w:ascii="宋体" w:hAnsi="宋体" w:cs="宋体" w:hint="eastAsia"/>
          <w:b/>
          <w:bCs/>
          <w:sz w:val="24"/>
        </w:rPr>
        <w:t>在CP226汇编语言程序集成开发环境下编写程序，调试和单微步（跟踪）运行，完成下面任务，观察数据走向及寄存器的输入输出状态。</w:t>
      </w:r>
      <w:r>
        <w:rPr>
          <w:rFonts w:ascii="宋体" w:hAnsi="宋体" w:cs="宋体" w:hint="eastAsia"/>
          <w:b/>
          <w:bCs/>
          <w:sz w:val="24"/>
        </w:rPr>
        <w:br/>
        <w:t>将初始值0</w:t>
      </w:r>
      <w:r w:rsidR="00E71939">
        <w:rPr>
          <w:rFonts w:ascii="宋体" w:hAnsi="宋体" w:cs="宋体"/>
          <w:b/>
          <w:bCs/>
          <w:sz w:val="24"/>
        </w:rPr>
        <w:t>3</w:t>
      </w:r>
      <w:r>
        <w:rPr>
          <w:rFonts w:ascii="宋体" w:hAnsi="宋体" w:cs="宋体" w:hint="eastAsia"/>
          <w:b/>
          <w:bCs/>
          <w:sz w:val="24"/>
        </w:rPr>
        <w:t>H赋予累加器A，每次减1，到0时，OUT寄存器输出FFH。</w:t>
      </w:r>
    </w:p>
    <w:p w14:paraId="53C57EF1" w14:textId="77777777" w:rsidR="00E04115" w:rsidRDefault="00E04115" w:rsidP="00E04115">
      <w:pPr>
        <w:numPr>
          <w:ilvl w:val="0"/>
          <w:numId w:val="15"/>
        </w:numPr>
        <w:spacing w:line="360" w:lineRule="auto"/>
        <w:rPr>
          <w:rFonts w:ascii="宋体" w:hAnsi="宋体" w:cs="宋体"/>
          <w:sz w:val="24"/>
        </w:rPr>
      </w:pPr>
      <w:r>
        <w:rPr>
          <w:rFonts w:ascii="宋体" w:hAnsi="宋体" w:cs="宋体" w:hint="eastAsia"/>
          <w:sz w:val="24"/>
        </w:rPr>
        <w:t>实验步骤</w:t>
      </w:r>
    </w:p>
    <w:p w14:paraId="5AA3BEAA" w14:textId="77777777" w:rsidR="00311DE7" w:rsidRDefault="00E04115" w:rsidP="00311DE7">
      <w:pPr>
        <w:spacing w:line="360" w:lineRule="auto"/>
        <w:ind w:firstLine="0"/>
        <w:rPr>
          <w:rFonts w:ascii="宋体" w:hAnsi="宋体" w:cs="宋体"/>
          <w:sz w:val="24"/>
        </w:rPr>
      </w:pPr>
      <w:r>
        <w:rPr>
          <w:rFonts w:ascii="宋体" w:hAnsi="宋体" w:cs="宋体" w:hint="eastAsia"/>
          <w:sz w:val="24"/>
        </w:rPr>
        <w:t>打开CP226</w:t>
      </w:r>
      <w:r w:rsidR="00311DE7">
        <w:rPr>
          <w:rFonts w:ascii="宋体" w:hAnsi="宋体" w:cs="宋体" w:hint="eastAsia"/>
          <w:sz w:val="24"/>
        </w:rPr>
        <w:t>，按照实验要求，</w:t>
      </w:r>
      <w:r>
        <w:rPr>
          <w:rFonts w:ascii="宋体" w:hAnsi="宋体" w:cs="宋体" w:hint="eastAsia"/>
          <w:sz w:val="24"/>
        </w:rPr>
        <w:t>编写汇编程序</w:t>
      </w:r>
      <w:r w:rsidR="00E06B91">
        <w:rPr>
          <w:rFonts w:ascii="宋体" w:hAnsi="宋体" w:cs="宋体" w:hint="eastAsia"/>
          <w:sz w:val="24"/>
        </w:rPr>
        <w:t>：</w:t>
      </w:r>
    </w:p>
    <w:p w14:paraId="56D654CD" w14:textId="77777777" w:rsidR="00311DE7" w:rsidRPr="00E04115" w:rsidRDefault="00311DE7" w:rsidP="00311DE7">
      <w:pPr>
        <w:spacing w:line="360" w:lineRule="auto"/>
        <w:ind w:left="2100" w:firstLine="0"/>
        <w:rPr>
          <w:rFonts w:ascii="宋体" w:hAnsi="宋体" w:cs="宋体"/>
          <w:sz w:val="24"/>
        </w:rPr>
      </w:pPr>
      <w:r>
        <w:rPr>
          <w:rFonts w:ascii="宋体" w:hAnsi="宋体" w:cs="宋体" w:hint="eastAsia"/>
          <w:sz w:val="24"/>
        </w:rPr>
        <w:t>MOV</w:t>
      </w:r>
      <w:r>
        <w:rPr>
          <w:rFonts w:ascii="宋体" w:hAnsi="宋体" w:cs="宋体"/>
          <w:sz w:val="24"/>
        </w:rPr>
        <w:t xml:space="preserve"> </w:t>
      </w:r>
      <w:r>
        <w:rPr>
          <w:rFonts w:ascii="宋体" w:hAnsi="宋体" w:cs="宋体" w:hint="eastAsia"/>
          <w:sz w:val="24"/>
        </w:rPr>
        <w:t>A</w:t>
      </w:r>
      <w:r>
        <w:rPr>
          <w:rFonts w:ascii="宋体" w:hAnsi="宋体" w:cs="宋体"/>
          <w:sz w:val="24"/>
        </w:rPr>
        <w:t xml:space="preserve"> </w:t>
      </w:r>
      <w:r>
        <w:rPr>
          <w:rFonts w:ascii="宋体" w:hAnsi="宋体" w:cs="宋体" w:hint="eastAsia"/>
          <w:sz w:val="24"/>
        </w:rPr>
        <w:t>#0</w:t>
      </w:r>
      <w:r w:rsidR="00E71939">
        <w:rPr>
          <w:rFonts w:ascii="宋体" w:hAnsi="宋体" w:cs="宋体"/>
          <w:sz w:val="24"/>
        </w:rPr>
        <w:t>3</w:t>
      </w:r>
      <w:r>
        <w:rPr>
          <w:rFonts w:ascii="宋体" w:hAnsi="宋体" w:cs="宋体" w:hint="eastAsia"/>
          <w:sz w:val="24"/>
        </w:rPr>
        <w:t>H</w:t>
      </w:r>
      <w:r w:rsidRPr="00E04115">
        <w:rPr>
          <w:rFonts w:ascii="宋体" w:hAnsi="宋体" w:cs="宋体"/>
          <w:sz w:val="24"/>
        </w:rPr>
        <w:tab/>
      </w:r>
    </w:p>
    <w:p w14:paraId="77801C87" w14:textId="77777777" w:rsidR="00311DE7" w:rsidRPr="00E04115" w:rsidRDefault="00311DE7" w:rsidP="00311DE7">
      <w:pPr>
        <w:spacing w:line="360" w:lineRule="auto"/>
        <w:rPr>
          <w:rFonts w:ascii="宋体" w:hAnsi="宋体" w:cs="宋体"/>
          <w:sz w:val="24"/>
        </w:rPr>
      </w:pPr>
      <w:r>
        <w:rPr>
          <w:rFonts w:ascii="宋体" w:hAnsi="宋体" w:cs="宋体" w:hint="eastAsia"/>
          <w:sz w:val="24"/>
        </w:rPr>
        <w:t>LOOP</w:t>
      </w:r>
      <w:r w:rsidRPr="00E04115">
        <w:rPr>
          <w:rFonts w:ascii="宋体" w:hAnsi="宋体" w:cs="宋体" w:hint="eastAsia"/>
          <w:sz w:val="24"/>
        </w:rPr>
        <w:t>：</w:t>
      </w:r>
      <w:r>
        <w:rPr>
          <w:rFonts w:ascii="宋体" w:hAnsi="宋体" w:cs="宋体" w:hint="eastAsia"/>
          <w:sz w:val="24"/>
        </w:rPr>
        <w:t>SUB</w:t>
      </w:r>
      <w:r w:rsidRPr="00E04115">
        <w:rPr>
          <w:rFonts w:ascii="宋体" w:hAnsi="宋体" w:cs="宋体" w:hint="eastAsia"/>
          <w:sz w:val="24"/>
        </w:rPr>
        <w:t xml:space="preserve">　</w:t>
      </w:r>
      <w:r>
        <w:rPr>
          <w:rFonts w:ascii="宋体" w:hAnsi="宋体" w:cs="宋体" w:hint="eastAsia"/>
          <w:sz w:val="24"/>
        </w:rPr>
        <w:t>A</w:t>
      </w:r>
      <w:r w:rsidRPr="00E04115">
        <w:rPr>
          <w:rFonts w:ascii="宋体" w:hAnsi="宋体" w:cs="宋体" w:hint="eastAsia"/>
          <w:sz w:val="24"/>
        </w:rPr>
        <w:t>，</w:t>
      </w:r>
      <w:r>
        <w:rPr>
          <w:rFonts w:ascii="宋体" w:hAnsi="宋体" w:cs="宋体" w:hint="eastAsia"/>
          <w:sz w:val="24"/>
        </w:rPr>
        <w:t>#0</w:t>
      </w:r>
      <w:r>
        <w:rPr>
          <w:rFonts w:ascii="宋体" w:hAnsi="宋体" w:cs="宋体"/>
          <w:sz w:val="24"/>
        </w:rPr>
        <w:t>1</w:t>
      </w:r>
      <w:r>
        <w:rPr>
          <w:rFonts w:ascii="宋体" w:hAnsi="宋体" w:cs="宋体" w:hint="eastAsia"/>
          <w:sz w:val="24"/>
        </w:rPr>
        <w:t>H</w:t>
      </w:r>
    </w:p>
    <w:p w14:paraId="08D36201" w14:textId="77777777" w:rsidR="00311DE7" w:rsidRPr="00E04115" w:rsidRDefault="00311DE7" w:rsidP="00311DE7">
      <w:pPr>
        <w:spacing w:line="360" w:lineRule="auto"/>
        <w:ind w:left="2100" w:firstLine="0"/>
        <w:rPr>
          <w:rFonts w:ascii="宋体" w:hAnsi="宋体" w:cs="宋体"/>
          <w:sz w:val="24"/>
        </w:rPr>
      </w:pPr>
      <w:r>
        <w:rPr>
          <w:rFonts w:ascii="宋体" w:hAnsi="宋体" w:cs="宋体" w:hint="eastAsia"/>
          <w:sz w:val="24"/>
        </w:rPr>
        <w:t>JZ</w:t>
      </w:r>
      <w:r>
        <w:rPr>
          <w:rFonts w:ascii="宋体" w:hAnsi="宋体" w:cs="宋体"/>
          <w:sz w:val="24"/>
        </w:rPr>
        <w:t xml:space="preserve"> </w:t>
      </w:r>
      <w:r>
        <w:rPr>
          <w:rFonts w:ascii="宋体" w:hAnsi="宋体" w:cs="宋体" w:hint="eastAsia"/>
          <w:sz w:val="24"/>
        </w:rPr>
        <w:t>LOOP1</w:t>
      </w:r>
    </w:p>
    <w:p w14:paraId="306376B0" w14:textId="77777777" w:rsidR="00311DE7" w:rsidRPr="00E04115" w:rsidRDefault="00311DE7" w:rsidP="00311DE7">
      <w:pPr>
        <w:spacing w:line="360" w:lineRule="auto"/>
        <w:ind w:leftChars="800" w:left="1680"/>
        <w:rPr>
          <w:rFonts w:ascii="宋体" w:hAnsi="宋体" w:cs="宋体"/>
          <w:sz w:val="24"/>
        </w:rPr>
      </w:pPr>
      <w:r>
        <w:rPr>
          <w:rFonts w:ascii="宋体" w:hAnsi="宋体" w:cs="宋体" w:hint="eastAsia"/>
          <w:sz w:val="24"/>
        </w:rPr>
        <w:t>JMP</w:t>
      </w:r>
      <w:r w:rsidRPr="00E04115">
        <w:rPr>
          <w:rFonts w:ascii="宋体" w:hAnsi="宋体" w:cs="宋体"/>
          <w:sz w:val="24"/>
        </w:rPr>
        <w:tab/>
      </w:r>
      <w:r>
        <w:rPr>
          <w:rFonts w:ascii="宋体" w:hAnsi="宋体" w:cs="宋体" w:hint="eastAsia"/>
          <w:sz w:val="24"/>
        </w:rPr>
        <w:t>LOOP</w:t>
      </w:r>
    </w:p>
    <w:p w14:paraId="72CD0BDC" w14:textId="77777777" w:rsidR="00311DE7" w:rsidRPr="00E04115" w:rsidRDefault="00311DE7" w:rsidP="00311DE7">
      <w:pPr>
        <w:spacing w:line="360" w:lineRule="auto"/>
        <w:rPr>
          <w:rFonts w:ascii="宋体" w:hAnsi="宋体" w:cs="宋体"/>
          <w:sz w:val="24"/>
        </w:rPr>
      </w:pPr>
      <w:r>
        <w:rPr>
          <w:rFonts w:ascii="宋体" w:hAnsi="宋体" w:cs="宋体" w:hint="eastAsia"/>
          <w:sz w:val="24"/>
        </w:rPr>
        <w:t>LOOP1</w:t>
      </w:r>
      <w:r w:rsidRPr="00E04115">
        <w:rPr>
          <w:rFonts w:ascii="宋体" w:hAnsi="宋体" w:cs="宋体" w:hint="eastAsia"/>
          <w:sz w:val="24"/>
        </w:rPr>
        <w:t>：</w:t>
      </w:r>
      <w:r>
        <w:rPr>
          <w:rFonts w:ascii="宋体" w:hAnsi="宋体" w:cs="宋体" w:hint="eastAsia"/>
          <w:sz w:val="24"/>
        </w:rPr>
        <w:t>MOV</w:t>
      </w:r>
      <w:r w:rsidRPr="00E04115">
        <w:rPr>
          <w:rFonts w:ascii="宋体" w:hAnsi="宋体" w:cs="宋体"/>
          <w:sz w:val="24"/>
        </w:rPr>
        <w:tab/>
      </w:r>
      <w:r>
        <w:rPr>
          <w:rFonts w:ascii="宋体" w:hAnsi="宋体" w:cs="宋体"/>
          <w:sz w:val="24"/>
        </w:rPr>
        <w:t xml:space="preserve"> A</w:t>
      </w:r>
      <w:r w:rsidRPr="00E04115">
        <w:rPr>
          <w:rFonts w:ascii="宋体" w:hAnsi="宋体" w:cs="宋体" w:hint="eastAsia"/>
          <w:sz w:val="24"/>
        </w:rPr>
        <w:t>，</w:t>
      </w:r>
      <w:r>
        <w:rPr>
          <w:rFonts w:ascii="宋体" w:hAnsi="宋体" w:cs="宋体" w:hint="eastAsia"/>
          <w:sz w:val="24"/>
        </w:rPr>
        <w:t>#</w:t>
      </w:r>
      <w:r>
        <w:rPr>
          <w:rFonts w:ascii="宋体" w:hAnsi="宋体" w:cs="宋体"/>
          <w:sz w:val="24"/>
        </w:rPr>
        <w:t>FF</w:t>
      </w:r>
      <w:r>
        <w:rPr>
          <w:rFonts w:ascii="宋体" w:hAnsi="宋体" w:cs="宋体" w:hint="eastAsia"/>
          <w:sz w:val="24"/>
        </w:rPr>
        <w:t>H</w:t>
      </w:r>
    </w:p>
    <w:p w14:paraId="3F4CF387" w14:textId="77777777" w:rsidR="00311DE7" w:rsidRDefault="00311DE7" w:rsidP="00311DE7">
      <w:pPr>
        <w:spacing w:line="360" w:lineRule="auto"/>
        <w:ind w:leftChars="1000" w:left="2100" w:firstLine="0"/>
        <w:rPr>
          <w:rFonts w:ascii="宋体" w:hAnsi="宋体" w:cs="宋体"/>
          <w:sz w:val="24"/>
        </w:rPr>
      </w:pPr>
      <w:r>
        <w:rPr>
          <w:rFonts w:ascii="宋体" w:hAnsi="宋体" w:cs="宋体" w:hint="eastAsia"/>
          <w:sz w:val="24"/>
        </w:rPr>
        <w:t xml:space="preserve">OUT </w:t>
      </w:r>
    </w:p>
    <w:p w14:paraId="06275E95" w14:textId="77777777" w:rsidR="00311DE7" w:rsidRDefault="00311DE7" w:rsidP="00311DE7">
      <w:pPr>
        <w:spacing w:line="360" w:lineRule="auto"/>
        <w:ind w:leftChars="1000" w:left="2100" w:firstLine="0"/>
        <w:rPr>
          <w:rFonts w:ascii="宋体" w:hAnsi="宋体" w:cs="宋体"/>
          <w:sz w:val="24"/>
        </w:rPr>
      </w:pPr>
      <w:r>
        <w:rPr>
          <w:rFonts w:ascii="宋体" w:hAnsi="宋体" w:cs="宋体" w:hint="eastAsia"/>
          <w:sz w:val="24"/>
        </w:rPr>
        <w:t>END</w:t>
      </w:r>
    </w:p>
    <w:p w14:paraId="2F643A1E" w14:textId="77777777" w:rsidR="00E04115" w:rsidRDefault="00E04115" w:rsidP="00896147">
      <w:pPr>
        <w:spacing w:line="360" w:lineRule="auto"/>
        <w:rPr>
          <w:rFonts w:ascii="宋体" w:hAnsi="宋体" w:cs="宋体"/>
          <w:sz w:val="24"/>
        </w:rPr>
      </w:pPr>
      <w:r>
        <w:rPr>
          <w:rFonts w:ascii="宋体" w:hAnsi="宋体" w:cs="宋体" w:hint="eastAsia"/>
          <w:sz w:val="24"/>
        </w:rPr>
        <w:t>保存文件，文件扩展名为</w:t>
      </w:r>
      <w:r w:rsidR="00E06B91">
        <w:rPr>
          <w:rFonts w:ascii="宋体" w:hAnsi="宋体" w:cs="宋体" w:hint="eastAsia"/>
          <w:sz w:val="24"/>
        </w:rPr>
        <w:t>.</w:t>
      </w:r>
      <w:r>
        <w:rPr>
          <w:rFonts w:ascii="宋体" w:hAnsi="宋体" w:cs="宋体" w:hint="eastAsia"/>
          <w:sz w:val="24"/>
        </w:rPr>
        <w:t>asm</w:t>
      </w:r>
    </w:p>
    <w:p w14:paraId="33166F62" w14:textId="404B4B1B" w:rsidR="00E04115" w:rsidRPr="00311DE7" w:rsidRDefault="00E04115" w:rsidP="00896147">
      <w:pPr>
        <w:spacing w:line="360" w:lineRule="auto"/>
        <w:rPr>
          <w:rFonts w:ascii="宋体" w:hAnsi="宋体" w:cs="宋体"/>
          <w:sz w:val="24"/>
        </w:rPr>
      </w:pPr>
      <w:r>
        <w:rPr>
          <w:rFonts w:ascii="宋体" w:hAnsi="宋体" w:cs="宋体" w:hint="eastAsia"/>
          <w:sz w:val="24"/>
        </w:rPr>
        <w:t>编译下载源程序至实验箱，调试并单步运行程序，观察并记录实验结果。</w:t>
      </w:r>
    </w:p>
    <w:p w14:paraId="7EBBDE4F" w14:textId="77777777" w:rsidR="00E04115" w:rsidRDefault="00E04115" w:rsidP="00E04115">
      <w:pPr>
        <w:numPr>
          <w:ilvl w:val="0"/>
          <w:numId w:val="15"/>
        </w:numPr>
        <w:spacing w:line="360" w:lineRule="auto"/>
        <w:rPr>
          <w:rFonts w:ascii="宋体" w:hAnsi="宋体" w:cs="宋体"/>
          <w:sz w:val="24"/>
        </w:rPr>
      </w:pPr>
      <w:r>
        <w:rPr>
          <w:rFonts w:ascii="宋体" w:hAnsi="宋体" w:cs="宋体" w:hint="eastAsia"/>
          <w:sz w:val="24"/>
        </w:rPr>
        <w:t>实验现象</w:t>
      </w:r>
    </w:p>
    <w:p w14:paraId="084C897E" w14:textId="77777777" w:rsidR="00E04115" w:rsidRDefault="00771EF0" w:rsidP="002577B0">
      <w:pPr>
        <w:spacing w:line="360" w:lineRule="auto"/>
        <w:ind w:left="420" w:firstLineChars="175"/>
        <w:rPr>
          <w:rFonts w:ascii="宋体" w:hAnsi="宋体" w:cs="宋体"/>
          <w:sz w:val="24"/>
        </w:rPr>
      </w:pPr>
      <w:r>
        <w:rPr>
          <w:rFonts w:ascii="宋体" w:hAnsi="宋体" w:cs="宋体" w:hint="eastAsia"/>
          <w:sz w:val="24"/>
        </w:rPr>
        <w:t>在多步调试结束以后，</w:t>
      </w:r>
      <w:r w:rsidR="00E04115">
        <w:rPr>
          <w:rFonts w:ascii="宋体" w:hAnsi="宋体" w:cs="宋体" w:hint="eastAsia"/>
          <w:sz w:val="24"/>
        </w:rPr>
        <w:t>OUT寄存器数码管显示FFH。</w:t>
      </w:r>
    </w:p>
    <w:p w14:paraId="7B4365EF" w14:textId="77777777" w:rsidR="00E04115" w:rsidRDefault="00E04115" w:rsidP="00E04115">
      <w:pPr>
        <w:numPr>
          <w:ilvl w:val="0"/>
          <w:numId w:val="15"/>
        </w:numPr>
        <w:spacing w:line="360" w:lineRule="auto"/>
        <w:rPr>
          <w:rFonts w:ascii="宋体" w:hAnsi="宋体" w:cs="宋体"/>
          <w:sz w:val="24"/>
        </w:rPr>
      </w:pPr>
      <w:r>
        <w:rPr>
          <w:rFonts w:ascii="宋体" w:hAnsi="宋体" w:cs="宋体" w:hint="eastAsia"/>
          <w:sz w:val="24"/>
        </w:rPr>
        <w:t>数据记录、分析与处理</w:t>
      </w:r>
    </w:p>
    <w:p w14:paraId="63AA86BF" w14:textId="77777777" w:rsidR="00E04115" w:rsidRDefault="00E04115" w:rsidP="00E04115">
      <w:pPr>
        <w:spacing w:line="360" w:lineRule="auto"/>
        <w:ind w:left="480" w:firstLine="360"/>
        <w:rPr>
          <w:rFonts w:ascii="宋体" w:hAnsi="宋体" w:cs="宋体"/>
          <w:sz w:val="24"/>
        </w:rPr>
      </w:pPr>
      <w:r>
        <w:rPr>
          <w:rFonts w:ascii="宋体" w:hAnsi="宋体" w:cs="宋体" w:hint="eastAsia"/>
          <w:sz w:val="24"/>
        </w:rPr>
        <w:t>汇编程序</w:t>
      </w:r>
      <w:r w:rsidR="00613797">
        <w:rPr>
          <w:rFonts w:ascii="宋体" w:hAnsi="宋体" w:cs="宋体" w:hint="eastAsia"/>
          <w:sz w:val="24"/>
        </w:rPr>
        <w:t>的具体分析如下所示：</w:t>
      </w:r>
    </w:p>
    <w:p w14:paraId="20003038" w14:textId="7822CD37" w:rsidR="00E04115" w:rsidRPr="00E04115" w:rsidRDefault="00E04115" w:rsidP="00E04115">
      <w:pPr>
        <w:spacing w:line="360" w:lineRule="auto"/>
        <w:ind w:left="2100" w:firstLine="0"/>
        <w:rPr>
          <w:rFonts w:ascii="宋体" w:hAnsi="宋体" w:cs="宋体"/>
          <w:sz w:val="24"/>
        </w:rPr>
      </w:pPr>
      <w:r>
        <w:rPr>
          <w:rFonts w:ascii="宋体" w:hAnsi="宋体" w:cs="宋体" w:hint="eastAsia"/>
          <w:sz w:val="24"/>
        </w:rPr>
        <w:t>MOV</w:t>
      </w:r>
      <w:r>
        <w:rPr>
          <w:rFonts w:ascii="宋体" w:hAnsi="宋体" w:cs="宋体"/>
          <w:sz w:val="24"/>
        </w:rPr>
        <w:t xml:space="preserve"> </w:t>
      </w:r>
      <w:r>
        <w:rPr>
          <w:rFonts w:ascii="宋体" w:hAnsi="宋体" w:cs="宋体" w:hint="eastAsia"/>
          <w:sz w:val="24"/>
        </w:rPr>
        <w:t>A</w:t>
      </w:r>
      <w:r>
        <w:rPr>
          <w:rFonts w:ascii="宋体" w:hAnsi="宋体" w:cs="宋体"/>
          <w:sz w:val="24"/>
        </w:rPr>
        <w:t xml:space="preserve"> </w:t>
      </w:r>
      <w:r>
        <w:rPr>
          <w:rFonts w:ascii="宋体" w:hAnsi="宋体" w:cs="宋体" w:hint="eastAsia"/>
          <w:sz w:val="24"/>
        </w:rPr>
        <w:t>#0</w:t>
      </w:r>
      <w:r w:rsidR="00E71939">
        <w:rPr>
          <w:rFonts w:ascii="宋体" w:hAnsi="宋体" w:cs="宋体"/>
          <w:sz w:val="24"/>
        </w:rPr>
        <w:t>3</w:t>
      </w:r>
      <w:r>
        <w:rPr>
          <w:rFonts w:ascii="宋体" w:hAnsi="宋体" w:cs="宋体" w:hint="eastAsia"/>
          <w:sz w:val="24"/>
        </w:rPr>
        <w:t>H</w:t>
      </w:r>
      <w:r w:rsidRPr="00E04115">
        <w:rPr>
          <w:rFonts w:ascii="宋体" w:hAnsi="宋体" w:cs="宋体"/>
          <w:sz w:val="24"/>
        </w:rPr>
        <w:tab/>
      </w:r>
      <w:r w:rsidR="00E06B91">
        <w:rPr>
          <w:rFonts w:ascii="宋体" w:hAnsi="宋体" w:cs="宋体"/>
          <w:sz w:val="24"/>
        </w:rPr>
        <w:t xml:space="preserve">   </w:t>
      </w:r>
      <w:r w:rsidRPr="00E04115">
        <w:rPr>
          <w:rFonts w:ascii="宋体" w:hAnsi="宋体" w:cs="宋体" w:hint="eastAsia"/>
          <w:sz w:val="24"/>
        </w:rPr>
        <w:t>；将</w:t>
      </w:r>
      <w:r w:rsidR="00E06B91">
        <w:rPr>
          <w:rFonts w:ascii="宋体" w:hAnsi="宋体" w:cs="宋体" w:hint="eastAsia"/>
          <w:sz w:val="24"/>
        </w:rPr>
        <w:t>立即数0</w:t>
      </w:r>
      <w:r w:rsidR="009D5201">
        <w:rPr>
          <w:rFonts w:ascii="宋体" w:hAnsi="宋体" w:cs="宋体"/>
          <w:sz w:val="24"/>
        </w:rPr>
        <w:t>3</w:t>
      </w:r>
      <w:r w:rsidR="00E06B91">
        <w:rPr>
          <w:rFonts w:ascii="宋体" w:hAnsi="宋体" w:cs="宋体"/>
          <w:sz w:val="24"/>
        </w:rPr>
        <w:t>H</w:t>
      </w:r>
      <w:r w:rsidRPr="00E04115">
        <w:rPr>
          <w:rFonts w:ascii="宋体" w:hAnsi="宋体" w:cs="宋体" w:hint="eastAsia"/>
          <w:sz w:val="24"/>
        </w:rPr>
        <w:t>送至累加器</w:t>
      </w:r>
      <w:r w:rsidRPr="00E04115">
        <w:rPr>
          <w:rFonts w:ascii="宋体" w:hAnsi="宋体" w:cs="宋体"/>
          <w:sz w:val="24"/>
        </w:rPr>
        <w:t>A</w:t>
      </w:r>
    </w:p>
    <w:p w14:paraId="42469E39" w14:textId="2EE3CC58" w:rsidR="00E04115" w:rsidRPr="00E04115" w:rsidRDefault="00E04115" w:rsidP="00E04115">
      <w:pPr>
        <w:spacing w:line="360" w:lineRule="auto"/>
        <w:rPr>
          <w:rFonts w:ascii="宋体" w:hAnsi="宋体" w:cs="宋体"/>
          <w:sz w:val="24"/>
        </w:rPr>
      </w:pPr>
      <w:r>
        <w:rPr>
          <w:rFonts w:ascii="宋体" w:hAnsi="宋体" w:cs="宋体" w:hint="eastAsia"/>
          <w:sz w:val="24"/>
        </w:rPr>
        <w:t>LOOP</w:t>
      </w:r>
      <w:r w:rsidRPr="00E04115">
        <w:rPr>
          <w:rFonts w:ascii="宋体" w:hAnsi="宋体" w:cs="宋体" w:hint="eastAsia"/>
          <w:sz w:val="24"/>
        </w:rPr>
        <w:t>：</w:t>
      </w:r>
      <w:r>
        <w:rPr>
          <w:rFonts w:ascii="宋体" w:hAnsi="宋体" w:cs="宋体" w:hint="eastAsia"/>
          <w:sz w:val="24"/>
        </w:rPr>
        <w:t>SUB</w:t>
      </w:r>
      <w:r w:rsidRPr="00E04115">
        <w:rPr>
          <w:rFonts w:ascii="宋体" w:hAnsi="宋体" w:cs="宋体" w:hint="eastAsia"/>
          <w:sz w:val="24"/>
        </w:rPr>
        <w:t xml:space="preserve">　</w:t>
      </w:r>
      <w:r>
        <w:rPr>
          <w:rFonts w:ascii="宋体" w:hAnsi="宋体" w:cs="宋体" w:hint="eastAsia"/>
          <w:sz w:val="24"/>
        </w:rPr>
        <w:t>A</w:t>
      </w:r>
      <w:r w:rsidRPr="00E04115">
        <w:rPr>
          <w:rFonts w:ascii="宋体" w:hAnsi="宋体" w:cs="宋体" w:hint="eastAsia"/>
          <w:sz w:val="24"/>
        </w:rPr>
        <w:t>，</w:t>
      </w:r>
      <w:r>
        <w:rPr>
          <w:rFonts w:ascii="宋体" w:hAnsi="宋体" w:cs="宋体" w:hint="eastAsia"/>
          <w:sz w:val="24"/>
        </w:rPr>
        <w:t>#0</w:t>
      </w:r>
      <w:r>
        <w:rPr>
          <w:rFonts w:ascii="宋体" w:hAnsi="宋体" w:cs="宋体"/>
          <w:sz w:val="24"/>
        </w:rPr>
        <w:t>1</w:t>
      </w:r>
      <w:r>
        <w:rPr>
          <w:rFonts w:ascii="宋体" w:hAnsi="宋体" w:cs="宋体" w:hint="eastAsia"/>
          <w:sz w:val="24"/>
        </w:rPr>
        <w:t>H</w:t>
      </w:r>
      <w:r w:rsidR="002D12B1">
        <w:rPr>
          <w:rFonts w:ascii="宋体" w:hAnsi="宋体" w:cs="宋体"/>
          <w:sz w:val="24"/>
        </w:rPr>
        <w:tab/>
      </w:r>
      <w:r w:rsidR="002D12B1">
        <w:rPr>
          <w:rFonts w:ascii="宋体" w:hAnsi="宋体" w:cs="宋体"/>
          <w:sz w:val="24"/>
        </w:rPr>
        <w:tab/>
      </w:r>
      <w:r w:rsidR="002D12B1">
        <w:rPr>
          <w:rFonts w:ascii="宋体" w:hAnsi="宋体" w:cs="宋体"/>
          <w:sz w:val="24"/>
        </w:rPr>
        <w:tab/>
      </w:r>
      <w:r w:rsidRPr="00E04115">
        <w:rPr>
          <w:rFonts w:ascii="宋体" w:hAnsi="宋体" w:cs="宋体" w:hint="eastAsia"/>
          <w:sz w:val="24"/>
        </w:rPr>
        <w:t>；累加器</w:t>
      </w:r>
      <w:r w:rsidRPr="00E04115">
        <w:rPr>
          <w:rFonts w:ascii="宋体" w:hAnsi="宋体" w:cs="宋体"/>
          <w:sz w:val="24"/>
        </w:rPr>
        <w:t>A</w:t>
      </w:r>
      <w:r w:rsidRPr="00E04115">
        <w:rPr>
          <w:rFonts w:ascii="宋体" w:hAnsi="宋体" w:cs="宋体" w:hint="eastAsia"/>
          <w:sz w:val="24"/>
        </w:rPr>
        <w:t>中内容减去</w:t>
      </w:r>
      <w:r w:rsidR="00D01C40">
        <w:rPr>
          <w:rFonts w:ascii="宋体" w:hAnsi="宋体" w:cs="宋体" w:hint="eastAsia"/>
          <w:sz w:val="24"/>
        </w:rPr>
        <w:t>0</w:t>
      </w:r>
      <w:r w:rsidR="00D01C40">
        <w:rPr>
          <w:rFonts w:ascii="宋体" w:hAnsi="宋体" w:cs="宋体"/>
          <w:sz w:val="24"/>
        </w:rPr>
        <w:t>1</w:t>
      </w:r>
      <w:r w:rsidRPr="00E04115">
        <w:rPr>
          <w:rFonts w:ascii="宋体" w:hAnsi="宋体" w:cs="宋体"/>
          <w:sz w:val="24"/>
        </w:rPr>
        <w:t>H</w:t>
      </w:r>
    </w:p>
    <w:p w14:paraId="2A30CE4B" w14:textId="77777777" w:rsidR="00E04115" w:rsidRPr="00E04115" w:rsidRDefault="00E04115" w:rsidP="00E04115">
      <w:pPr>
        <w:spacing w:line="360" w:lineRule="auto"/>
        <w:ind w:left="2100" w:firstLine="0"/>
        <w:rPr>
          <w:rFonts w:ascii="宋体" w:hAnsi="宋体" w:cs="宋体"/>
          <w:sz w:val="24"/>
        </w:rPr>
      </w:pPr>
      <w:r>
        <w:rPr>
          <w:rFonts w:ascii="宋体" w:hAnsi="宋体" w:cs="宋体" w:hint="eastAsia"/>
          <w:sz w:val="24"/>
        </w:rPr>
        <w:t>JZ</w:t>
      </w:r>
      <w:r>
        <w:rPr>
          <w:rFonts w:ascii="宋体" w:hAnsi="宋体" w:cs="宋体"/>
          <w:sz w:val="24"/>
        </w:rPr>
        <w:t xml:space="preserve"> </w:t>
      </w:r>
      <w:r>
        <w:rPr>
          <w:rFonts w:ascii="宋体" w:hAnsi="宋体" w:cs="宋体" w:hint="eastAsia"/>
          <w:sz w:val="24"/>
        </w:rPr>
        <w:t>LOOP</w:t>
      </w:r>
      <w:r w:rsidR="008C7418">
        <w:rPr>
          <w:rFonts w:ascii="宋体" w:hAnsi="宋体" w:cs="宋体" w:hint="eastAsia"/>
          <w:sz w:val="24"/>
        </w:rPr>
        <w:t>1</w:t>
      </w:r>
      <w:r w:rsidRPr="00E04115">
        <w:rPr>
          <w:rFonts w:ascii="宋体" w:hAnsi="宋体" w:cs="宋体"/>
          <w:sz w:val="24"/>
        </w:rPr>
        <w:tab/>
      </w:r>
      <w:r w:rsidR="008C7418">
        <w:rPr>
          <w:rFonts w:ascii="宋体" w:hAnsi="宋体" w:cs="宋体"/>
          <w:sz w:val="24"/>
        </w:rPr>
        <w:t xml:space="preserve">   </w:t>
      </w:r>
      <w:r w:rsidRPr="00E04115">
        <w:rPr>
          <w:rFonts w:ascii="宋体" w:hAnsi="宋体" w:cs="宋体" w:hint="eastAsia"/>
          <w:sz w:val="24"/>
        </w:rPr>
        <w:t>；</w:t>
      </w:r>
      <w:r w:rsidR="00281455">
        <w:rPr>
          <w:rFonts w:ascii="宋体" w:hAnsi="宋体" w:cs="宋体" w:hint="eastAsia"/>
          <w:sz w:val="24"/>
        </w:rPr>
        <w:t>此处</w:t>
      </w:r>
      <w:r w:rsidR="00C938C2">
        <w:rPr>
          <w:rFonts w:ascii="宋体" w:hAnsi="宋体" w:cs="宋体" w:hint="eastAsia"/>
          <w:sz w:val="24"/>
        </w:rPr>
        <w:t>如果</w:t>
      </w:r>
      <w:r w:rsidR="008C7418">
        <w:rPr>
          <w:rFonts w:ascii="宋体" w:hAnsi="宋体" w:cs="宋体" w:hint="eastAsia"/>
          <w:sz w:val="24"/>
        </w:rPr>
        <w:t>遇</w:t>
      </w:r>
      <w:r w:rsidR="00C938C2">
        <w:rPr>
          <w:rFonts w:ascii="宋体" w:hAnsi="宋体" w:cs="宋体" w:hint="eastAsia"/>
          <w:sz w:val="24"/>
        </w:rPr>
        <w:t>到</w:t>
      </w:r>
      <w:r w:rsidR="008C7418">
        <w:rPr>
          <w:rFonts w:ascii="宋体" w:hAnsi="宋体" w:cs="宋体" w:hint="eastAsia"/>
          <w:sz w:val="24"/>
        </w:rPr>
        <w:t>零值，就</w:t>
      </w:r>
      <w:r w:rsidRPr="00E04115">
        <w:rPr>
          <w:rFonts w:ascii="宋体" w:hAnsi="宋体" w:cs="宋体" w:hint="eastAsia"/>
          <w:sz w:val="24"/>
        </w:rPr>
        <w:t>跳转</w:t>
      </w:r>
      <w:r w:rsidR="008C7418">
        <w:rPr>
          <w:rFonts w:ascii="宋体" w:hAnsi="宋体" w:cs="宋体" w:hint="eastAsia"/>
          <w:sz w:val="24"/>
        </w:rPr>
        <w:t>LOOP1</w:t>
      </w:r>
    </w:p>
    <w:p w14:paraId="2D66E811" w14:textId="77777777" w:rsidR="00E04115" w:rsidRPr="00E04115" w:rsidRDefault="008C7418" w:rsidP="00E04115">
      <w:pPr>
        <w:spacing w:line="360" w:lineRule="auto"/>
        <w:ind w:leftChars="800" w:left="1680"/>
        <w:rPr>
          <w:rFonts w:ascii="宋体" w:hAnsi="宋体" w:cs="宋体"/>
          <w:sz w:val="24"/>
        </w:rPr>
      </w:pPr>
      <w:r>
        <w:rPr>
          <w:rFonts w:ascii="宋体" w:hAnsi="宋体" w:cs="宋体" w:hint="eastAsia"/>
          <w:sz w:val="24"/>
        </w:rPr>
        <w:t>JMP</w:t>
      </w:r>
      <w:r w:rsidR="00E04115" w:rsidRPr="00E04115">
        <w:rPr>
          <w:rFonts w:ascii="宋体" w:hAnsi="宋体" w:cs="宋体"/>
          <w:sz w:val="24"/>
        </w:rPr>
        <w:tab/>
      </w:r>
      <w:r>
        <w:rPr>
          <w:rFonts w:ascii="宋体" w:hAnsi="宋体" w:cs="宋体" w:hint="eastAsia"/>
          <w:sz w:val="24"/>
        </w:rPr>
        <w:t>LOOP</w:t>
      </w:r>
      <w:r w:rsidR="00E04115" w:rsidRPr="00E04115">
        <w:rPr>
          <w:rFonts w:ascii="宋体" w:hAnsi="宋体" w:cs="宋体"/>
          <w:sz w:val="24"/>
        </w:rPr>
        <w:tab/>
      </w:r>
      <w:r w:rsidR="00E96267">
        <w:rPr>
          <w:rFonts w:ascii="宋体" w:hAnsi="宋体" w:cs="宋体"/>
          <w:sz w:val="24"/>
        </w:rPr>
        <w:t xml:space="preserve">   </w:t>
      </w:r>
      <w:r w:rsidR="00E04115" w:rsidRPr="00E04115">
        <w:rPr>
          <w:rFonts w:ascii="宋体" w:hAnsi="宋体" w:cs="宋体" w:hint="eastAsia"/>
          <w:sz w:val="24"/>
        </w:rPr>
        <w:t>；无条件跳转</w:t>
      </w:r>
      <w:r w:rsidR="00E04115" w:rsidRPr="00E04115">
        <w:rPr>
          <w:rFonts w:ascii="宋体" w:hAnsi="宋体" w:cs="宋体"/>
          <w:sz w:val="24"/>
        </w:rPr>
        <w:t>LOOP</w:t>
      </w:r>
    </w:p>
    <w:p w14:paraId="5FE19F54" w14:textId="77777777" w:rsidR="00E04115" w:rsidRPr="00E04115" w:rsidRDefault="008C7418" w:rsidP="00E04115">
      <w:pPr>
        <w:spacing w:line="360" w:lineRule="auto"/>
        <w:rPr>
          <w:rFonts w:ascii="宋体" w:hAnsi="宋体" w:cs="宋体"/>
          <w:sz w:val="24"/>
        </w:rPr>
      </w:pPr>
      <w:r>
        <w:rPr>
          <w:rFonts w:ascii="宋体" w:hAnsi="宋体" w:cs="宋体" w:hint="eastAsia"/>
          <w:sz w:val="24"/>
        </w:rPr>
        <w:t>LOOP1</w:t>
      </w:r>
      <w:r w:rsidR="00E04115" w:rsidRPr="00E04115">
        <w:rPr>
          <w:rFonts w:ascii="宋体" w:hAnsi="宋体" w:cs="宋体" w:hint="eastAsia"/>
          <w:sz w:val="24"/>
        </w:rPr>
        <w:t>：</w:t>
      </w:r>
      <w:r>
        <w:rPr>
          <w:rFonts w:ascii="宋体" w:hAnsi="宋体" w:cs="宋体" w:hint="eastAsia"/>
          <w:sz w:val="24"/>
        </w:rPr>
        <w:t>MOV</w:t>
      </w:r>
      <w:r w:rsidR="00E04115" w:rsidRPr="00E04115">
        <w:rPr>
          <w:rFonts w:ascii="宋体" w:hAnsi="宋体" w:cs="宋体"/>
          <w:sz w:val="24"/>
        </w:rPr>
        <w:tab/>
      </w:r>
      <w:r>
        <w:rPr>
          <w:rFonts w:ascii="宋体" w:hAnsi="宋体" w:cs="宋体"/>
          <w:sz w:val="24"/>
        </w:rPr>
        <w:t xml:space="preserve"> A</w:t>
      </w:r>
      <w:r w:rsidR="00E04115" w:rsidRPr="00E04115">
        <w:rPr>
          <w:rFonts w:ascii="宋体" w:hAnsi="宋体" w:cs="宋体" w:hint="eastAsia"/>
          <w:sz w:val="24"/>
        </w:rPr>
        <w:t>，</w:t>
      </w:r>
      <w:r>
        <w:rPr>
          <w:rFonts w:ascii="宋体" w:hAnsi="宋体" w:cs="宋体" w:hint="eastAsia"/>
          <w:sz w:val="24"/>
        </w:rPr>
        <w:t>#</w:t>
      </w:r>
      <w:r>
        <w:rPr>
          <w:rFonts w:ascii="宋体" w:hAnsi="宋体" w:cs="宋体"/>
          <w:sz w:val="24"/>
        </w:rPr>
        <w:t>FF</w:t>
      </w:r>
      <w:r>
        <w:rPr>
          <w:rFonts w:ascii="宋体" w:hAnsi="宋体" w:cs="宋体" w:hint="eastAsia"/>
          <w:sz w:val="24"/>
        </w:rPr>
        <w:t>H</w:t>
      </w:r>
      <w:r>
        <w:rPr>
          <w:rFonts w:ascii="宋体" w:hAnsi="宋体" w:cs="宋体"/>
          <w:sz w:val="24"/>
        </w:rPr>
        <w:t xml:space="preserve">         </w:t>
      </w:r>
      <w:r>
        <w:rPr>
          <w:rFonts w:ascii="宋体" w:hAnsi="宋体" w:cs="宋体" w:hint="eastAsia"/>
          <w:sz w:val="24"/>
        </w:rPr>
        <w:t>；</w:t>
      </w:r>
      <w:r w:rsidR="00E04115" w:rsidRPr="00E04115">
        <w:rPr>
          <w:rFonts w:ascii="宋体" w:hAnsi="宋体" w:cs="宋体" w:hint="eastAsia"/>
          <w:sz w:val="24"/>
        </w:rPr>
        <w:t>将</w:t>
      </w:r>
      <w:r>
        <w:rPr>
          <w:rFonts w:ascii="宋体" w:hAnsi="宋体" w:cs="宋体" w:hint="eastAsia"/>
          <w:sz w:val="24"/>
        </w:rPr>
        <w:t>F</w:t>
      </w:r>
      <w:r>
        <w:rPr>
          <w:rFonts w:ascii="宋体" w:hAnsi="宋体" w:cs="宋体"/>
          <w:sz w:val="24"/>
        </w:rPr>
        <w:t>F</w:t>
      </w:r>
      <w:r w:rsidR="00E04115" w:rsidRPr="00E04115">
        <w:rPr>
          <w:rFonts w:ascii="宋体" w:hAnsi="宋体" w:cs="宋体" w:hint="eastAsia"/>
          <w:sz w:val="24"/>
        </w:rPr>
        <w:t>送至累加器</w:t>
      </w:r>
      <w:r w:rsidR="00E04115" w:rsidRPr="00E04115">
        <w:rPr>
          <w:rFonts w:ascii="宋体" w:hAnsi="宋体" w:cs="宋体"/>
          <w:sz w:val="24"/>
        </w:rPr>
        <w:t>A</w:t>
      </w:r>
    </w:p>
    <w:p w14:paraId="6DAA3A78" w14:textId="77777777" w:rsidR="008C7418" w:rsidRDefault="008C7418" w:rsidP="00E04115">
      <w:pPr>
        <w:spacing w:line="360" w:lineRule="auto"/>
        <w:ind w:leftChars="1000" w:left="2100" w:firstLine="0"/>
        <w:rPr>
          <w:rFonts w:ascii="宋体" w:hAnsi="宋体" w:cs="宋体"/>
          <w:sz w:val="24"/>
        </w:rPr>
      </w:pPr>
      <w:r>
        <w:rPr>
          <w:rFonts w:ascii="宋体" w:hAnsi="宋体" w:cs="宋体" w:hint="eastAsia"/>
          <w:sz w:val="24"/>
        </w:rPr>
        <w:t>OUT</w:t>
      </w:r>
      <w:r w:rsidR="00E04115" w:rsidRPr="00E04115">
        <w:rPr>
          <w:rFonts w:ascii="宋体" w:hAnsi="宋体" w:cs="宋体"/>
          <w:sz w:val="24"/>
        </w:rPr>
        <w:tab/>
      </w:r>
      <w:r w:rsidR="00E04115" w:rsidRPr="00E04115">
        <w:rPr>
          <w:rFonts w:ascii="宋体" w:hAnsi="宋体" w:cs="宋体"/>
          <w:sz w:val="24"/>
        </w:rPr>
        <w:tab/>
      </w:r>
      <w:r w:rsidR="00E04115" w:rsidRPr="00E04115">
        <w:rPr>
          <w:rFonts w:ascii="宋体" w:hAnsi="宋体" w:cs="宋体"/>
          <w:sz w:val="24"/>
        </w:rPr>
        <w:tab/>
      </w:r>
      <w:r>
        <w:rPr>
          <w:rFonts w:ascii="宋体" w:hAnsi="宋体" w:cs="宋体"/>
          <w:sz w:val="24"/>
        </w:rPr>
        <w:t xml:space="preserve">   </w:t>
      </w:r>
      <w:r>
        <w:rPr>
          <w:rFonts w:ascii="宋体" w:hAnsi="宋体" w:cs="宋体" w:hint="eastAsia"/>
          <w:sz w:val="24"/>
        </w:rPr>
        <w:t>；</w:t>
      </w:r>
      <w:r w:rsidR="00E04115" w:rsidRPr="00E04115">
        <w:rPr>
          <w:rFonts w:ascii="宋体" w:hAnsi="宋体" w:cs="宋体" w:hint="eastAsia"/>
          <w:sz w:val="24"/>
        </w:rPr>
        <w:t>将累加器</w:t>
      </w:r>
      <w:r w:rsidR="00E04115" w:rsidRPr="00E04115">
        <w:rPr>
          <w:rFonts w:ascii="宋体" w:hAnsi="宋体" w:cs="宋体"/>
          <w:sz w:val="24"/>
        </w:rPr>
        <w:t>A</w:t>
      </w:r>
      <w:r w:rsidR="00E04115" w:rsidRPr="00E04115">
        <w:rPr>
          <w:rFonts w:ascii="宋体" w:hAnsi="宋体" w:cs="宋体" w:hint="eastAsia"/>
          <w:sz w:val="24"/>
        </w:rPr>
        <w:t>中内容送至</w:t>
      </w:r>
      <w:r w:rsidR="00E04115" w:rsidRPr="00E04115">
        <w:rPr>
          <w:rFonts w:ascii="宋体" w:hAnsi="宋体" w:cs="宋体"/>
          <w:sz w:val="24"/>
        </w:rPr>
        <w:t>OUT</w:t>
      </w:r>
      <w:r w:rsidR="00E04115">
        <w:rPr>
          <w:rFonts w:ascii="宋体" w:hAnsi="宋体" w:cs="宋体" w:hint="eastAsia"/>
          <w:sz w:val="24"/>
        </w:rPr>
        <w:t xml:space="preserve"> </w:t>
      </w:r>
    </w:p>
    <w:p w14:paraId="36920F72" w14:textId="77777777" w:rsidR="00E04115" w:rsidRPr="00E04115" w:rsidRDefault="008C7418" w:rsidP="008C7418">
      <w:pPr>
        <w:spacing w:line="360" w:lineRule="auto"/>
        <w:ind w:leftChars="1000" w:left="2100" w:firstLine="0"/>
        <w:rPr>
          <w:rFonts w:ascii="宋体" w:hAnsi="宋体" w:cs="宋体"/>
          <w:sz w:val="24"/>
        </w:rPr>
      </w:pPr>
      <w:r>
        <w:rPr>
          <w:rFonts w:ascii="宋体" w:hAnsi="宋体" w:cs="宋体" w:hint="eastAsia"/>
          <w:sz w:val="24"/>
        </w:rPr>
        <w:lastRenderedPageBreak/>
        <w:t>END</w:t>
      </w:r>
      <w:r>
        <w:rPr>
          <w:rFonts w:ascii="宋体" w:hAnsi="宋体" w:cs="宋体"/>
          <w:sz w:val="24"/>
        </w:rPr>
        <w:t xml:space="preserve">  </w:t>
      </w:r>
      <w:r w:rsidR="00E04115" w:rsidRPr="00E04115">
        <w:rPr>
          <w:rFonts w:ascii="宋体" w:hAnsi="宋体" w:cs="宋体"/>
          <w:sz w:val="24"/>
        </w:rPr>
        <w:tab/>
      </w:r>
      <w:r w:rsidR="00E04115" w:rsidRPr="00E04115">
        <w:rPr>
          <w:rFonts w:ascii="宋体" w:hAnsi="宋体" w:cs="宋体"/>
          <w:sz w:val="24"/>
        </w:rPr>
        <w:tab/>
      </w:r>
      <w:r>
        <w:rPr>
          <w:rFonts w:ascii="宋体" w:hAnsi="宋体" w:cs="宋体"/>
          <w:sz w:val="24"/>
        </w:rPr>
        <w:t xml:space="preserve">   </w:t>
      </w:r>
      <w:r w:rsidR="00E04115" w:rsidRPr="00E04115">
        <w:rPr>
          <w:rFonts w:ascii="宋体" w:hAnsi="宋体" w:cs="宋体" w:hint="eastAsia"/>
          <w:sz w:val="24"/>
        </w:rPr>
        <w:t>；汇编程序</w:t>
      </w:r>
      <w:r w:rsidR="00E06B91">
        <w:rPr>
          <w:rFonts w:ascii="宋体" w:hAnsi="宋体" w:cs="宋体"/>
          <w:sz w:val="24"/>
        </w:rPr>
        <w:t>终止</w:t>
      </w:r>
      <w:r w:rsidR="00E06B91">
        <w:rPr>
          <w:rFonts w:ascii="宋体" w:hAnsi="宋体" w:cs="宋体" w:hint="eastAsia"/>
          <w:sz w:val="24"/>
        </w:rPr>
        <w:t>（如果不加程序不会停止）</w:t>
      </w:r>
    </w:p>
    <w:p w14:paraId="1C675A03" w14:textId="77777777" w:rsidR="00E04115" w:rsidRDefault="00E04115" w:rsidP="00E04115">
      <w:pPr>
        <w:spacing w:line="240" w:lineRule="atLeast"/>
        <w:rPr>
          <w:szCs w:val="21"/>
        </w:rPr>
      </w:pPr>
      <w:r>
        <w:rPr>
          <w:szCs w:val="21"/>
        </w:rPr>
        <w:tab/>
      </w:r>
    </w:p>
    <w:p w14:paraId="43F4F783" w14:textId="0672B85A" w:rsidR="00E04115" w:rsidRDefault="00E504C4" w:rsidP="00FB251D">
      <w:pPr>
        <w:spacing w:line="240" w:lineRule="atLeast"/>
        <w:rPr>
          <w:rFonts w:ascii="宋体" w:hAnsi="宋体" w:cs="宋体"/>
          <w:sz w:val="24"/>
        </w:rPr>
      </w:pPr>
      <w:r>
        <w:rPr>
          <w:rFonts w:ascii="宋体" w:hAnsi="宋体" w:cs="宋体" w:hint="eastAsia"/>
          <w:sz w:val="24"/>
        </w:rPr>
        <w:t>此处</w:t>
      </w:r>
      <w:r w:rsidR="004548F9">
        <w:rPr>
          <w:rFonts w:ascii="宋体" w:hAnsi="宋体" w:cs="宋体" w:hint="eastAsia"/>
          <w:sz w:val="24"/>
        </w:rPr>
        <w:t>选取了一个循环周期，</w:t>
      </w:r>
      <w:r>
        <w:rPr>
          <w:rFonts w:ascii="宋体" w:hAnsi="宋体" w:cs="宋体" w:hint="eastAsia"/>
          <w:sz w:val="24"/>
        </w:rPr>
        <w:t>对于循环过程中各个寄存器数值变化</w:t>
      </w:r>
      <w:r w:rsidR="004548F9">
        <w:rPr>
          <w:rFonts w:ascii="宋体" w:hAnsi="宋体" w:cs="宋体" w:hint="eastAsia"/>
          <w:sz w:val="24"/>
        </w:rPr>
        <w:t>进行了分析，</w:t>
      </w:r>
      <w:r w:rsidR="00E04115">
        <w:rPr>
          <w:rFonts w:ascii="宋体" w:hAnsi="宋体" w:cs="宋体" w:hint="eastAsia"/>
          <w:sz w:val="24"/>
        </w:rPr>
        <w:t>10个CK脉冲的寄存器记录表如下：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945"/>
        <w:gridCol w:w="946"/>
        <w:gridCol w:w="2840"/>
        <w:gridCol w:w="948"/>
        <w:gridCol w:w="948"/>
        <w:gridCol w:w="948"/>
      </w:tblGrid>
      <w:tr w:rsidR="006C1FCC" w:rsidRPr="00B16A93" w14:paraId="209058D9"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7C82EF0" w14:textId="77777777" w:rsidR="006C1FCC" w:rsidRPr="00481ADB" w:rsidRDefault="006C1FCC" w:rsidP="00D42833">
            <w:pPr>
              <w:ind w:firstLine="0"/>
              <w:jc w:val="center"/>
              <w:rPr>
                <w:rFonts w:ascii="等线" w:eastAsia="等线" w:hAnsi="等线"/>
                <w:b/>
                <w:bCs/>
                <w:szCs w:val="22"/>
              </w:rPr>
            </w:pPr>
            <w:r w:rsidRPr="00481ADB">
              <w:rPr>
                <w:rFonts w:ascii="等线" w:eastAsia="等线" w:hAnsi="等线" w:hint="eastAsia"/>
                <w:b/>
                <w:bCs/>
              </w:rPr>
              <w:t>CK</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45BD7891"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PC</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10C7222E"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UPC</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5E80FE32" w14:textId="623199E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UEM</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5A4A98C"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A</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69090A1E"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W</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AD60BD3"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OUT</w:t>
            </w:r>
          </w:p>
        </w:tc>
      </w:tr>
      <w:tr w:rsidR="006C1FCC" w:rsidRPr="00B16A93" w14:paraId="024BF341"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5CAD4357"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1</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7DFD3785"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01</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7647DE20"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019D5E25" w14:textId="69C0C90E" w:rsidR="006C1FCC" w:rsidRPr="00B16A93" w:rsidRDefault="006C1FCC" w:rsidP="00D42833">
            <w:pPr>
              <w:ind w:firstLine="0"/>
              <w:jc w:val="center"/>
              <w:rPr>
                <w:rFonts w:ascii="等线" w:eastAsia="等线" w:hAnsi="等线"/>
              </w:rPr>
            </w:pPr>
            <w:r w:rsidRPr="00B16A93">
              <w:rPr>
                <w:rFonts w:ascii="等线" w:eastAsia="等线" w:hAnsi="等线" w:hint="eastAsia"/>
              </w:rPr>
              <w:t>CBFFFF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D31514A"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8083EEE"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F62F489"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r>
      <w:tr w:rsidR="006C1FCC" w:rsidRPr="00B16A93" w14:paraId="45993CF7"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6BFC308" w14:textId="77777777"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2</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75A9C925"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01</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0D968CFA"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7C</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6A0F70AB" w14:textId="4F81CB46" w:rsidR="006C1FCC" w:rsidRPr="00B16A93" w:rsidRDefault="006C1FCC" w:rsidP="00D42833">
            <w:pPr>
              <w:ind w:firstLine="0"/>
              <w:jc w:val="center"/>
              <w:rPr>
                <w:rFonts w:ascii="等线" w:eastAsia="等线" w:hAnsi="等线"/>
              </w:rPr>
            </w:pPr>
            <w:r w:rsidRPr="00B16A93">
              <w:rPr>
                <w:rFonts w:ascii="等线" w:eastAsia="等线" w:hAnsi="等线" w:hint="eastAsia"/>
              </w:rPr>
              <w:t>C7FFF7</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6D622FBA"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6ACDEA14"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7899F6AD" w14:textId="77777777"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r>
      <w:tr w:rsidR="006C1FCC" w:rsidRPr="00B16A93" w14:paraId="6319DC8C" w14:textId="77777777" w:rsidTr="00481ADB">
        <w:trPr>
          <w:trHeight w:val="339"/>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2C49BC9" w14:textId="3389A321"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3</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6B992F81" w14:textId="4566F99C" w:rsidR="006C1FCC" w:rsidRPr="00B16A93" w:rsidRDefault="006C1FCC" w:rsidP="00D42833">
            <w:pPr>
              <w:ind w:firstLine="0"/>
              <w:jc w:val="center"/>
              <w:rPr>
                <w:rFonts w:ascii="等线" w:eastAsia="等线" w:hAnsi="等线"/>
              </w:rPr>
            </w:pPr>
            <w:r w:rsidRPr="00B16A93">
              <w:rPr>
                <w:rFonts w:ascii="等线" w:eastAsia="等线" w:hAnsi="等线" w:hint="eastAsia"/>
              </w:rPr>
              <w:t>02</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6EC05E9F" w14:textId="24E14BC0" w:rsidR="006C1FCC" w:rsidRPr="00B16A93" w:rsidRDefault="006C1FCC" w:rsidP="00D42833">
            <w:pPr>
              <w:ind w:firstLine="0"/>
              <w:jc w:val="center"/>
              <w:rPr>
                <w:rFonts w:ascii="等线" w:eastAsia="等线" w:hAnsi="等线"/>
              </w:rPr>
            </w:pPr>
            <w:r w:rsidRPr="00B16A93">
              <w:rPr>
                <w:rFonts w:ascii="等线" w:eastAsia="等线" w:hAnsi="等线" w:hint="eastAsia"/>
              </w:rPr>
              <w:t>7D</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31F95C25" w14:textId="6744A52E" w:rsidR="006C1FCC" w:rsidRPr="00B16A93" w:rsidRDefault="006C1FCC" w:rsidP="00D42833">
            <w:pPr>
              <w:ind w:firstLine="0"/>
              <w:jc w:val="center"/>
              <w:rPr>
                <w:rFonts w:ascii="等线" w:eastAsia="等线" w:hAnsi="等线"/>
              </w:rPr>
            </w:pPr>
            <w:r w:rsidRPr="00B16A93">
              <w:rPr>
                <w:rFonts w:ascii="等线" w:eastAsia="等线" w:hAnsi="等线" w:hint="eastAsia"/>
              </w:rPr>
              <w:t>CBFFFF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4650D52D" w14:textId="0F6DE703" w:rsidR="006C1FCC" w:rsidRPr="00B16A93" w:rsidRDefault="006C1FCC"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3</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60F021B" w14:textId="7E70C1AD"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8D088B9" w14:textId="454B308A"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r>
      <w:tr w:rsidR="006C1FCC" w:rsidRPr="00B16A93" w14:paraId="18D5567A"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722EE1AA" w14:textId="29EE8820" w:rsidR="006C1FCC" w:rsidRPr="00481ADB" w:rsidRDefault="006C1FCC" w:rsidP="00D42833">
            <w:pPr>
              <w:ind w:firstLine="0"/>
              <w:jc w:val="center"/>
              <w:rPr>
                <w:rFonts w:ascii="等线" w:eastAsia="等线" w:hAnsi="等线"/>
                <w:b/>
                <w:bCs/>
              </w:rPr>
            </w:pPr>
            <w:r w:rsidRPr="00481ADB">
              <w:rPr>
                <w:rFonts w:ascii="等线" w:eastAsia="等线" w:hAnsi="等线" w:hint="eastAsia"/>
                <w:b/>
                <w:bCs/>
              </w:rPr>
              <w:t>4</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0B942BCD" w14:textId="08A8DA1A" w:rsidR="006C1FCC" w:rsidRPr="00B16A93" w:rsidRDefault="006C1FCC" w:rsidP="00D42833">
            <w:pPr>
              <w:ind w:firstLine="0"/>
              <w:jc w:val="center"/>
              <w:rPr>
                <w:rFonts w:ascii="等线" w:eastAsia="等线" w:hAnsi="等线"/>
              </w:rPr>
            </w:pPr>
            <w:r w:rsidRPr="00B16A93">
              <w:rPr>
                <w:rFonts w:ascii="等线" w:eastAsia="等线" w:hAnsi="等线" w:hint="eastAsia"/>
              </w:rPr>
              <w:t>03</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4E610075" w14:textId="042F7BAF" w:rsidR="006C1FCC" w:rsidRPr="00B16A93" w:rsidRDefault="006C1FCC" w:rsidP="00D42833">
            <w:pPr>
              <w:ind w:firstLine="0"/>
              <w:jc w:val="center"/>
              <w:rPr>
                <w:rFonts w:ascii="等线" w:eastAsia="等线" w:hAnsi="等线"/>
              </w:rPr>
            </w:pPr>
            <w:r w:rsidRPr="00B16A93">
              <w:rPr>
                <w:rFonts w:ascii="等线" w:eastAsia="等线" w:hAnsi="等线" w:hint="eastAsia"/>
              </w:rPr>
              <w:t>3C</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4B2D6E09" w14:textId="1E3A8721" w:rsidR="006C1FCC" w:rsidRPr="00B16A93" w:rsidRDefault="006C1FCC" w:rsidP="00D42833">
            <w:pPr>
              <w:ind w:firstLine="0"/>
              <w:jc w:val="center"/>
              <w:rPr>
                <w:rFonts w:ascii="等线" w:eastAsia="等线" w:hAnsi="等线"/>
              </w:rPr>
            </w:pPr>
            <w:r w:rsidRPr="00B16A93">
              <w:rPr>
                <w:rFonts w:ascii="等线" w:eastAsia="等线" w:hAnsi="等线" w:hint="eastAsia"/>
              </w:rPr>
              <w:t>C7FFEF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8E31C4C" w14:textId="5B96B9C7" w:rsidR="006C1FCC" w:rsidRPr="00B16A93" w:rsidRDefault="006C1FCC"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3</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2BC15EF6" w14:textId="08A748C4"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464C48E" w14:textId="3AC080B6" w:rsidR="006C1FCC" w:rsidRPr="00B16A93" w:rsidRDefault="006C1FCC" w:rsidP="00D42833">
            <w:pPr>
              <w:ind w:firstLine="0"/>
              <w:jc w:val="center"/>
              <w:rPr>
                <w:rFonts w:ascii="等线" w:eastAsia="等线" w:hAnsi="等线"/>
              </w:rPr>
            </w:pPr>
            <w:r w:rsidRPr="00B16A93">
              <w:rPr>
                <w:rFonts w:ascii="等线" w:eastAsia="等线" w:hAnsi="等线" w:hint="eastAsia"/>
              </w:rPr>
              <w:t>00</w:t>
            </w:r>
          </w:p>
        </w:tc>
      </w:tr>
      <w:tr w:rsidR="00D665D9" w:rsidRPr="00B16A93" w14:paraId="54C38980"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4B634675" w14:textId="2DE38197" w:rsidR="00D665D9" w:rsidRPr="00481ADB" w:rsidRDefault="00D665D9" w:rsidP="00D42833">
            <w:pPr>
              <w:ind w:firstLine="0"/>
              <w:jc w:val="center"/>
              <w:rPr>
                <w:rFonts w:ascii="等线" w:eastAsia="等线" w:hAnsi="等线"/>
                <w:b/>
                <w:bCs/>
              </w:rPr>
            </w:pPr>
            <w:r w:rsidRPr="00481ADB">
              <w:rPr>
                <w:rFonts w:ascii="等线" w:eastAsia="等线" w:hAnsi="等线" w:hint="eastAsia"/>
                <w:b/>
                <w:bCs/>
              </w:rPr>
              <w:t>5</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3A92E2ED" w14:textId="75C53333" w:rsidR="00D665D9" w:rsidRPr="00B16A93" w:rsidRDefault="00D665D9" w:rsidP="00D42833">
            <w:pPr>
              <w:ind w:firstLine="0"/>
              <w:jc w:val="center"/>
              <w:rPr>
                <w:rFonts w:ascii="等线" w:eastAsia="等线" w:hAnsi="等线"/>
              </w:rPr>
            </w:pPr>
            <w:r w:rsidRPr="00B16A93">
              <w:rPr>
                <w:rFonts w:ascii="等线" w:eastAsia="等线" w:hAnsi="等线" w:hint="eastAsia"/>
              </w:rPr>
              <w:t>04</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30187192" w14:textId="1A74599A" w:rsidR="00D665D9" w:rsidRPr="00B16A93" w:rsidRDefault="00D665D9" w:rsidP="00D42833">
            <w:pPr>
              <w:ind w:firstLine="0"/>
              <w:jc w:val="center"/>
              <w:rPr>
                <w:rFonts w:ascii="等线" w:eastAsia="等线" w:hAnsi="等线"/>
              </w:rPr>
            </w:pPr>
            <w:r w:rsidRPr="00B16A93">
              <w:rPr>
                <w:rFonts w:ascii="等线" w:eastAsia="等线" w:hAnsi="等线" w:hint="eastAsia"/>
              </w:rPr>
              <w:t>3D</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66D4720D" w14:textId="6E244C55" w:rsidR="00D665D9" w:rsidRPr="00B16A93" w:rsidRDefault="00D665D9" w:rsidP="00D42833">
            <w:pPr>
              <w:ind w:firstLine="0"/>
              <w:jc w:val="center"/>
              <w:rPr>
                <w:rFonts w:ascii="等线" w:eastAsia="等线" w:hAnsi="等线"/>
              </w:rPr>
            </w:pPr>
            <w:r w:rsidRPr="00B16A93">
              <w:rPr>
                <w:rFonts w:ascii="等线" w:eastAsia="等线" w:hAnsi="等线" w:hint="eastAsia"/>
              </w:rPr>
              <w:t>FFFE91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7F284744" w14:textId="2ECDA138"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3</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47430725" w14:textId="46F3CFE2" w:rsidR="00D665D9" w:rsidRPr="00B16A93" w:rsidRDefault="00D665D9" w:rsidP="00D42833">
            <w:pPr>
              <w:ind w:firstLine="0"/>
              <w:jc w:val="center"/>
              <w:rPr>
                <w:rFonts w:ascii="等线" w:eastAsia="等线" w:hAnsi="等线"/>
              </w:rPr>
            </w:pPr>
            <w:r w:rsidRPr="00B16A93">
              <w:rPr>
                <w:rFonts w:ascii="等线" w:eastAsia="等线" w:hAnsi="等线" w:hint="eastAsia"/>
              </w:rPr>
              <w:t>01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7175F1A0" w14:textId="13069508" w:rsidR="00D665D9" w:rsidRPr="00B16A93" w:rsidRDefault="00D665D9" w:rsidP="00D42833">
            <w:pPr>
              <w:ind w:firstLine="0"/>
              <w:jc w:val="center"/>
              <w:rPr>
                <w:rFonts w:ascii="等线" w:eastAsia="等线" w:hAnsi="等线"/>
              </w:rPr>
            </w:pPr>
            <w:r w:rsidRPr="00B16A93">
              <w:rPr>
                <w:rFonts w:ascii="等线" w:eastAsia="等线" w:hAnsi="等线" w:hint="eastAsia"/>
              </w:rPr>
              <w:t>00</w:t>
            </w:r>
          </w:p>
        </w:tc>
      </w:tr>
      <w:tr w:rsidR="00D665D9" w:rsidRPr="00B16A93" w14:paraId="2FD37826"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tcPr>
          <w:p w14:paraId="23765438" w14:textId="0637DE31" w:rsidR="00D665D9" w:rsidRPr="00481ADB" w:rsidRDefault="00D665D9" w:rsidP="00D42833">
            <w:pPr>
              <w:ind w:firstLine="0"/>
              <w:jc w:val="center"/>
              <w:rPr>
                <w:rFonts w:ascii="等线" w:eastAsia="等线" w:hAnsi="等线"/>
                <w:b/>
                <w:bCs/>
              </w:rPr>
            </w:pPr>
            <w:r w:rsidRPr="00481ADB">
              <w:rPr>
                <w:rFonts w:ascii="等线" w:eastAsia="等线" w:hAnsi="等线"/>
                <w:b/>
                <w:bCs/>
              </w:rPr>
              <w:t>6</w:t>
            </w:r>
          </w:p>
        </w:tc>
        <w:tc>
          <w:tcPr>
            <w:tcW w:w="555" w:type="pct"/>
            <w:tcBorders>
              <w:top w:val="single" w:sz="4" w:space="0" w:color="auto"/>
              <w:left w:val="single" w:sz="4" w:space="0" w:color="auto"/>
              <w:bottom w:val="single" w:sz="4" w:space="0" w:color="auto"/>
              <w:right w:val="single" w:sz="4" w:space="0" w:color="auto"/>
            </w:tcBorders>
            <w:shd w:val="clear" w:color="auto" w:fill="auto"/>
          </w:tcPr>
          <w:p w14:paraId="0D89C03D" w14:textId="284FE8D1"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sidR="00D45B2C">
              <w:rPr>
                <w:rFonts w:ascii="等线" w:eastAsia="等线" w:hAnsi="等线"/>
              </w:rPr>
              <w:t>4</w:t>
            </w:r>
          </w:p>
        </w:tc>
        <w:tc>
          <w:tcPr>
            <w:tcW w:w="555" w:type="pct"/>
            <w:tcBorders>
              <w:top w:val="single" w:sz="4" w:space="0" w:color="auto"/>
              <w:left w:val="single" w:sz="4" w:space="0" w:color="auto"/>
              <w:bottom w:val="single" w:sz="4" w:space="0" w:color="auto"/>
              <w:right w:val="single" w:sz="4" w:space="0" w:color="auto"/>
            </w:tcBorders>
            <w:shd w:val="clear" w:color="auto" w:fill="auto"/>
          </w:tcPr>
          <w:p w14:paraId="78A09A1B" w14:textId="42CBC1EB" w:rsidR="00D665D9" w:rsidRPr="00B16A93" w:rsidRDefault="00FA5FBF" w:rsidP="00D42833">
            <w:pPr>
              <w:ind w:firstLine="0"/>
              <w:jc w:val="center"/>
              <w:rPr>
                <w:rFonts w:ascii="等线" w:eastAsia="等线" w:hAnsi="等线"/>
              </w:rPr>
            </w:pPr>
            <w:r>
              <w:rPr>
                <w:rFonts w:ascii="等线" w:eastAsia="等线" w:hAnsi="等线"/>
              </w:rPr>
              <w:t>3E</w:t>
            </w:r>
          </w:p>
        </w:tc>
        <w:tc>
          <w:tcPr>
            <w:tcW w:w="1666" w:type="pct"/>
            <w:tcBorders>
              <w:top w:val="single" w:sz="4" w:space="0" w:color="auto"/>
              <w:left w:val="single" w:sz="4" w:space="0" w:color="auto"/>
              <w:bottom w:val="single" w:sz="4" w:space="0" w:color="auto"/>
              <w:right w:val="single" w:sz="4" w:space="0" w:color="auto"/>
            </w:tcBorders>
            <w:shd w:val="clear" w:color="auto" w:fill="auto"/>
          </w:tcPr>
          <w:p w14:paraId="33F9C059" w14:textId="7C333956" w:rsidR="00D665D9" w:rsidRPr="00B16A93" w:rsidRDefault="00D665D9" w:rsidP="00D42833">
            <w:pPr>
              <w:ind w:firstLine="0"/>
              <w:jc w:val="center"/>
              <w:rPr>
                <w:rFonts w:ascii="等线" w:eastAsia="等线" w:hAnsi="等线"/>
              </w:rPr>
            </w:pPr>
            <w:r w:rsidRPr="00B16A93">
              <w:rPr>
                <w:rFonts w:ascii="等线" w:eastAsia="等线" w:hAnsi="等线" w:hint="eastAsia"/>
              </w:rPr>
              <w:t>CBFFFF</w:t>
            </w:r>
          </w:p>
        </w:tc>
        <w:tc>
          <w:tcPr>
            <w:tcW w:w="556" w:type="pct"/>
            <w:tcBorders>
              <w:top w:val="single" w:sz="4" w:space="0" w:color="auto"/>
              <w:left w:val="single" w:sz="4" w:space="0" w:color="auto"/>
              <w:bottom w:val="single" w:sz="4" w:space="0" w:color="auto"/>
              <w:right w:val="single" w:sz="4" w:space="0" w:color="auto"/>
            </w:tcBorders>
            <w:shd w:val="clear" w:color="auto" w:fill="auto"/>
          </w:tcPr>
          <w:p w14:paraId="0F54DCD8" w14:textId="57240965"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2</w:t>
            </w:r>
          </w:p>
        </w:tc>
        <w:tc>
          <w:tcPr>
            <w:tcW w:w="556" w:type="pct"/>
            <w:tcBorders>
              <w:top w:val="single" w:sz="4" w:space="0" w:color="auto"/>
              <w:left w:val="single" w:sz="4" w:space="0" w:color="auto"/>
              <w:bottom w:val="single" w:sz="4" w:space="0" w:color="auto"/>
              <w:right w:val="single" w:sz="4" w:space="0" w:color="auto"/>
            </w:tcBorders>
            <w:shd w:val="clear" w:color="auto" w:fill="auto"/>
          </w:tcPr>
          <w:p w14:paraId="45A8FB06" w14:textId="49526E1F"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1</w:t>
            </w:r>
          </w:p>
        </w:tc>
        <w:tc>
          <w:tcPr>
            <w:tcW w:w="556" w:type="pct"/>
            <w:tcBorders>
              <w:top w:val="single" w:sz="4" w:space="0" w:color="auto"/>
              <w:left w:val="single" w:sz="4" w:space="0" w:color="auto"/>
              <w:bottom w:val="single" w:sz="4" w:space="0" w:color="auto"/>
              <w:right w:val="single" w:sz="4" w:space="0" w:color="auto"/>
            </w:tcBorders>
            <w:shd w:val="clear" w:color="auto" w:fill="auto"/>
          </w:tcPr>
          <w:p w14:paraId="7EB2E3A0" w14:textId="602587FE" w:rsidR="00D665D9" w:rsidRPr="00B16A93" w:rsidRDefault="00D665D9" w:rsidP="00D42833">
            <w:pPr>
              <w:ind w:firstLine="0"/>
              <w:jc w:val="center"/>
              <w:rPr>
                <w:rFonts w:ascii="等线" w:eastAsia="等线" w:hAnsi="等线"/>
              </w:rPr>
            </w:pPr>
            <w:r w:rsidRPr="00B16A93">
              <w:rPr>
                <w:rFonts w:ascii="等线" w:eastAsia="等线" w:hAnsi="等线" w:hint="eastAsia"/>
              </w:rPr>
              <w:t>00</w:t>
            </w:r>
          </w:p>
        </w:tc>
      </w:tr>
      <w:tr w:rsidR="00D665D9" w:rsidRPr="00B16A93" w14:paraId="306315C0"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508EA049" w14:textId="7608870E" w:rsidR="00D665D9" w:rsidRPr="00481ADB" w:rsidRDefault="00D45B2C" w:rsidP="00D42833">
            <w:pPr>
              <w:ind w:firstLine="0"/>
              <w:jc w:val="center"/>
              <w:rPr>
                <w:rFonts w:ascii="等线" w:eastAsia="等线" w:hAnsi="等线"/>
                <w:b/>
                <w:bCs/>
              </w:rPr>
            </w:pPr>
            <w:r w:rsidRPr="00481ADB">
              <w:rPr>
                <w:rFonts w:ascii="等线" w:eastAsia="等线" w:hAnsi="等线"/>
                <w:b/>
                <w:bCs/>
              </w:rPr>
              <w:t>7</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0AA803C3"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05</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6AA51140"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A4</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4332D9E6" w14:textId="7F7C5E2B" w:rsidR="00D665D9" w:rsidRPr="00B16A93" w:rsidRDefault="00D665D9" w:rsidP="00D42833">
            <w:pPr>
              <w:ind w:firstLine="0"/>
              <w:jc w:val="center"/>
              <w:rPr>
                <w:rFonts w:ascii="等线" w:eastAsia="等线" w:hAnsi="等线"/>
              </w:rPr>
            </w:pPr>
            <w:r w:rsidRPr="00B16A93">
              <w:rPr>
                <w:rFonts w:ascii="等线" w:eastAsia="等线" w:hAnsi="等线" w:hint="eastAsia"/>
              </w:rPr>
              <w:t>C6FFFF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0DE1577" w14:textId="428A1080"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2</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2EA1F98"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5ACAC7E2"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00</w:t>
            </w:r>
          </w:p>
        </w:tc>
      </w:tr>
      <w:tr w:rsidR="00D665D9" w:rsidRPr="00B16A93" w14:paraId="218F4762"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644628C3" w14:textId="66F82E2C" w:rsidR="00D665D9" w:rsidRPr="00481ADB" w:rsidRDefault="00D45B2C" w:rsidP="00D42833">
            <w:pPr>
              <w:ind w:firstLine="0"/>
              <w:jc w:val="center"/>
              <w:rPr>
                <w:rFonts w:ascii="等线" w:eastAsia="等线" w:hAnsi="等线"/>
                <w:b/>
                <w:bCs/>
              </w:rPr>
            </w:pPr>
            <w:r w:rsidRPr="00481ADB">
              <w:rPr>
                <w:rFonts w:ascii="等线" w:eastAsia="等线" w:hAnsi="等线"/>
                <w:b/>
                <w:bCs/>
              </w:rPr>
              <w:t>8</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72969BA6"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06</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16DE3534"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A5</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06B5F272" w14:textId="4AA9D864" w:rsidR="00D665D9" w:rsidRPr="00B16A93" w:rsidRDefault="00D665D9" w:rsidP="00D42833">
            <w:pPr>
              <w:ind w:firstLine="0"/>
              <w:jc w:val="center"/>
              <w:rPr>
                <w:rFonts w:ascii="等线" w:eastAsia="等线" w:hAnsi="等线"/>
              </w:rPr>
            </w:pPr>
            <w:r w:rsidRPr="00B16A93">
              <w:rPr>
                <w:rFonts w:ascii="等线" w:eastAsia="等线" w:hAnsi="等线" w:hint="eastAsia"/>
              </w:rPr>
              <w:t>CBFFFF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D22A615" w14:textId="515767F8" w:rsidR="00D665D9" w:rsidRPr="00B16A93" w:rsidRDefault="00D665D9"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2</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54A1C9E"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7389A97" w14:textId="77777777" w:rsidR="00D665D9" w:rsidRPr="00B16A93" w:rsidRDefault="00D665D9" w:rsidP="00D42833">
            <w:pPr>
              <w:ind w:firstLine="0"/>
              <w:jc w:val="center"/>
              <w:rPr>
                <w:rFonts w:ascii="等线" w:eastAsia="等线" w:hAnsi="等线"/>
              </w:rPr>
            </w:pPr>
            <w:r w:rsidRPr="00B16A93">
              <w:rPr>
                <w:rFonts w:ascii="等线" w:eastAsia="等线" w:hAnsi="等线" w:hint="eastAsia"/>
              </w:rPr>
              <w:t>00</w:t>
            </w:r>
          </w:p>
        </w:tc>
      </w:tr>
      <w:tr w:rsidR="001D5215" w:rsidRPr="00B16A93" w14:paraId="4DBD00FD"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0B23ABE" w14:textId="43339184" w:rsidR="001D5215" w:rsidRPr="00481ADB" w:rsidRDefault="001D5215" w:rsidP="00D42833">
            <w:pPr>
              <w:ind w:firstLine="0"/>
              <w:jc w:val="center"/>
              <w:rPr>
                <w:rFonts w:ascii="等线" w:eastAsia="等线" w:hAnsi="等线"/>
                <w:b/>
                <w:bCs/>
              </w:rPr>
            </w:pPr>
            <w:r w:rsidRPr="00481ADB">
              <w:rPr>
                <w:rFonts w:ascii="等线" w:eastAsia="等线" w:hAnsi="等线"/>
                <w:b/>
                <w:bCs/>
              </w:rPr>
              <w:t>9</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20845115"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07</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0F27661A"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AC</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5D4178B5" w14:textId="5BE34FAB" w:rsidR="001D5215" w:rsidRPr="00B16A93" w:rsidRDefault="001D5215" w:rsidP="00D42833">
            <w:pPr>
              <w:ind w:firstLine="0"/>
              <w:jc w:val="center"/>
              <w:rPr>
                <w:rFonts w:ascii="等线" w:eastAsia="等线" w:hAnsi="等线"/>
              </w:rPr>
            </w:pPr>
            <w:r w:rsidRPr="00B16A93">
              <w:rPr>
                <w:rFonts w:ascii="等线" w:eastAsia="等线" w:hAnsi="等线" w:hint="eastAsia"/>
              </w:rPr>
              <w:t>C6FFFF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3C0A261" w14:textId="78097AAB" w:rsidR="001D5215" w:rsidRPr="00B16A93" w:rsidRDefault="001D5215" w:rsidP="00D42833">
            <w:pPr>
              <w:ind w:firstLine="0"/>
              <w:jc w:val="center"/>
              <w:rPr>
                <w:rFonts w:ascii="等线" w:eastAsia="等线" w:hAnsi="等线"/>
              </w:rPr>
            </w:pPr>
            <w:r w:rsidRPr="00B16A93">
              <w:rPr>
                <w:rFonts w:ascii="等线" w:eastAsia="等线" w:hAnsi="等线"/>
              </w:rPr>
              <w:t>0</w:t>
            </w:r>
            <w:r>
              <w:rPr>
                <w:rFonts w:ascii="等线" w:eastAsia="等线" w:hAnsi="等线"/>
              </w:rPr>
              <w:t>2</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02228ED"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3988BCBA"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00</w:t>
            </w:r>
          </w:p>
        </w:tc>
      </w:tr>
      <w:tr w:rsidR="001D5215" w:rsidRPr="00B16A93" w14:paraId="4CA905D2" w14:textId="77777777" w:rsidTr="00481ADB">
        <w:trPr>
          <w:trHeight w:val="325"/>
        </w:trPr>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66DBD4D5" w14:textId="2B7EFDE1" w:rsidR="001D5215" w:rsidRPr="00481ADB" w:rsidRDefault="001D5215" w:rsidP="00D42833">
            <w:pPr>
              <w:ind w:firstLine="0"/>
              <w:jc w:val="center"/>
              <w:rPr>
                <w:rFonts w:ascii="等线" w:eastAsia="等线" w:hAnsi="等线"/>
                <w:b/>
                <w:bCs/>
              </w:rPr>
            </w:pPr>
            <w:r w:rsidRPr="00481ADB">
              <w:rPr>
                <w:rFonts w:ascii="等线" w:eastAsia="等线" w:hAnsi="等线" w:hint="eastAsia"/>
                <w:b/>
                <w:bCs/>
              </w:rPr>
              <w:t>1</w:t>
            </w:r>
            <w:r w:rsidRPr="00481ADB">
              <w:rPr>
                <w:rFonts w:ascii="等线" w:eastAsia="等线" w:hAnsi="等线"/>
                <w:b/>
                <w:bCs/>
              </w:rPr>
              <w:t>0</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1A80D0F0"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02</w:t>
            </w:r>
          </w:p>
        </w:tc>
        <w:tc>
          <w:tcPr>
            <w:tcW w:w="555" w:type="pct"/>
            <w:tcBorders>
              <w:top w:val="single" w:sz="4" w:space="0" w:color="auto"/>
              <w:left w:val="single" w:sz="4" w:space="0" w:color="auto"/>
              <w:bottom w:val="single" w:sz="4" w:space="0" w:color="auto"/>
              <w:right w:val="single" w:sz="4" w:space="0" w:color="auto"/>
            </w:tcBorders>
            <w:shd w:val="clear" w:color="auto" w:fill="auto"/>
            <w:hideMark/>
          </w:tcPr>
          <w:p w14:paraId="5ADC4DB2"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AD</w:t>
            </w:r>
          </w:p>
        </w:tc>
        <w:tc>
          <w:tcPr>
            <w:tcW w:w="1666" w:type="pct"/>
            <w:tcBorders>
              <w:top w:val="single" w:sz="4" w:space="0" w:color="auto"/>
              <w:left w:val="single" w:sz="4" w:space="0" w:color="auto"/>
              <w:bottom w:val="single" w:sz="4" w:space="0" w:color="auto"/>
              <w:right w:val="single" w:sz="4" w:space="0" w:color="auto"/>
            </w:tcBorders>
            <w:shd w:val="clear" w:color="auto" w:fill="auto"/>
            <w:hideMark/>
          </w:tcPr>
          <w:p w14:paraId="4224C46C" w14:textId="0B1834C9" w:rsidR="001D5215" w:rsidRPr="00B16A93" w:rsidRDefault="001D5215" w:rsidP="00D42833">
            <w:pPr>
              <w:ind w:firstLine="0"/>
              <w:jc w:val="center"/>
              <w:rPr>
                <w:rFonts w:ascii="等线" w:eastAsia="等线" w:hAnsi="等线"/>
              </w:rPr>
            </w:pPr>
            <w:r w:rsidRPr="00B16A93">
              <w:rPr>
                <w:rFonts w:ascii="等线" w:eastAsia="等线" w:hAnsi="等线" w:hint="eastAsia"/>
              </w:rPr>
              <w:t>CBFFFF</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7904937" w14:textId="147BF6BB" w:rsidR="001D5215" w:rsidRPr="00B16A93" w:rsidRDefault="001D5215" w:rsidP="00D42833">
            <w:pPr>
              <w:ind w:firstLine="0"/>
              <w:jc w:val="center"/>
              <w:rPr>
                <w:rFonts w:ascii="等线" w:eastAsia="等线" w:hAnsi="等线"/>
              </w:rPr>
            </w:pPr>
            <w:r w:rsidRPr="00B16A93">
              <w:rPr>
                <w:rFonts w:ascii="等线" w:eastAsia="等线" w:hAnsi="等线" w:hint="eastAsia"/>
              </w:rPr>
              <w:t>0</w:t>
            </w:r>
            <w:r>
              <w:rPr>
                <w:rFonts w:ascii="等线" w:eastAsia="等线" w:hAnsi="等线"/>
              </w:rPr>
              <w:t>2</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15557EA0"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01</w:t>
            </w:r>
          </w:p>
        </w:tc>
        <w:tc>
          <w:tcPr>
            <w:tcW w:w="556" w:type="pct"/>
            <w:tcBorders>
              <w:top w:val="single" w:sz="4" w:space="0" w:color="auto"/>
              <w:left w:val="single" w:sz="4" w:space="0" w:color="auto"/>
              <w:bottom w:val="single" w:sz="4" w:space="0" w:color="auto"/>
              <w:right w:val="single" w:sz="4" w:space="0" w:color="auto"/>
            </w:tcBorders>
            <w:shd w:val="clear" w:color="auto" w:fill="auto"/>
            <w:hideMark/>
          </w:tcPr>
          <w:p w14:paraId="0BE78A15" w14:textId="77777777" w:rsidR="001D5215" w:rsidRPr="00B16A93" w:rsidRDefault="001D5215" w:rsidP="00D42833">
            <w:pPr>
              <w:ind w:firstLine="0"/>
              <w:jc w:val="center"/>
              <w:rPr>
                <w:rFonts w:ascii="等线" w:eastAsia="等线" w:hAnsi="等线"/>
              </w:rPr>
            </w:pPr>
            <w:r w:rsidRPr="00B16A93">
              <w:rPr>
                <w:rFonts w:ascii="等线" w:eastAsia="等线" w:hAnsi="等线" w:hint="eastAsia"/>
              </w:rPr>
              <w:t>00</w:t>
            </w:r>
          </w:p>
        </w:tc>
      </w:tr>
    </w:tbl>
    <w:p w14:paraId="0B5119FE" w14:textId="6C07A668" w:rsidR="00E04115" w:rsidRDefault="00E04115" w:rsidP="00E04115">
      <w:pPr>
        <w:spacing w:line="360" w:lineRule="auto"/>
        <w:ind w:left="420" w:firstLine="0"/>
        <w:rPr>
          <w:rFonts w:ascii="宋体" w:hAnsi="宋体" w:cs="宋体"/>
          <w:sz w:val="24"/>
        </w:rPr>
      </w:pPr>
      <w:r>
        <w:rPr>
          <w:rFonts w:ascii="宋体" w:hAnsi="宋体" w:cs="宋体" w:hint="eastAsia"/>
          <w:sz w:val="24"/>
        </w:rPr>
        <w:t>分析：</w:t>
      </w:r>
      <w:r w:rsidR="008C2034">
        <w:rPr>
          <w:rFonts w:ascii="宋体" w:hAnsi="宋体" w:cs="宋体" w:hint="eastAsia"/>
          <w:sz w:val="24"/>
        </w:rPr>
        <w:t>以下对</w:t>
      </w:r>
      <w:r w:rsidR="00437879">
        <w:rPr>
          <w:rFonts w:ascii="宋体" w:hAnsi="宋体" w:cs="宋体" w:hint="eastAsia"/>
          <w:sz w:val="24"/>
        </w:rPr>
        <w:t>一次循环之</w:t>
      </w:r>
      <w:r w:rsidR="008C2034">
        <w:rPr>
          <w:rFonts w:ascii="宋体" w:hAnsi="宋体" w:cs="宋体" w:hint="eastAsia"/>
          <w:sz w:val="24"/>
        </w:rPr>
        <w:t>中的变化做了分析</w:t>
      </w:r>
    </w:p>
    <w:p w14:paraId="415ECA70" w14:textId="77777777" w:rsidR="00E04115" w:rsidRDefault="00E04115" w:rsidP="008C2034">
      <w:pPr>
        <w:spacing w:line="360" w:lineRule="auto"/>
        <w:rPr>
          <w:rFonts w:ascii="宋体" w:hAnsi="宋体" w:cs="宋体"/>
          <w:sz w:val="24"/>
        </w:rPr>
      </w:pPr>
      <w:r>
        <w:rPr>
          <w:rFonts w:ascii="宋体" w:hAnsi="宋体" w:cs="宋体" w:hint="eastAsia"/>
          <w:sz w:val="24"/>
        </w:rPr>
        <w:t>CK=1时，IR（见寄存器记录表）中存储当前执行的指令为00，PC存储（下一条指令的地址），</w:t>
      </w:r>
      <w:r w:rsidR="00CA5794">
        <w:rPr>
          <w:rFonts w:ascii="宋体" w:hAnsi="宋体" w:cs="宋体" w:hint="eastAsia"/>
          <w:sz w:val="24"/>
        </w:rPr>
        <w:t>微程序</w:t>
      </w:r>
      <w:r w:rsidR="00CA5794">
        <w:rPr>
          <w:rFonts w:ascii="宋体" w:hAnsi="宋体" w:cs="宋体"/>
          <w:sz w:val="24"/>
        </w:rPr>
        <w:t>um</w:t>
      </w:r>
      <w:r>
        <w:rPr>
          <w:rFonts w:ascii="宋体" w:hAnsi="宋体" w:cs="宋体" w:hint="eastAsia"/>
          <w:sz w:val="24"/>
        </w:rPr>
        <w:t>中存储的微指令为CBFFFF（取指指令），微地址为00；</w:t>
      </w:r>
    </w:p>
    <w:p w14:paraId="6C89081F" w14:textId="638CB008" w:rsidR="00E04115" w:rsidRDefault="00E04115" w:rsidP="008C2034">
      <w:pPr>
        <w:spacing w:line="360" w:lineRule="auto"/>
        <w:rPr>
          <w:rFonts w:ascii="宋体" w:hAnsi="宋体" w:cs="宋体"/>
          <w:sz w:val="24"/>
        </w:rPr>
      </w:pPr>
      <w:r>
        <w:rPr>
          <w:rFonts w:ascii="宋体" w:hAnsi="宋体" w:cs="宋体" w:hint="eastAsia"/>
          <w:sz w:val="24"/>
        </w:rPr>
        <w:t>CK=2时，um中存储的微指令为C7FFF7（EMRD、PCOE、EMEN、AEN=0，PC值送ABUS，DBUS上立即数0</w:t>
      </w:r>
      <w:r w:rsidR="00E504C4">
        <w:rPr>
          <w:rFonts w:ascii="宋体" w:hAnsi="宋体" w:cs="宋体"/>
          <w:sz w:val="24"/>
        </w:rPr>
        <w:t>3</w:t>
      </w:r>
      <w:r>
        <w:rPr>
          <w:rFonts w:ascii="宋体" w:hAnsi="宋体" w:cs="宋体" w:hint="eastAsia"/>
          <w:sz w:val="24"/>
        </w:rPr>
        <w:t>H写入A寄存器)，微地址为7C，</w:t>
      </w:r>
    </w:p>
    <w:p w14:paraId="60097A81" w14:textId="77777777" w:rsidR="00E04115" w:rsidRDefault="00E04115" w:rsidP="008C2034">
      <w:pPr>
        <w:spacing w:line="360" w:lineRule="auto"/>
        <w:rPr>
          <w:rFonts w:ascii="宋体" w:hAnsi="宋体" w:cs="宋体"/>
          <w:sz w:val="24"/>
        </w:rPr>
      </w:pPr>
      <w:r>
        <w:rPr>
          <w:rFonts w:ascii="宋体" w:hAnsi="宋体" w:cs="宋体" w:hint="eastAsia"/>
          <w:sz w:val="24"/>
        </w:rPr>
        <w:t>CK=3时，um中存储的微指令为CBFFFF（取指指令），微地址为7D，完成“</w:t>
      </w:r>
      <w:r w:rsidR="008C2034">
        <w:rPr>
          <w:rFonts w:ascii="宋体" w:hAnsi="宋体" w:cs="宋体" w:hint="eastAsia"/>
          <w:sz w:val="24"/>
        </w:rPr>
        <w:t>MOV</w:t>
      </w:r>
      <w:r w:rsidR="008C2034">
        <w:rPr>
          <w:rFonts w:ascii="宋体" w:hAnsi="宋体" w:cs="宋体"/>
          <w:sz w:val="24"/>
        </w:rPr>
        <w:t xml:space="preserve"> A, #0</w:t>
      </w:r>
      <w:r w:rsidR="00237641">
        <w:rPr>
          <w:rFonts w:ascii="宋体" w:hAnsi="宋体" w:cs="宋体"/>
          <w:sz w:val="24"/>
        </w:rPr>
        <w:t>3</w:t>
      </w:r>
      <w:r w:rsidR="008C2034">
        <w:rPr>
          <w:rFonts w:ascii="宋体" w:hAnsi="宋体" w:cs="宋体"/>
          <w:sz w:val="24"/>
        </w:rPr>
        <w:t>H</w:t>
      </w:r>
      <w:r>
        <w:rPr>
          <w:rFonts w:ascii="宋体" w:hAnsi="宋体" w:cs="宋体" w:hint="eastAsia"/>
          <w:sz w:val="24"/>
        </w:rPr>
        <w:t>”;</w:t>
      </w:r>
    </w:p>
    <w:p w14:paraId="66ADA0C5" w14:textId="13018771" w:rsidR="00E04115" w:rsidRDefault="00E04115" w:rsidP="008C2034">
      <w:pPr>
        <w:spacing w:line="360" w:lineRule="auto"/>
        <w:rPr>
          <w:rFonts w:ascii="宋体" w:hAnsi="宋体" w:cs="宋体"/>
          <w:sz w:val="24"/>
        </w:rPr>
      </w:pPr>
      <w:r>
        <w:rPr>
          <w:rFonts w:ascii="宋体" w:hAnsi="宋体" w:cs="宋体" w:hint="eastAsia"/>
          <w:sz w:val="24"/>
        </w:rPr>
        <w:t>CK=</w:t>
      </w:r>
      <w:r w:rsidR="001626B8">
        <w:rPr>
          <w:rFonts w:ascii="宋体" w:hAnsi="宋体" w:cs="宋体"/>
          <w:sz w:val="24"/>
        </w:rPr>
        <w:t>4</w:t>
      </w:r>
      <w:r>
        <w:rPr>
          <w:rFonts w:ascii="宋体" w:hAnsi="宋体" w:cs="宋体" w:hint="eastAsia"/>
          <w:sz w:val="24"/>
        </w:rPr>
        <w:t>时，um中存储的微指令为C7FFEF（EMRD、PCOE、EMEN、WEN=0，DBUS上数据01H写入W寄存器），微地址为3C，</w:t>
      </w:r>
    </w:p>
    <w:p w14:paraId="74345B7F" w14:textId="654D3133" w:rsidR="00D45B2C" w:rsidRDefault="00E04115" w:rsidP="00D45B2C">
      <w:pPr>
        <w:spacing w:line="360" w:lineRule="auto"/>
        <w:rPr>
          <w:rFonts w:ascii="宋体" w:hAnsi="宋体" w:cs="宋体"/>
          <w:sz w:val="24"/>
        </w:rPr>
      </w:pPr>
      <w:r>
        <w:rPr>
          <w:rFonts w:ascii="宋体" w:hAnsi="宋体" w:cs="宋体" w:hint="eastAsia"/>
          <w:sz w:val="24"/>
        </w:rPr>
        <w:t>CK</w:t>
      </w:r>
      <w:r w:rsidR="00CD132D">
        <w:rPr>
          <w:rFonts w:ascii="宋体" w:hAnsi="宋体" w:cs="宋体"/>
          <w:sz w:val="24"/>
        </w:rPr>
        <w:t>=5</w:t>
      </w:r>
      <w:r>
        <w:rPr>
          <w:rFonts w:ascii="宋体" w:hAnsi="宋体" w:cs="宋体" w:hint="eastAsia"/>
          <w:sz w:val="24"/>
        </w:rPr>
        <w:t>时，um中存储的微指令为FFFE91（FEN、AEN＝0，</w:t>
      </w:r>
      <w:r w:rsidR="008C2034">
        <w:rPr>
          <w:rFonts w:ascii="宋体" w:hAnsi="宋体" w:cs="宋体" w:hint="eastAsia"/>
          <w:sz w:val="24"/>
        </w:rPr>
        <w:t>S</w:t>
      </w:r>
      <w:r w:rsidR="008C2034">
        <w:rPr>
          <w:rFonts w:ascii="宋体" w:hAnsi="宋体" w:cs="宋体"/>
          <w:sz w:val="24"/>
        </w:rPr>
        <w:t>2S1S0</w:t>
      </w:r>
      <w:r>
        <w:rPr>
          <w:rFonts w:ascii="宋体" w:hAnsi="宋体" w:cs="宋体" w:hint="eastAsia"/>
          <w:sz w:val="24"/>
        </w:rPr>
        <w:t>＝001，A－W减法操作，X</w:t>
      </w:r>
      <w:r>
        <w:rPr>
          <w:rFonts w:ascii="宋体" w:hAnsi="宋体" w:cs="宋体"/>
          <w:sz w:val="24"/>
        </w:rPr>
        <w:t>2X1X0</w:t>
      </w:r>
      <w:r>
        <w:rPr>
          <w:rFonts w:ascii="宋体" w:hAnsi="宋体" w:cs="宋体" w:hint="eastAsia"/>
          <w:sz w:val="24"/>
        </w:rPr>
        <w:t>＝100，直通门01H输出写入A寄存器）微地址为3D</w:t>
      </w:r>
      <w:r w:rsidR="00D45B2C">
        <w:rPr>
          <w:rFonts w:ascii="宋体" w:hAnsi="宋体" w:cs="宋体" w:hint="eastAsia"/>
          <w:sz w:val="24"/>
        </w:rPr>
        <w:t>。</w:t>
      </w:r>
    </w:p>
    <w:p w14:paraId="0A4CDD6C" w14:textId="09D932BC" w:rsidR="00513E10" w:rsidRDefault="00513E10" w:rsidP="00FA5FBF">
      <w:pPr>
        <w:spacing w:line="360" w:lineRule="auto"/>
        <w:rPr>
          <w:rFonts w:ascii="宋体" w:hAnsi="宋体" w:cs="宋体"/>
          <w:sz w:val="24"/>
        </w:rPr>
      </w:pPr>
      <w:r>
        <w:rPr>
          <w:rFonts w:ascii="宋体" w:hAnsi="宋体" w:cs="宋体"/>
          <w:sz w:val="24"/>
        </w:rPr>
        <w:t>CK=6</w:t>
      </w:r>
      <w:r>
        <w:rPr>
          <w:rFonts w:ascii="宋体" w:hAnsi="宋体" w:cs="宋体" w:hint="eastAsia"/>
          <w:sz w:val="24"/>
        </w:rPr>
        <w:t>时，um中存储的微指令为CBFFFF（取指指令）</w:t>
      </w:r>
      <w:r w:rsidR="00FA5FBF">
        <w:rPr>
          <w:rFonts w:ascii="宋体" w:hAnsi="宋体" w:cs="宋体" w:hint="eastAsia"/>
          <w:sz w:val="24"/>
        </w:rPr>
        <w:t>，微地址为7D，完成指令“SUB</w:t>
      </w:r>
      <w:r w:rsidR="00FA5FBF" w:rsidRPr="00E04115">
        <w:rPr>
          <w:rFonts w:ascii="宋体" w:hAnsi="宋体" w:cs="宋体" w:hint="eastAsia"/>
          <w:sz w:val="24"/>
        </w:rPr>
        <w:t xml:space="preserve">　</w:t>
      </w:r>
      <w:r w:rsidR="00FA5FBF">
        <w:rPr>
          <w:rFonts w:ascii="宋体" w:hAnsi="宋体" w:cs="宋体" w:hint="eastAsia"/>
          <w:sz w:val="24"/>
        </w:rPr>
        <w:t>A</w:t>
      </w:r>
      <w:r w:rsidR="00FA5FBF" w:rsidRPr="00E04115">
        <w:rPr>
          <w:rFonts w:ascii="宋体" w:hAnsi="宋体" w:cs="宋体" w:hint="eastAsia"/>
          <w:sz w:val="24"/>
        </w:rPr>
        <w:t>，</w:t>
      </w:r>
      <w:r w:rsidR="00FA5FBF">
        <w:rPr>
          <w:rFonts w:ascii="宋体" w:hAnsi="宋体" w:cs="宋体" w:hint="eastAsia"/>
          <w:sz w:val="24"/>
        </w:rPr>
        <w:t>#0</w:t>
      </w:r>
      <w:r w:rsidR="00FA5FBF">
        <w:rPr>
          <w:rFonts w:ascii="宋体" w:hAnsi="宋体" w:cs="宋体"/>
          <w:sz w:val="24"/>
        </w:rPr>
        <w:t>1</w:t>
      </w:r>
      <w:r w:rsidR="00FA5FBF">
        <w:rPr>
          <w:rFonts w:ascii="宋体" w:hAnsi="宋体" w:cs="宋体" w:hint="eastAsia"/>
          <w:sz w:val="24"/>
        </w:rPr>
        <w:t>H”;</w:t>
      </w:r>
    </w:p>
    <w:p w14:paraId="1BD56185" w14:textId="17748AF7" w:rsidR="00513E10" w:rsidRDefault="00513E10" w:rsidP="00D45B2C">
      <w:pPr>
        <w:spacing w:line="360" w:lineRule="auto"/>
        <w:rPr>
          <w:rFonts w:ascii="宋体" w:hAnsi="宋体" w:cs="宋体"/>
          <w:sz w:val="24"/>
        </w:rPr>
      </w:pPr>
      <w:r>
        <w:rPr>
          <w:rFonts w:ascii="宋体" w:hAnsi="宋体" w:cs="宋体" w:hint="eastAsia"/>
          <w:sz w:val="24"/>
        </w:rPr>
        <w:t>CK</w:t>
      </w:r>
      <w:r>
        <w:rPr>
          <w:rFonts w:ascii="宋体" w:hAnsi="宋体" w:cs="宋体"/>
          <w:sz w:val="24"/>
        </w:rPr>
        <w:t>=7</w:t>
      </w:r>
      <w:r>
        <w:rPr>
          <w:rFonts w:ascii="宋体" w:hAnsi="宋体" w:cs="宋体" w:hint="eastAsia"/>
          <w:sz w:val="24"/>
        </w:rPr>
        <w:t>时，um中存储的微指令为C</w:t>
      </w:r>
      <w:r>
        <w:rPr>
          <w:rFonts w:ascii="宋体" w:hAnsi="宋体" w:cs="宋体"/>
          <w:sz w:val="24"/>
        </w:rPr>
        <w:t>6</w:t>
      </w:r>
      <w:r>
        <w:rPr>
          <w:rFonts w:ascii="宋体" w:hAnsi="宋体" w:cs="宋体" w:hint="eastAsia"/>
          <w:sz w:val="24"/>
        </w:rPr>
        <w:t>FFFF，</w:t>
      </w:r>
      <w:r w:rsidR="005B18B4">
        <w:rPr>
          <w:rFonts w:ascii="宋体" w:hAnsi="宋体" w:cs="宋体" w:hint="eastAsia"/>
          <w:sz w:val="24"/>
        </w:rPr>
        <w:t>判断是否遇到零值</w:t>
      </w:r>
      <w:r>
        <w:rPr>
          <w:rFonts w:ascii="宋体" w:hAnsi="宋体" w:cs="宋体" w:hint="eastAsia"/>
          <w:sz w:val="24"/>
        </w:rPr>
        <w:t>。</w:t>
      </w:r>
    </w:p>
    <w:p w14:paraId="68AA8F20" w14:textId="6D03F4ED" w:rsidR="00FA5FBF" w:rsidRDefault="00513E10" w:rsidP="00FA5FBF">
      <w:pPr>
        <w:spacing w:line="360" w:lineRule="auto"/>
        <w:rPr>
          <w:rFonts w:ascii="宋体" w:hAnsi="宋体" w:cs="宋体"/>
          <w:sz w:val="24"/>
        </w:rPr>
      </w:pPr>
      <w:r>
        <w:rPr>
          <w:rFonts w:ascii="宋体" w:hAnsi="宋体" w:cs="宋体"/>
          <w:sz w:val="24"/>
        </w:rPr>
        <w:t>CK=8</w:t>
      </w:r>
      <w:r>
        <w:rPr>
          <w:rFonts w:ascii="宋体" w:hAnsi="宋体" w:cs="宋体" w:hint="eastAsia"/>
          <w:sz w:val="24"/>
        </w:rPr>
        <w:t>时，um中存储的微指令为CBFFFF（取指指令）</w:t>
      </w:r>
      <w:r w:rsidR="00FA5FBF">
        <w:rPr>
          <w:rFonts w:ascii="宋体" w:hAnsi="宋体" w:cs="宋体" w:hint="eastAsia"/>
          <w:sz w:val="24"/>
        </w:rPr>
        <w:t>，微地址为7D，完成“</w:t>
      </w:r>
      <w:r w:rsidR="005B18B4">
        <w:rPr>
          <w:rFonts w:ascii="宋体" w:hAnsi="宋体" w:cs="宋体" w:hint="eastAsia"/>
          <w:sz w:val="24"/>
        </w:rPr>
        <w:t>JZ</w:t>
      </w:r>
      <w:r w:rsidR="005B18B4">
        <w:rPr>
          <w:rFonts w:ascii="宋体" w:hAnsi="宋体" w:cs="宋体"/>
          <w:sz w:val="24"/>
        </w:rPr>
        <w:t xml:space="preserve"> </w:t>
      </w:r>
      <w:r w:rsidR="005B18B4">
        <w:rPr>
          <w:rFonts w:ascii="宋体" w:hAnsi="宋体" w:cs="宋体" w:hint="eastAsia"/>
          <w:sz w:val="24"/>
        </w:rPr>
        <w:t>LOOP1”，由于未遇到零值，所以不跳转</w:t>
      </w:r>
      <w:r w:rsidR="00FA5FBF">
        <w:rPr>
          <w:rFonts w:ascii="宋体" w:hAnsi="宋体" w:cs="宋体" w:hint="eastAsia"/>
          <w:sz w:val="24"/>
        </w:rPr>
        <w:t>;</w:t>
      </w:r>
    </w:p>
    <w:p w14:paraId="4BD82813" w14:textId="3AADCBC7" w:rsidR="005B18B4" w:rsidRDefault="005B18B4" w:rsidP="00FA5FBF">
      <w:pPr>
        <w:spacing w:line="360" w:lineRule="auto"/>
        <w:rPr>
          <w:rFonts w:ascii="宋体" w:hAnsi="宋体" w:cs="宋体"/>
          <w:sz w:val="24"/>
        </w:rPr>
      </w:pPr>
      <w:r>
        <w:rPr>
          <w:rFonts w:ascii="宋体" w:hAnsi="宋体" w:cs="宋体" w:hint="eastAsia"/>
          <w:sz w:val="24"/>
        </w:rPr>
        <w:t>CK</w:t>
      </w:r>
      <w:r>
        <w:rPr>
          <w:rFonts w:ascii="宋体" w:hAnsi="宋体" w:cs="宋体"/>
          <w:sz w:val="24"/>
        </w:rPr>
        <w:t>=9</w:t>
      </w:r>
      <w:r>
        <w:rPr>
          <w:rFonts w:ascii="宋体" w:hAnsi="宋体" w:cs="宋体" w:hint="eastAsia"/>
          <w:sz w:val="24"/>
        </w:rPr>
        <w:t>时，um中存储的微指令为</w:t>
      </w:r>
      <w:r w:rsidR="001D5215">
        <w:rPr>
          <w:rFonts w:ascii="宋体" w:hAnsi="宋体" w:cs="宋体" w:hint="eastAsia"/>
          <w:sz w:val="24"/>
        </w:rPr>
        <w:t>C</w:t>
      </w:r>
      <w:r w:rsidR="001D5215">
        <w:rPr>
          <w:rFonts w:ascii="宋体" w:hAnsi="宋体" w:cs="宋体"/>
          <w:sz w:val="24"/>
        </w:rPr>
        <w:t>6</w:t>
      </w:r>
      <w:r w:rsidR="001D5215">
        <w:rPr>
          <w:rFonts w:ascii="宋体" w:hAnsi="宋体" w:cs="宋体" w:hint="eastAsia"/>
          <w:sz w:val="24"/>
        </w:rPr>
        <w:t>FFFF，无条件跳转LOOP，跳转到PC</w:t>
      </w:r>
      <w:r w:rsidR="001D5215">
        <w:rPr>
          <w:rFonts w:ascii="宋体" w:hAnsi="宋体" w:cs="宋体"/>
          <w:sz w:val="24"/>
        </w:rPr>
        <w:t>=2</w:t>
      </w:r>
      <w:r w:rsidR="001D5215">
        <w:rPr>
          <w:rFonts w:ascii="宋体" w:hAnsi="宋体" w:cs="宋体" w:hint="eastAsia"/>
          <w:sz w:val="24"/>
        </w:rPr>
        <w:t>处。</w:t>
      </w:r>
    </w:p>
    <w:p w14:paraId="386F5315" w14:textId="5839C462" w:rsidR="001D5215" w:rsidRDefault="001D5215" w:rsidP="00FA5FBF">
      <w:pPr>
        <w:spacing w:line="360" w:lineRule="auto"/>
        <w:rPr>
          <w:rFonts w:ascii="宋体" w:hAnsi="宋体" w:cs="宋体"/>
          <w:sz w:val="24"/>
        </w:rPr>
      </w:pPr>
      <w:r>
        <w:rPr>
          <w:rFonts w:ascii="宋体" w:hAnsi="宋体" w:cs="宋体"/>
          <w:sz w:val="24"/>
        </w:rPr>
        <w:t>CK=10</w:t>
      </w:r>
      <w:r>
        <w:rPr>
          <w:rFonts w:ascii="宋体" w:hAnsi="宋体" w:cs="宋体" w:hint="eastAsia"/>
          <w:sz w:val="24"/>
        </w:rPr>
        <w:t>时，um中存储的微指令为CBFFFF（取指指令），微地址为AD，完成</w:t>
      </w:r>
      <w:r>
        <w:rPr>
          <w:rFonts w:ascii="宋体" w:hAnsi="宋体" w:cs="宋体" w:hint="eastAsia"/>
          <w:sz w:val="24"/>
        </w:rPr>
        <w:lastRenderedPageBreak/>
        <w:t>“JMP</w:t>
      </w:r>
      <w:r w:rsidRPr="00E04115">
        <w:rPr>
          <w:rFonts w:ascii="宋体" w:hAnsi="宋体" w:cs="宋体"/>
          <w:sz w:val="24"/>
        </w:rPr>
        <w:tab/>
      </w:r>
      <w:r>
        <w:rPr>
          <w:rFonts w:ascii="宋体" w:hAnsi="宋体" w:cs="宋体" w:hint="eastAsia"/>
          <w:sz w:val="24"/>
        </w:rPr>
        <w:t>LOOP”。</w:t>
      </w:r>
    </w:p>
    <w:p w14:paraId="3B2FC9CE" w14:textId="5E4779A6" w:rsidR="001D5215" w:rsidRDefault="001D5215" w:rsidP="00FA5FBF">
      <w:pPr>
        <w:spacing w:line="360" w:lineRule="auto"/>
        <w:rPr>
          <w:rFonts w:ascii="宋体" w:hAnsi="宋体" w:cs="宋体"/>
          <w:sz w:val="24"/>
        </w:rPr>
      </w:pPr>
      <w:r>
        <w:rPr>
          <w:rFonts w:ascii="宋体" w:hAnsi="宋体" w:cs="宋体" w:hint="eastAsia"/>
          <w:sz w:val="24"/>
        </w:rPr>
        <w:t>至此，一次循环完成。</w:t>
      </w:r>
    </w:p>
    <w:p w14:paraId="1FDD9259" w14:textId="77777777" w:rsidR="00513E10" w:rsidRDefault="00513E10" w:rsidP="00864F8B">
      <w:pPr>
        <w:spacing w:line="360" w:lineRule="auto"/>
        <w:ind w:firstLine="0"/>
        <w:rPr>
          <w:rFonts w:ascii="宋体" w:hAnsi="宋体" w:cs="宋体"/>
          <w:sz w:val="24"/>
        </w:rPr>
      </w:pPr>
    </w:p>
    <w:p w14:paraId="74188767" w14:textId="77777777" w:rsidR="00E04115" w:rsidRDefault="00E04115" w:rsidP="00E04115">
      <w:pPr>
        <w:numPr>
          <w:ilvl w:val="0"/>
          <w:numId w:val="15"/>
        </w:numPr>
        <w:spacing w:line="360" w:lineRule="auto"/>
        <w:rPr>
          <w:rFonts w:ascii="宋体" w:hAnsi="宋体" w:cs="宋体"/>
          <w:sz w:val="24"/>
        </w:rPr>
      </w:pPr>
      <w:r>
        <w:rPr>
          <w:rFonts w:ascii="宋体" w:hAnsi="宋体" w:cs="宋体" w:hint="eastAsia"/>
          <w:sz w:val="24"/>
        </w:rPr>
        <w:t>实验结论</w:t>
      </w:r>
    </w:p>
    <w:p w14:paraId="6C0F75E6" w14:textId="77777777" w:rsidR="00E04115" w:rsidRDefault="008C2034" w:rsidP="00E04115">
      <w:pPr>
        <w:spacing w:line="360" w:lineRule="auto"/>
        <w:rPr>
          <w:rFonts w:ascii="宋体" w:hAnsi="宋体" w:cs="宋体"/>
          <w:sz w:val="24"/>
        </w:rPr>
      </w:pPr>
      <w:r>
        <w:rPr>
          <w:rFonts w:ascii="宋体" w:hAnsi="宋体" w:cs="宋体" w:hint="eastAsia"/>
          <w:sz w:val="24"/>
        </w:rPr>
        <w:t>实验3</w:t>
      </w:r>
      <w:r w:rsidR="00E04115">
        <w:rPr>
          <w:rFonts w:ascii="宋体" w:hAnsi="宋体" w:cs="宋体" w:hint="eastAsia"/>
          <w:sz w:val="24"/>
        </w:rPr>
        <w:t>成功利用CP226软件编写汇编程序完成实验任务三，</w:t>
      </w:r>
      <w:r>
        <w:rPr>
          <w:rFonts w:ascii="宋体" w:hAnsi="宋体" w:cs="宋体" w:hint="eastAsia"/>
          <w:sz w:val="24"/>
        </w:rPr>
        <w:t>观察周期下各种数值的变化类型，</w:t>
      </w:r>
      <w:r w:rsidR="00E04115">
        <w:rPr>
          <w:rFonts w:ascii="宋体" w:hAnsi="宋体" w:cs="宋体" w:hint="eastAsia"/>
          <w:sz w:val="24"/>
        </w:rPr>
        <w:t>最终实验现象与初始的预期相符。</w:t>
      </w:r>
    </w:p>
    <w:p w14:paraId="282ADF95" w14:textId="77777777" w:rsidR="001F6A38" w:rsidRPr="00E04115" w:rsidRDefault="001F6A38" w:rsidP="001F6A38">
      <w:pPr>
        <w:ind w:firstLine="0"/>
        <w:rPr>
          <w:rFonts w:ascii="宋体" w:hAnsi="宋体" w:cs="宋体"/>
          <w:b/>
          <w:sz w:val="28"/>
          <w:szCs w:val="28"/>
        </w:rPr>
      </w:pPr>
    </w:p>
    <w:p w14:paraId="0FD027AE" w14:textId="77777777" w:rsidR="009141E3" w:rsidRPr="002069E9" w:rsidRDefault="00E231A4" w:rsidP="002069E9">
      <w:pPr>
        <w:ind w:firstLine="0"/>
        <w:rPr>
          <w:rFonts w:ascii="宋体" w:hAnsi="宋体" w:cs="宋体"/>
          <w:b/>
          <w:sz w:val="28"/>
          <w:szCs w:val="28"/>
        </w:rPr>
      </w:pPr>
      <w:r>
        <w:rPr>
          <w:rFonts w:ascii="宋体" w:hAnsi="宋体" w:cs="宋体" w:hint="eastAsia"/>
          <w:b/>
          <w:sz w:val="28"/>
          <w:szCs w:val="28"/>
        </w:rPr>
        <w:t>四</w:t>
      </w:r>
      <w:r w:rsidR="001A6448" w:rsidRPr="001A6448">
        <w:rPr>
          <w:rFonts w:ascii="宋体" w:hAnsi="宋体" w:cs="宋体" w:hint="eastAsia"/>
          <w:b/>
          <w:sz w:val="28"/>
          <w:szCs w:val="28"/>
        </w:rPr>
        <w:t>、建议</w:t>
      </w:r>
      <w:r w:rsidR="001A6448">
        <w:rPr>
          <w:rFonts w:ascii="宋体" w:hAnsi="宋体" w:cs="宋体" w:hint="eastAsia"/>
          <w:b/>
          <w:sz w:val="28"/>
          <w:szCs w:val="28"/>
        </w:rPr>
        <w:t>和体会</w:t>
      </w:r>
    </w:p>
    <w:p w14:paraId="3F8EFBCD" w14:textId="2DF06124" w:rsidR="00AD562C" w:rsidRPr="00AD562C" w:rsidRDefault="003520C0" w:rsidP="007854E7">
      <w:pPr>
        <w:spacing w:line="360" w:lineRule="auto"/>
        <w:rPr>
          <w:rFonts w:ascii="宋体" w:hAnsi="宋体" w:cs="宋体"/>
          <w:sz w:val="24"/>
        </w:rPr>
      </w:pPr>
      <w:r>
        <w:rPr>
          <w:rFonts w:ascii="宋体" w:hAnsi="宋体" w:cs="宋体" w:hint="eastAsia"/>
          <w:sz w:val="24"/>
        </w:rPr>
        <w:t>由于疫情的原因，无法亲自动手完成实验</w:t>
      </w:r>
      <w:r w:rsidRPr="009D00E2">
        <w:rPr>
          <w:rFonts w:ascii="宋体" w:hAnsi="宋体" w:cs="宋体" w:hint="eastAsia"/>
          <w:sz w:val="24"/>
        </w:rPr>
        <w:t>从本次实验开始</w:t>
      </w:r>
      <w:r>
        <w:rPr>
          <w:rFonts w:ascii="宋体" w:hAnsi="宋体" w:cs="宋体" w:hint="eastAsia"/>
          <w:sz w:val="24"/>
        </w:rPr>
        <w:t>，在这样的情况下</w:t>
      </w:r>
      <w:r w:rsidRPr="009D00E2">
        <w:rPr>
          <w:rFonts w:ascii="宋体" w:hAnsi="宋体" w:cs="宋体" w:hint="eastAsia"/>
          <w:sz w:val="24"/>
        </w:rPr>
        <w:t>如</w:t>
      </w:r>
      <w:r>
        <w:rPr>
          <w:rFonts w:ascii="宋体" w:hAnsi="宋体" w:cs="宋体" w:hint="eastAsia"/>
          <w:sz w:val="24"/>
        </w:rPr>
        <w:t>果没有做好提前的预习工作</w:t>
      </w:r>
      <w:r w:rsidRPr="009D00E2">
        <w:rPr>
          <w:rFonts w:ascii="宋体" w:hAnsi="宋体" w:cs="宋体" w:hint="eastAsia"/>
          <w:sz w:val="24"/>
        </w:rPr>
        <w:t>那么便很难搞清楚原理</w:t>
      </w:r>
      <w:r>
        <w:rPr>
          <w:rFonts w:ascii="宋体" w:hAnsi="宋体" w:cs="宋体" w:hint="eastAsia"/>
          <w:sz w:val="24"/>
        </w:rPr>
        <w:t>。</w:t>
      </w:r>
      <w:r w:rsidR="00AD562C">
        <w:rPr>
          <w:rFonts w:ascii="宋体" w:hAnsi="宋体" w:cs="宋体" w:hint="eastAsia"/>
          <w:sz w:val="24"/>
        </w:rPr>
        <w:t>提前做好实验的</w:t>
      </w:r>
      <w:r w:rsidR="00AD562C" w:rsidRPr="003873A1">
        <w:rPr>
          <w:rFonts w:ascii="宋体" w:hAnsi="宋体" w:cs="宋体" w:hint="eastAsia"/>
          <w:sz w:val="24"/>
        </w:rPr>
        <w:t>预习</w:t>
      </w:r>
      <w:r w:rsidR="002069E9">
        <w:rPr>
          <w:rFonts w:ascii="宋体" w:hAnsi="宋体" w:cs="宋体" w:hint="eastAsia"/>
          <w:sz w:val="24"/>
        </w:rPr>
        <w:t>，认真观看学习通上的操作视频</w:t>
      </w:r>
      <w:r w:rsidR="00AD562C">
        <w:rPr>
          <w:rFonts w:ascii="宋体" w:hAnsi="宋体" w:cs="宋体" w:hint="eastAsia"/>
          <w:sz w:val="24"/>
        </w:rPr>
        <w:t>十分的重要。</w:t>
      </w:r>
      <w:r w:rsidR="00AD562C" w:rsidRPr="003873A1">
        <w:rPr>
          <w:rFonts w:ascii="宋体" w:hAnsi="宋体" w:cs="宋体" w:hint="eastAsia"/>
          <w:sz w:val="24"/>
        </w:rPr>
        <w:t>可以在课前建立一个对本实验清晰的认知</w:t>
      </w:r>
      <w:r w:rsidR="00AD562C">
        <w:rPr>
          <w:rFonts w:ascii="宋体" w:hAnsi="宋体" w:cs="宋体" w:hint="eastAsia"/>
          <w:sz w:val="24"/>
        </w:rPr>
        <w:t>。</w:t>
      </w:r>
    </w:p>
    <w:p w14:paraId="6B5ECD26" w14:textId="77777777" w:rsidR="00AD562C" w:rsidRDefault="00AD562C" w:rsidP="007854E7">
      <w:pPr>
        <w:spacing w:line="360" w:lineRule="auto"/>
        <w:rPr>
          <w:rFonts w:ascii="宋体" w:hAnsi="宋体" w:cs="宋体"/>
          <w:sz w:val="24"/>
        </w:rPr>
      </w:pPr>
      <w:r w:rsidRPr="00AD562C">
        <w:rPr>
          <w:rFonts w:ascii="宋体" w:hAnsi="宋体" w:cs="宋体" w:hint="eastAsia"/>
          <w:sz w:val="24"/>
        </w:rPr>
        <w:t>在这次实验中，我们主要学</w:t>
      </w:r>
      <w:r w:rsidRPr="00BF024D">
        <w:rPr>
          <w:rFonts w:ascii="宋体" w:hAnsi="宋体" w:cs="宋体" w:hint="eastAsia"/>
          <w:sz w:val="24"/>
        </w:rPr>
        <w:t>习</w:t>
      </w:r>
      <w:r>
        <w:rPr>
          <w:rFonts w:ascii="宋体" w:hAnsi="宋体" w:cs="宋体" w:hint="eastAsia"/>
          <w:sz w:val="24"/>
        </w:rPr>
        <w:t>了</w:t>
      </w:r>
      <w:r w:rsidRPr="00BF024D">
        <w:rPr>
          <w:rFonts w:ascii="宋体" w:hAnsi="宋体" w:cs="宋体" w:hint="eastAsia"/>
          <w:sz w:val="24"/>
        </w:rPr>
        <w:t>内存访问机制</w:t>
      </w:r>
      <w:r w:rsidRPr="00AD562C">
        <w:rPr>
          <w:rFonts w:ascii="宋体" w:hAnsi="宋体" w:cs="宋体" w:hint="eastAsia"/>
          <w:sz w:val="24"/>
        </w:rPr>
        <w:t>，丰富了知识面，通过</w:t>
      </w:r>
      <w:r w:rsidRPr="00BF024D">
        <w:rPr>
          <w:rFonts w:ascii="宋体" w:hAnsi="宋体" w:cs="宋体" w:hint="eastAsia"/>
          <w:sz w:val="24"/>
        </w:rPr>
        <w:t>理解代码和数据的分区存放原理和技术</w:t>
      </w:r>
      <w:r w:rsidRPr="00AD562C">
        <w:rPr>
          <w:rFonts w:ascii="宋体" w:hAnsi="宋体" w:cs="宋体" w:hint="eastAsia"/>
          <w:sz w:val="24"/>
        </w:rPr>
        <w:t>，收获颇丰。了解并验证了数据分区处理的过程，期待接下来的课程。</w:t>
      </w:r>
    </w:p>
    <w:p w14:paraId="2EF1174D" w14:textId="77777777" w:rsidR="009141E3" w:rsidRDefault="009141E3" w:rsidP="0074166E">
      <w:pPr>
        <w:spacing w:line="360" w:lineRule="auto"/>
        <w:ind w:firstLine="0"/>
        <w:rPr>
          <w:rFonts w:ascii="宋体" w:hAnsi="宋体" w:cs="宋体"/>
          <w:sz w:val="24"/>
        </w:rPr>
      </w:pPr>
    </w:p>
    <w:p w14:paraId="7217BF69" w14:textId="77777777" w:rsidR="00AD562C" w:rsidRPr="00D52283" w:rsidRDefault="00AD562C" w:rsidP="007854E7">
      <w:pPr>
        <w:spacing w:line="360" w:lineRule="auto"/>
        <w:rPr>
          <w:rFonts w:ascii="宋体" w:hAnsi="宋体" w:cs="宋体"/>
          <w:sz w:val="24"/>
        </w:rPr>
      </w:pPr>
      <w:r w:rsidRPr="00D52283">
        <w:rPr>
          <w:rFonts w:ascii="宋体" w:hAnsi="宋体" w:cs="宋体" w:hint="eastAsia"/>
          <w:sz w:val="24"/>
        </w:rPr>
        <w:t>建议方面：</w:t>
      </w:r>
    </w:p>
    <w:p w14:paraId="14170234" w14:textId="77777777" w:rsidR="00B56C7C" w:rsidRDefault="00AD562C" w:rsidP="007854E7">
      <w:pPr>
        <w:spacing w:line="360" w:lineRule="auto"/>
        <w:rPr>
          <w:rFonts w:ascii="宋体" w:hAnsi="宋体" w:cs="宋体"/>
          <w:sz w:val="24"/>
        </w:rPr>
      </w:pPr>
      <w:r w:rsidRPr="00D52283">
        <w:rPr>
          <w:rFonts w:ascii="宋体" w:hAnsi="宋体" w:cs="宋体" w:hint="eastAsia"/>
          <w:sz w:val="24"/>
        </w:rPr>
        <w:t>本次实验学习效果良好</w:t>
      </w:r>
      <w:r w:rsidR="00D52283">
        <w:rPr>
          <w:rFonts w:ascii="宋体" w:hAnsi="宋体" w:cs="宋体" w:hint="eastAsia"/>
          <w:sz w:val="24"/>
        </w:rPr>
        <w:t>，</w:t>
      </w:r>
      <w:r w:rsidR="008C2034">
        <w:rPr>
          <w:rFonts w:ascii="宋体" w:hAnsi="宋体" w:cs="宋体" w:hint="eastAsia"/>
          <w:sz w:val="24"/>
        </w:rPr>
        <w:t>基本流程也与上学期的实验差距不大，</w:t>
      </w:r>
      <w:r w:rsidR="00DA31F5">
        <w:rPr>
          <w:rFonts w:ascii="宋体" w:hAnsi="宋体" w:cs="宋体" w:hint="eastAsia"/>
          <w:sz w:val="24"/>
        </w:rPr>
        <w:t>尽管疫情使得无法动手实验，但只要认真预习，观看视频，也能学到原理。</w:t>
      </w:r>
    </w:p>
    <w:p w14:paraId="51BC3D76" w14:textId="77777777" w:rsidR="00AD562C" w:rsidRDefault="00B56C7C" w:rsidP="007854E7">
      <w:pPr>
        <w:spacing w:line="360" w:lineRule="auto"/>
        <w:rPr>
          <w:rFonts w:ascii="宋体" w:hAnsi="宋体" w:cs="宋体"/>
          <w:sz w:val="24"/>
        </w:rPr>
      </w:pPr>
      <w:r>
        <w:rPr>
          <w:rFonts w:ascii="宋体" w:hAnsi="宋体" w:cs="宋体" w:hint="eastAsia"/>
          <w:sz w:val="24"/>
        </w:rPr>
        <w:t>在实验操作时，由于摄像角度问题，数码管读数难以看清，建议录制时更换角度。</w:t>
      </w:r>
    </w:p>
    <w:p w14:paraId="12A7FA9F" w14:textId="77777777" w:rsidR="003520C0" w:rsidRDefault="003520C0" w:rsidP="007854E7">
      <w:pPr>
        <w:spacing w:line="360" w:lineRule="auto"/>
        <w:rPr>
          <w:rFonts w:ascii="宋体" w:hAnsi="宋体" w:cs="宋体"/>
          <w:sz w:val="24"/>
        </w:rPr>
      </w:pPr>
    </w:p>
    <w:p w14:paraId="0D0B7BB5" w14:textId="0C958082" w:rsidR="0074166E" w:rsidRDefault="00C04444" w:rsidP="0074166E">
      <w:pPr>
        <w:spacing w:line="360" w:lineRule="auto"/>
        <w:rPr>
          <w:rFonts w:ascii="宋体" w:hAnsi="宋体" w:cs="宋体"/>
          <w:sz w:val="24"/>
        </w:rPr>
      </w:pPr>
      <w:r>
        <w:rPr>
          <w:rFonts w:ascii="宋体" w:hAnsi="宋体" w:cs="宋体" w:hint="eastAsia"/>
          <w:sz w:val="24"/>
        </w:rPr>
        <w:t>PS:实验视频之中第三个实验任务之中，立即数为0</w:t>
      </w:r>
      <w:r>
        <w:rPr>
          <w:rFonts w:ascii="宋体" w:hAnsi="宋体" w:cs="宋体"/>
          <w:sz w:val="24"/>
        </w:rPr>
        <w:t>5H</w:t>
      </w:r>
      <w:r>
        <w:rPr>
          <w:rFonts w:ascii="宋体" w:hAnsi="宋体" w:cs="宋体" w:hint="eastAsia"/>
          <w:sz w:val="24"/>
        </w:rPr>
        <w:t>，而视频中的操作均为0</w:t>
      </w:r>
      <w:r>
        <w:rPr>
          <w:rFonts w:ascii="宋体" w:hAnsi="宋体" w:cs="宋体"/>
          <w:sz w:val="24"/>
        </w:rPr>
        <w:t>3</w:t>
      </w:r>
      <w:r>
        <w:rPr>
          <w:rFonts w:ascii="宋体" w:hAnsi="宋体" w:cs="宋体" w:hint="eastAsia"/>
          <w:sz w:val="24"/>
        </w:rPr>
        <w:t>H，本实验报告按照0</w:t>
      </w:r>
      <w:r>
        <w:rPr>
          <w:rFonts w:ascii="宋体" w:hAnsi="宋体" w:cs="宋体"/>
          <w:sz w:val="24"/>
        </w:rPr>
        <w:t>3</w:t>
      </w:r>
      <w:r>
        <w:rPr>
          <w:rFonts w:ascii="宋体" w:hAnsi="宋体" w:cs="宋体" w:hint="eastAsia"/>
          <w:sz w:val="24"/>
        </w:rPr>
        <w:t>H</w:t>
      </w:r>
      <w:r>
        <w:rPr>
          <w:rFonts w:ascii="宋体" w:hAnsi="宋体" w:cs="宋体"/>
          <w:sz w:val="24"/>
        </w:rPr>
        <w:t>(</w:t>
      </w:r>
      <w:r>
        <w:rPr>
          <w:rFonts w:ascii="宋体" w:hAnsi="宋体" w:cs="宋体" w:hint="eastAsia"/>
          <w:sz w:val="24"/>
        </w:rPr>
        <w:t>即视频中的版本</w:t>
      </w:r>
      <w:r>
        <w:rPr>
          <w:rFonts w:ascii="宋体" w:hAnsi="宋体" w:cs="宋体"/>
          <w:sz w:val="24"/>
        </w:rPr>
        <w:t>)</w:t>
      </w:r>
      <w:r>
        <w:rPr>
          <w:rFonts w:ascii="宋体" w:hAnsi="宋体" w:cs="宋体" w:hint="eastAsia"/>
          <w:sz w:val="24"/>
        </w:rPr>
        <w:t>撰写。</w:t>
      </w:r>
    </w:p>
    <w:p w14:paraId="38A3133A" w14:textId="77777777" w:rsidR="009141E3" w:rsidRPr="00D52283" w:rsidRDefault="009141E3" w:rsidP="007854E7">
      <w:pPr>
        <w:spacing w:line="360" w:lineRule="auto"/>
        <w:rPr>
          <w:rFonts w:ascii="宋体" w:hAnsi="宋体" w:cs="宋体"/>
          <w:sz w:val="24"/>
        </w:rPr>
      </w:pPr>
    </w:p>
    <w:p w14:paraId="63255A88" w14:textId="77777777" w:rsidR="001A6448" w:rsidRPr="001A6448" w:rsidRDefault="00E231A4" w:rsidP="001A6448">
      <w:pPr>
        <w:ind w:firstLine="0"/>
        <w:rPr>
          <w:rFonts w:ascii="宋体" w:hAnsi="宋体" w:cs="宋体"/>
          <w:b/>
          <w:sz w:val="28"/>
          <w:szCs w:val="28"/>
        </w:rPr>
      </w:pPr>
      <w:r>
        <w:rPr>
          <w:rFonts w:ascii="宋体" w:hAnsi="宋体" w:cs="宋体" w:hint="eastAsia"/>
          <w:b/>
          <w:sz w:val="28"/>
          <w:szCs w:val="28"/>
        </w:rPr>
        <w:t>五</w:t>
      </w:r>
      <w:r w:rsidR="001A6448" w:rsidRPr="001A6448">
        <w:rPr>
          <w:rFonts w:ascii="宋体" w:hAnsi="宋体" w:cs="宋体" w:hint="eastAsia"/>
          <w:b/>
          <w:sz w:val="28"/>
          <w:szCs w:val="28"/>
        </w:rPr>
        <w:t>、思考题</w:t>
      </w:r>
    </w:p>
    <w:p w14:paraId="2B0EF1AB" w14:textId="77777777" w:rsidR="00D328B3" w:rsidRDefault="00D70479" w:rsidP="00D52283">
      <w:pPr>
        <w:spacing w:line="360" w:lineRule="auto"/>
        <w:rPr>
          <w:rFonts w:ascii="宋体" w:hAnsi="宋体" w:cs="宋体"/>
          <w:sz w:val="24"/>
        </w:rPr>
      </w:pPr>
      <w:r w:rsidRPr="00D70479">
        <w:rPr>
          <w:rFonts w:ascii="宋体" w:hAnsi="宋体" w:cs="宋体" w:hint="eastAsia"/>
          <w:sz w:val="24"/>
        </w:rPr>
        <w:t>既然有ORG伪指令，为什么集成开发环境下载到实验箱的目标程序的第一条执行语句最好存放在0号地址？</w:t>
      </w:r>
    </w:p>
    <w:p w14:paraId="7759F3ED" w14:textId="77777777" w:rsidR="00E06B91" w:rsidRDefault="00E06B91" w:rsidP="00D52283">
      <w:pPr>
        <w:spacing w:line="360" w:lineRule="auto"/>
        <w:rPr>
          <w:rFonts w:ascii="宋体" w:hAnsi="宋体" w:cs="宋体"/>
          <w:sz w:val="24"/>
        </w:rPr>
      </w:pPr>
      <w:r w:rsidRPr="00E06B91">
        <w:rPr>
          <w:rFonts w:ascii="宋体" w:hAnsi="宋体" w:cs="宋体" w:hint="eastAsia"/>
          <w:sz w:val="24"/>
        </w:rPr>
        <w:lastRenderedPageBreak/>
        <w:t>在计算机中，程序是顺序执行的。 因此，在执行程序时，它会受到目标程序的第一个执行语句的地址之前的地址中存储的指令语句的影响</w:t>
      </w:r>
      <w:r>
        <w:rPr>
          <w:rFonts w:ascii="宋体" w:hAnsi="宋体" w:cs="宋体" w:hint="eastAsia"/>
          <w:sz w:val="24"/>
        </w:rPr>
        <w:t>，</w:t>
      </w:r>
      <w:r w:rsidRPr="00E06B91">
        <w:rPr>
          <w:rFonts w:ascii="宋体" w:hAnsi="宋体" w:cs="宋体" w:hint="eastAsia"/>
          <w:sz w:val="24"/>
        </w:rPr>
        <w:t>这可能导致程序无法正确运行。</w:t>
      </w:r>
    </w:p>
    <w:p w14:paraId="50EFBDE3" w14:textId="77777777" w:rsidR="00DC42FD" w:rsidRPr="00D328B3" w:rsidRDefault="00D70479" w:rsidP="00D52283">
      <w:pPr>
        <w:spacing w:line="360" w:lineRule="auto"/>
        <w:rPr>
          <w:rFonts w:ascii="宋体" w:hAnsi="宋体" w:cs="宋体"/>
          <w:sz w:val="24"/>
        </w:rPr>
      </w:pPr>
      <w:r w:rsidRPr="00D70479">
        <w:rPr>
          <w:rFonts w:ascii="宋体" w:hAnsi="宋体" w:cs="宋体" w:hint="eastAsia"/>
          <w:sz w:val="24"/>
        </w:rPr>
        <w:t>而如果第一条执行语句</w:t>
      </w:r>
      <w:r w:rsidR="00AD562C">
        <w:rPr>
          <w:rFonts w:ascii="宋体" w:hAnsi="宋体" w:cs="宋体" w:hint="eastAsia"/>
          <w:sz w:val="24"/>
        </w:rPr>
        <w:t>设置</w:t>
      </w:r>
      <w:r w:rsidRPr="00D70479">
        <w:rPr>
          <w:rFonts w:ascii="宋体" w:hAnsi="宋体" w:cs="宋体" w:hint="eastAsia"/>
          <w:sz w:val="24"/>
        </w:rPr>
        <w:t>存放在0号地址的话，</w:t>
      </w:r>
      <w:r w:rsidR="00AD562C">
        <w:rPr>
          <w:rFonts w:ascii="宋体" w:hAnsi="宋体" w:cs="宋体" w:hint="eastAsia"/>
          <w:sz w:val="24"/>
        </w:rPr>
        <w:t>可以避免之前地址下留有的语句影响实验结果，</w:t>
      </w:r>
      <w:r w:rsidR="00D52283">
        <w:rPr>
          <w:rFonts w:ascii="宋体" w:hAnsi="宋体" w:cs="宋体" w:hint="eastAsia"/>
          <w:sz w:val="24"/>
        </w:rPr>
        <w:t>能够很好的</w:t>
      </w:r>
      <w:r w:rsidRPr="00D70479">
        <w:rPr>
          <w:rFonts w:ascii="宋体" w:hAnsi="宋体" w:cs="宋体" w:hint="eastAsia"/>
          <w:sz w:val="24"/>
        </w:rPr>
        <w:t>解决</w:t>
      </w:r>
      <w:r w:rsidR="00D52283">
        <w:rPr>
          <w:rFonts w:ascii="宋体" w:hAnsi="宋体" w:cs="宋体" w:hint="eastAsia"/>
          <w:sz w:val="24"/>
        </w:rPr>
        <w:t>这个</w:t>
      </w:r>
      <w:r w:rsidRPr="00D70479">
        <w:rPr>
          <w:rFonts w:ascii="宋体" w:hAnsi="宋体" w:cs="宋体" w:hint="eastAsia"/>
          <w:sz w:val="24"/>
        </w:rPr>
        <w:t>问题</w:t>
      </w:r>
      <w:r w:rsidR="00AD562C">
        <w:rPr>
          <w:rFonts w:ascii="宋体" w:hAnsi="宋体" w:cs="宋体" w:hint="eastAsia"/>
          <w:sz w:val="24"/>
        </w:rPr>
        <w:t>并确保实验结果准确</w:t>
      </w:r>
      <w:r w:rsidRPr="00D70479">
        <w:rPr>
          <w:rFonts w:ascii="宋体" w:hAnsi="宋体" w:cs="宋体" w:hint="eastAsia"/>
          <w:sz w:val="24"/>
        </w:rPr>
        <w:t>。</w:t>
      </w:r>
    </w:p>
    <w:sectPr w:rsidR="00DC42FD" w:rsidRPr="00D328B3">
      <w:headerReference w:type="even" r:id="rId9"/>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D3A5" w14:textId="77777777" w:rsidR="006C0C9F" w:rsidRDefault="006C0C9F" w:rsidP="009D5EFC">
      <w:r>
        <w:separator/>
      </w:r>
    </w:p>
  </w:endnote>
  <w:endnote w:type="continuationSeparator" w:id="0">
    <w:p w14:paraId="5DEFA380" w14:textId="77777777" w:rsidR="006C0C9F" w:rsidRDefault="006C0C9F" w:rsidP="009D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90EE" w14:textId="77777777" w:rsidR="006C0C9F" w:rsidRDefault="006C0C9F" w:rsidP="009D5EFC">
      <w:r>
        <w:separator/>
      </w:r>
    </w:p>
  </w:footnote>
  <w:footnote w:type="continuationSeparator" w:id="0">
    <w:p w14:paraId="624DD8EB" w14:textId="77777777" w:rsidR="006C0C9F" w:rsidRDefault="006C0C9F" w:rsidP="009D5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03CD" w14:textId="77777777" w:rsidR="002577B0" w:rsidRDefault="002577B0" w:rsidP="0051693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9757" w14:textId="77777777" w:rsidR="002577B0" w:rsidRDefault="002577B0" w:rsidP="0051693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7"/>
      <w:numFmt w:val="chineseCounting"/>
      <w:suff w:val="nothing"/>
      <w:lvlText w:val="%1、"/>
      <w:lvlJc w:val="left"/>
    </w:lvl>
  </w:abstractNum>
  <w:abstractNum w:abstractNumId="1" w15:restartNumberingAfterBreak="0">
    <w:nsid w:val="00000003"/>
    <w:multiLevelType w:val="singleLevel"/>
    <w:tmpl w:val="00000003"/>
    <w:lvl w:ilvl="0">
      <w:start w:val="8"/>
      <w:numFmt w:val="chineseCounting"/>
      <w:suff w:val="nothing"/>
      <w:lvlText w:val="%1、"/>
      <w:lvlJc w:val="left"/>
    </w:lvl>
  </w:abstractNum>
  <w:abstractNum w:abstractNumId="2" w15:restartNumberingAfterBreak="0">
    <w:nsid w:val="0000000A"/>
    <w:multiLevelType w:val="singleLevel"/>
    <w:tmpl w:val="0000000A"/>
    <w:lvl w:ilvl="0">
      <w:start w:val="9"/>
      <w:numFmt w:val="chineseCounting"/>
      <w:suff w:val="nothing"/>
      <w:lvlText w:val="%1、"/>
      <w:lvlJc w:val="left"/>
    </w:lvl>
  </w:abstractNum>
  <w:abstractNum w:abstractNumId="3"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E772A34"/>
    <w:multiLevelType w:val="hybridMultilevel"/>
    <w:tmpl w:val="9C28406A"/>
    <w:lvl w:ilvl="0" w:tplc="896C8B8A">
      <w:start w:val="7"/>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1F396F"/>
    <w:multiLevelType w:val="hybridMultilevel"/>
    <w:tmpl w:val="3302241E"/>
    <w:lvl w:ilvl="0" w:tplc="B0B82B28">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B952A0"/>
    <w:multiLevelType w:val="hybridMultilevel"/>
    <w:tmpl w:val="3C8E956C"/>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15:restartNumberingAfterBreak="0">
    <w:nsid w:val="1E765550"/>
    <w:multiLevelType w:val="multilevel"/>
    <w:tmpl w:val="3302241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26C27FF"/>
    <w:multiLevelType w:val="hybridMultilevel"/>
    <w:tmpl w:val="5D9466FE"/>
    <w:lvl w:ilvl="0" w:tplc="B0B82B28">
      <w:start w:val="1"/>
      <w:numFmt w:val="decimal"/>
      <w:lvlText w:val="(%1)"/>
      <w:lvlJc w:val="left"/>
      <w:pPr>
        <w:tabs>
          <w:tab w:val="num" w:pos="900"/>
        </w:tabs>
        <w:ind w:left="900" w:hanging="420"/>
      </w:pPr>
      <w:rPr>
        <w:rFonts w:hint="eastAsia"/>
        <w:color w:val="auto"/>
        <w:sz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3492879"/>
    <w:multiLevelType w:val="hybridMultilevel"/>
    <w:tmpl w:val="BE36B498"/>
    <w:lvl w:ilvl="0" w:tplc="06BCC40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5B883CC3"/>
    <w:multiLevelType w:val="hybridMultilevel"/>
    <w:tmpl w:val="14765070"/>
    <w:lvl w:ilvl="0" w:tplc="7AB4CC7A">
      <w:start w:val="7"/>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D6B6D46"/>
    <w:multiLevelType w:val="hybridMultilevel"/>
    <w:tmpl w:val="FD88E4D4"/>
    <w:lvl w:ilvl="0" w:tplc="13F02270">
      <w:start w:val="1"/>
      <w:numFmt w:val="bullet"/>
      <w:lvlText w:val=""/>
      <w:lvlJc w:val="left"/>
      <w:pPr>
        <w:tabs>
          <w:tab w:val="num" w:pos="720"/>
        </w:tabs>
        <w:ind w:left="720" w:hanging="360"/>
      </w:pPr>
      <w:rPr>
        <w:rFonts w:ascii="Wingdings" w:hAnsi="Wingdings" w:hint="default"/>
      </w:rPr>
    </w:lvl>
    <w:lvl w:ilvl="1" w:tplc="7F4E53C4" w:tentative="1">
      <w:start w:val="1"/>
      <w:numFmt w:val="bullet"/>
      <w:lvlText w:val=""/>
      <w:lvlJc w:val="left"/>
      <w:pPr>
        <w:tabs>
          <w:tab w:val="num" w:pos="1440"/>
        </w:tabs>
        <w:ind w:left="1440" w:hanging="360"/>
      </w:pPr>
      <w:rPr>
        <w:rFonts w:ascii="Wingdings" w:hAnsi="Wingdings" w:hint="default"/>
      </w:rPr>
    </w:lvl>
    <w:lvl w:ilvl="2" w:tplc="DBAAB4D6" w:tentative="1">
      <w:start w:val="1"/>
      <w:numFmt w:val="bullet"/>
      <w:lvlText w:val=""/>
      <w:lvlJc w:val="left"/>
      <w:pPr>
        <w:tabs>
          <w:tab w:val="num" w:pos="2160"/>
        </w:tabs>
        <w:ind w:left="2160" w:hanging="360"/>
      </w:pPr>
      <w:rPr>
        <w:rFonts w:ascii="Wingdings" w:hAnsi="Wingdings" w:hint="default"/>
      </w:rPr>
    </w:lvl>
    <w:lvl w:ilvl="3" w:tplc="070831E2" w:tentative="1">
      <w:start w:val="1"/>
      <w:numFmt w:val="bullet"/>
      <w:lvlText w:val=""/>
      <w:lvlJc w:val="left"/>
      <w:pPr>
        <w:tabs>
          <w:tab w:val="num" w:pos="2880"/>
        </w:tabs>
        <w:ind w:left="2880" w:hanging="360"/>
      </w:pPr>
      <w:rPr>
        <w:rFonts w:ascii="Wingdings" w:hAnsi="Wingdings" w:hint="default"/>
      </w:rPr>
    </w:lvl>
    <w:lvl w:ilvl="4" w:tplc="002AB3DE" w:tentative="1">
      <w:start w:val="1"/>
      <w:numFmt w:val="bullet"/>
      <w:lvlText w:val=""/>
      <w:lvlJc w:val="left"/>
      <w:pPr>
        <w:tabs>
          <w:tab w:val="num" w:pos="3600"/>
        </w:tabs>
        <w:ind w:left="3600" w:hanging="360"/>
      </w:pPr>
      <w:rPr>
        <w:rFonts w:ascii="Wingdings" w:hAnsi="Wingdings" w:hint="default"/>
      </w:rPr>
    </w:lvl>
    <w:lvl w:ilvl="5" w:tplc="D6AE7BBA" w:tentative="1">
      <w:start w:val="1"/>
      <w:numFmt w:val="bullet"/>
      <w:lvlText w:val=""/>
      <w:lvlJc w:val="left"/>
      <w:pPr>
        <w:tabs>
          <w:tab w:val="num" w:pos="4320"/>
        </w:tabs>
        <w:ind w:left="4320" w:hanging="360"/>
      </w:pPr>
      <w:rPr>
        <w:rFonts w:ascii="Wingdings" w:hAnsi="Wingdings" w:hint="default"/>
      </w:rPr>
    </w:lvl>
    <w:lvl w:ilvl="6" w:tplc="24BCB184" w:tentative="1">
      <w:start w:val="1"/>
      <w:numFmt w:val="bullet"/>
      <w:lvlText w:val=""/>
      <w:lvlJc w:val="left"/>
      <w:pPr>
        <w:tabs>
          <w:tab w:val="num" w:pos="5040"/>
        </w:tabs>
        <w:ind w:left="5040" w:hanging="360"/>
      </w:pPr>
      <w:rPr>
        <w:rFonts w:ascii="Wingdings" w:hAnsi="Wingdings" w:hint="default"/>
      </w:rPr>
    </w:lvl>
    <w:lvl w:ilvl="7" w:tplc="93828B80" w:tentative="1">
      <w:start w:val="1"/>
      <w:numFmt w:val="bullet"/>
      <w:lvlText w:val=""/>
      <w:lvlJc w:val="left"/>
      <w:pPr>
        <w:tabs>
          <w:tab w:val="num" w:pos="5760"/>
        </w:tabs>
        <w:ind w:left="5760" w:hanging="360"/>
      </w:pPr>
      <w:rPr>
        <w:rFonts w:ascii="Wingdings" w:hAnsi="Wingdings" w:hint="default"/>
      </w:rPr>
    </w:lvl>
    <w:lvl w:ilvl="8" w:tplc="4E58DF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F16A4E"/>
    <w:multiLevelType w:val="hybridMultilevel"/>
    <w:tmpl w:val="B900EC10"/>
    <w:lvl w:ilvl="0" w:tplc="46BACBD2">
      <w:start w:val="1"/>
      <w:numFmt w:val="bullet"/>
      <w:lvlText w:val=""/>
      <w:lvlJc w:val="left"/>
      <w:pPr>
        <w:tabs>
          <w:tab w:val="num" w:pos="420"/>
        </w:tabs>
        <w:ind w:left="420" w:hanging="420"/>
      </w:pPr>
      <w:rPr>
        <w:rFonts w:ascii="Wingdings" w:hAnsi="Wingdings" w:hint="default"/>
      </w:rPr>
    </w:lvl>
    <w:lvl w:ilvl="1" w:tplc="5E5C6472">
      <w:start w:val="1"/>
      <w:numFmt w:val="chineseCountingThousand"/>
      <w:lvlText w:val="%2、"/>
      <w:lvlJc w:val="left"/>
      <w:pPr>
        <w:tabs>
          <w:tab w:val="num" w:pos="567"/>
        </w:tabs>
        <w:ind w:left="851" w:firstLine="283"/>
      </w:pPr>
      <w:rPr>
        <w:rFonts w:ascii="Times New Roman" w:eastAsia="宋体" w:hAnsi="Times New Roman" w:hint="eastAsia"/>
        <w:b/>
        <w:i w:val="0"/>
        <w:sz w:val="24"/>
        <w:szCs w:val="24"/>
      </w:rPr>
    </w:lvl>
    <w:lvl w:ilvl="2" w:tplc="30046580">
      <w:start w:val="1"/>
      <w:numFmt w:val="japaneseCounting"/>
      <w:lvlText w:val="%3．"/>
      <w:lvlJc w:val="left"/>
      <w:pPr>
        <w:tabs>
          <w:tab w:val="num" w:pos="1560"/>
        </w:tabs>
        <w:ind w:left="1560" w:hanging="720"/>
      </w:pPr>
    </w:lvl>
    <w:lvl w:ilvl="3" w:tplc="0409000F">
      <w:start w:val="1"/>
      <w:numFmt w:val="decimal"/>
      <w:lvlText w:val="%4."/>
      <w:lvlJc w:val="left"/>
      <w:pPr>
        <w:tabs>
          <w:tab w:val="num" w:pos="1680"/>
        </w:tabs>
        <w:ind w:left="1680" w:hanging="420"/>
      </w:pPr>
    </w:lvl>
    <w:lvl w:ilvl="4" w:tplc="A378CF9E">
      <w:start w:val="1"/>
      <w:numFmt w:val="bullet"/>
      <w:lvlText w:val="◘"/>
      <w:lvlJc w:val="left"/>
      <w:pPr>
        <w:tabs>
          <w:tab w:val="num" w:pos="1963"/>
        </w:tabs>
        <w:ind w:left="1963" w:hanging="283"/>
      </w:pPr>
      <w:rPr>
        <w:rFonts w:ascii="Times New Roman" w:eastAsia="宋体" w:hAnsi="Times New Roman" w:cs="Times New Roman" w:hint="default"/>
        <w:color w:val="auto"/>
        <w:sz w:val="21"/>
        <w:szCs w:val="21"/>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76F612AC"/>
    <w:multiLevelType w:val="multilevel"/>
    <w:tmpl w:val="702A7F3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06909971">
    <w:abstractNumId w:val="0"/>
  </w:num>
  <w:num w:numId="2" w16cid:durableId="505561598">
    <w:abstractNumId w:val="1"/>
  </w:num>
  <w:num w:numId="3" w16cid:durableId="1744981780">
    <w:abstractNumId w:val="2"/>
  </w:num>
  <w:num w:numId="4" w16cid:durableId="85076211">
    <w:abstractNumId w:val="12"/>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5" w16cid:durableId="452865120">
    <w:abstractNumId w:val="4"/>
  </w:num>
  <w:num w:numId="6" w16cid:durableId="641470037">
    <w:abstractNumId w:val="10"/>
  </w:num>
  <w:num w:numId="7" w16cid:durableId="1556894394">
    <w:abstractNumId w:val="12"/>
  </w:num>
  <w:num w:numId="8" w16cid:durableId="810946085">
    <w:abstractNumId w:val="3"/>
  </w:num>
  <w:num w:numId="9" w16cid:durableId="1214658640">
    <w:abstractNumId w:val="13"/>
  </w:num>
  <w:num w:numId="10" w16cid:durableId="141847378">
    <w:abstractNumId w:val="5"/>
  </w:num>
  <w:num w:numId="11" w16cid:durableId="446004800">
    <w:abstractNumId w:val="7"/>
  </w:num>
  <w:num w:numId="12" w16cid:durableId="1133058156">
    <w:abstractNumId w:val="8"/>
  </w:num>
  <w:num w:numId="13" w16cid:durableId="1532180915">
    <w:abstractNumId w:val="11"/>
  </w:num>
  <w:num w:numId="14" w16cid:durableId="1260018746">
    <w:abstractNumId w:val="9"/>
  </w:num>
  <w:num w:numId="15" w16cid:durableId="4186042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97982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1E99"/>
    <w:rsid w:val="00037509"/>
    <w:rsid w:val="0004536A"/>
    <w:rsid w:val="00082B54"/>
    <w:rsid w:val="000A223F"/>
    <w:rsid w:val="000C727B"/>
    <w:rsid w:val="000F4B74"/>
    <w:rsid w:val="00107BED"/>
    <w:rsid w:val="001151E2"/>
    <w:rsid w:val="001626B8"/>
    <w:rsid w:val="00172A27"/>
    <w:rsid w:val="001903F8"/>
    <w:rsid w:val="001A6448"/>
    <w:rsid w:val="001D5215"/>
    <w:rsid w:val="001F6A38"/>
    <w:rsid w:val="001F7D2B"/>
    <w:rsid w:val="002069E9"/>
    <w:rsid w:val="00220F45"/>
    <w:rsid w:val="00221AD1"/>
    <w:rsid w:val="002231F0"/>
    <w:rsid w:val="00236DC8"/>
    <w:rsid w:val="00237641"/>
    <w:rsid w:val="002577B0"/>
    <w:rsid w:val="00281455"/>
    <w:rsid w:val="00283C29"/>
    <w:rsid w:val="002D12B1"/>
    <w:rsid w:val="002D2118"/>
    <w:rsid w:val="002D367D"/>
    <w:rsid w:val="00302423"/>
    <w:rsid w:val="00311DE7"/>
    <w:rsid w:val="00332F0C"/>
    <w:rsid w:val="003520C0"/>
    <w:rsid w:val="00382C27"/>
    <w:rsid w:val="003D1F17"/>
    <w:rsid w:val="003D4110"/>
    <w:rsid w:val="003D70FD"/>
    <w:rsid w:val="003F1A5C"/>
    <w:rsid w:val="003F2CEC"/>
    <w:rsid w:val="003F388B"/>
    <w:rsid w:val="00410526"/>
    <w:rsid w:val="0042217C"/>
    <w:rsid w:val="00431D69"/>
    <w:rsid w:val="00437879"/>
    <w:rsid w:val="00450040"/>
    <w:rsid w:val="004548F9"/>
    <w:rsid w:val="00457A0B"/>
    <w:rsid w:val="00463396"/>
    <w:rsid w:val="00464B06"/>
    <w:rsid w:val="00467470"/>
    <w:rsid w:val="00481ADB"/>
    <w:rsid w:val="0048586E"/>
    <w:rsid w:val="004910A7"/>
    <w:rsid w:val="00513E10"/>
    <w:rsid w:val="00514719"/>
    <w:rsid w:val="00516930"/>
    <w:rsid w:val="00533FEB"/>
    <w:rsid w:val="0054231F"/>
    <w:rsid w:val="00561AFF"/>
    <w:rsid w:val="00563DBC"/>
    <w:rsid w:val="005922D5"/>
    <w:rsid w:val="005A18A2"/>
    <w:rsid w:val="005A7794"/>
    <w:rsid w:val="005B18B4"/>
    <w:rsid w:val="00613797"/>
    <w:rsid w:val="0064357F"/>
    <w:rsid w:val="00693541"/>
    <w:rsid w:val="00694146"/>
    <w:rsid w:val="006B64F0"/>
    <w:rsid w:val="006C0C9F"/>
    <w:rsid w:val="006C1FCC"/>
    <w:rsid w:val="006C3159"/>
    <w:rsid w:val="006C7D1B"/>
    <w:rsid w:val="006F1066"/>
    <w:rsid w:val="0074166E"/>
    <w:rsid w:val="00754561"/>
    <w:rsid w:val="00771EF0"/>
    <w:rsid w:val="007854E7"/>
    <w:rsid w:val="00787C8A"/>
    <w:rsid w:val="007B03F5"/>
    <w:rsid w:val="007C12F4"/>
    <w:rsid w:val="007C7A97"/>
    <w:rsid w:val="0080220A"/>
    <w:rsid w:val="008031DE"/>
    <w:rsid w:val="0081063A"/>
    <w:rsid w:val="00864F8B"/>
    <w:rsid w:val="0087712E"/>
    <w:rsid w:val="00896147"/>
    <w:rsid w:val="008C2034"/>
    <w:rsid w:val="008C7418"/>
    <w:rsid w:val="008E2DB6"/>
    <w:rsid w:val="008E3FBD"/>
    <w:rsid w:val="009141E3"/>
    <w:rsid w:val="00916C1C"/>
    <w:rsid w:val="00933010"/>
    <w:rsid w:val="00953EA8"/>
    <w:rsid w:val="009829D7"/>
    <w:rsid w:val="009D22F0"/>
    <w:rsid w:val="009D5201"/>
    <w:rsid w:val="009D5EFC"/>
    <w:rsid w:val="009E0AF7"/>
    <w:rsid w:val="009F5414"/>
    <w:rsid w:val="00A04479"/>
    <w:rsid w:val="00A0556F"/>
    <w:rsid w:val="00A36F8F"/>
    <w:rsid w:val="00A53068"/>
    <w:rsid w:val="00A761A2"/>
    <w:rsid w:val="00A85960"/>
    <w:rsid w:val="00AD562C"/>
    <w:rsid w:val="00AE0CC1"/>
    <w:rsid w:val="00B16A93"/>
    <w:rsid w:val="00B56C7C"/>
    <w:rsid w:val="00B73419"/>
    <w:rsid w:val="00B74B98"/>
    <w:rsid w:val="00B9770F"/>
    <w:rsid w:val="00BB5317"/>
    <w:rsid w:val="00BF024D"/>
    <w:rsid w:val="00BF6306"/>
    <w:rsid w:val="00C04444"/>
    <w:rsid w:val="00C14F7E"/>
    <w:rsid w:val="00C31EE6"/>
    <w:rsid w:val="00C938C2"/>
    <w:rsid w:val="00CA5794"/>
    <w:rsid w:val="00CB3FC6"/>
    <w:rsid w:val="00CC738E"/>
    <w:rsid w:val="00CD132D"/>
    <w:rsid w:val="00CE0A27"/>
    <w:rsid w:val="00CE1FC2"/>
    <w:rsid w:val="00CE57C6"/>
    <w:rsid w:val="00CF51E6"/>
    <w:rsid w:val="00D01C40"/>
    <w:rsid w:val="00D0395B"/>
    <w:rsid w:val="00D04052"/>
    <w:rsid w:val="00D23E3D"/>
    <w:rsid w:val="00D328B3"/>
    <w:rsid w:val="00D42833"/>
    <w:rsid w:val="00D45B2C"/>
    <w:rsid w:val="00D45F7B"/>
    <w:rsid w:val="00D52283"/>
    <w:rsid w:val="00D54C8D"/>
    <w:rsid w:val="00D665D9"/>
    <w:rsid w:val="00D70479"/>
    <w:rsid w:val="00D71542"/>
    <w:rsid w:val="00D968CE"/>
    <w:rsid w:val="00DA31F5"/>
    <w:rsid w:val="00DB5637"/>
    <w:rsid w:val="00DC29B1"/>
    <w:rsid w:val="00DC42FD"/>
    <w:rsid w:val="00E03CD9"/>
    <w:rsid w:val="00E04115"/>
    <w:rsid w:val="00E06B91"/>
    <w:rsid w:val="00E231A4"/>
    <w:rsid w:val="00E504C4"/>
    <w:rsid w:val="00E65A10"/>
    <w:rsid w:val="00E71939"/>
    <w:rsid w:val="00E96267"/>
    <w:rsid w:val="00EB4AC7"/>
    <w:rsid w:val="00EC50A6"/>
    <w:rsid w:val="00F13F0D"/>
    <w:rsid w:val="00F22A05"/>
    <w:rsid w:val="00FA5FBF"/>
    <w:rsid w:val="00FB251D"/>
    <w:rsid w:val="00FC5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B878160"/>
  <w15:chartTrackingRefBased/>
  <w15:docId w15:val="{C05388FC-1C1F-4EB9-A8A4-407D421C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5FBF"/>
    <w:pPr>
      <w:widowControl w:val="0"/>
      <w:ind w:firstLine="420"/>
      <w:jc w:val="both"/>
    </w:pPr>
    <w:rPr>
      <w:kern w:val="2"/>
      <w:sz w:val="21"/>
      <w:szCs w:val="2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Char">
    <w:name w:val="2级标题 Char Char"/>
    <w:link w:val="2"/>
    <w:rPr>
      <w:rFonts w:eastAsia="宋体"/>
      <w:b/>
      <w:bCs/>
      <w:sz w:val="30"/>
      <w:szCs w:val="32"/>
      <w:lang w:eastAsia="zh-CN" w:bidi="ar-SA"/>
    </w:rPr>
  </w:style>
  <w:style w:type="character" w:customStyle="1" w:styleId="30">
    <w:name w:val="标题 3 字符"/>
    <w:link w:val="3"/>
    <w:rPr>
      <w:rFonts w:eastAsia="宋体"/>
      <w:b/>
      <w:bCs/>
      <w:sz w:val="32"/>
      <w:szCs w:val="32"/>
      <w:lang w:bidi="ar-SA"/>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2">
    <w:name w:val="2级标题"/>
    <w:basedOn w:val="3"/>
    <w:link w:val="2CharChar"/>
    <w:pPr>
      <w:spacing w:before="0" w:after="0" w:line="240" w:lineRule="auto"/>
      <w:ind w:firstLine="200"/>
    </w:pPr>
    <w:rPr>
      <w:sz w:val="30"/>
    </w:rPr>
  </w:style>
  <w:style w:type="paragraph" w:customStyle="1" w:styleId="a6">
    <w:name w:val="（二）级标题"/>
    <w:basedOn w:val="a"/>
    <w:pPr>
      <w:ind w:firstLine="422"/>
    </w:pPr>
    <w:rPr>
      <w:b/>
      <w:sz w:val="28"/>
    </w:rPr>
  </w:style>
  <w:style w:type="paragraph" w:customStyle="1" w:styleId="a7">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sz w:val="24"/>
    </w:rPr>
  </w:style>
  <w:style w:type="paragraph" w:styleId="a8">
    <w:name w:val="Normal Indent"/>
    <w:basedOn w:val="a"/>
    <w:rsid w:val="001A6448"/>
    <w:rPr>
      <w:szCs w:val="21"/>
    </w:rPr>
  </w:style>
  <w:style w:type="character" w:styleId="a9">
    <w:name w:val="Hyperlink"/>
    <w:rsid w:val="00F22A05"/>
    <w:rPr>
      <w:color w:val="0000FF"/>
      <w:u w:val="single"/>
    </w:rPr>
  </w:style>
  <w:style w:type="paragraph" w:styleId="aa">
    <w:name w:val="List Paragraph"/>
    <w:basedOn w:val="a"/>
    <w:uiPriority w:val="34"/>
    <w:qFormat/>
    <w:rsid w:val="007C7A97"/>
    <w:pPr>
      <w:ind w:firstLineChars="200" w:firstLine="200"/>
    </w:pPr>
  </w:style>
  <w:style w:type="table" w:styleId="ab">
    <w:name w:val="Table Grid"/>
    <w:basedOn w:val="a1"/>
    <w:uiPriority w:val="39"/>
    <w:rsid w:val="00E04115"/>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40">
      <w:bodyDiv w:val="1"/>
      <w:marLeft w:val="0"/>
      <w:marRight w:val="0"/>
      <w:marTop w:val="0"/>
      <w:marBottom w:val="0"/>
      <w:divBdr>
        <w:top w:val="none" w:sz="0" w:space="0" w:color="auto"/>
        <w:left w:val="none" w:sz="0" w:space="0" w:color="auto"/>
        <w:bottom w:val="none" w:sz="0" w:space="0" w:color="auto"/>
        <w:right w:val="none" w:sz="0" w:space="0" w:color="auto"/>
      </w:divBdr>
      <w:divsChild>
        <w:div w:id="870536181">
          <w:marLeft w:val="547"/>
          <w:marRight w:val="0"/>
          <w:marTop w:val="154"/>
          <w:marBottom w:val="0"/>
          <w:divBdr>
            <w:top w:val="none" w:sz="0" w:space="0" w:color="auto"/>
            <w:left w:val="none" w:sz="0" w:space="0" w:color="auto"/>
            <w:bottom w:val="none" w:sz="0" w:space="0" w:color="auto"/>
            <w:right w:val="none" w:sz="0" w:space="0" w:color="auto"/>
          </w:divBdr>
        </w:div>
        <w:div w:id="2063559352">
          <w:marLeft w:val="547"/>
          <w:marRight w:val="0"/>
          <w:marTop w:val="154"/>
          <w:marBottom w:val="0"/>
          <w:divBdr>
            <w:top w:val="none" w:sz="0" w:space="0" w:color="auto"/>
            <w:left w:val="none" w:sz="0" w:space="0" w:color="auto"/>
            <w:bottom w:val="none" w:sz="0" w:space="0" w:color="auto"/>
            <w:right w:val="none" w:sz="0" w:space="0" w:color="auto"/>
          </w:divBdr>
        </w:div>
      </w:divsChild>
    </w:div>
    <w:div w:id="116224686">
      <w:bodyDiv w:val="1"/>
      <w:marLeft w:val="0"/>
      <w:marRight w:val="0"/>
      <w:marTop w:val="0"/>
      <w:marBottom w:val="0"/>
      <w:divBdr>
        <w:top w:val="none" w:sz="0" w:space="0" w:color="auto"/>
        <w:left w:val="none" w:sz="0" w:space="0" w:color="auto"/>
        <w:bottom w:val="none" w:sz="0" w:space="0" w:color="auto"/>
        <w:right w:val="none" w:sz="0" w:space="0" w:color="auto"/>
      </w:divBdr>
    </w:div>
    <w:div w:id="268780632">
      <w:bodyDiv w:val="1"/>
      <w:marLeft w:val="0"/>
      <w:marRight w:val="0"/>
      <w:marTop w:val="0"/>
      <w:marBottom w:val="0"/>
      <w:divBdr>
        <w:top w:val="none" w:sz="0" w:space="0" w:color="auto"/>
        <w:left w:val="none" w:sz="0" w:space="0" w:color="auto"/>
        <w:bottom w:val="none" w:sz="0" w:space="0" w:color="auto"/>
        <w:right w:val="none" w:sz="0" w:space="0" w:color="auto"/>
      </w:divBdr>
    </w:div>
    <w:div w:id="507791916">
      <w:bodyDiv w:val="1"/>
      <w:marLeft w:val="0"/>
      <w:marRight w:val="0"/>
      <w:marTop w:val="0"/>
      <w:marBottom w:val="0"/>
      <w:divBdr>
        <w:top w:val="none" w:sz="0" w:space="0" w:color="auto"/>
        <w:left w:val="none" w:sz="0" w:space="0" w:color="auto"/>
        <w:bottom w:val="none" w:sz="0" w:space="0" w:color="auto"/>
        <w:right w:val="none" w:sz="0" w:space="0" w:color="auto"/>
      </w:divBdr>
    </w:div>
    <w:div w:id="1449398642">
      <w:bodyDiv w:val="1"/>
      <w:marLeft w:val="0"/>
      <w:marRight w:val="0"/>
      <w:marTop w:val="0"/>
      <w:marBottom w:val="0"/>
      <w:divBdr>
        <w:top w:val="none" w:sz="0" w:space="0" w:color="auto"/>
        <w:left w:val="none" w:sz="0" w:space="0" w:color="auto"/>
        <w:bottom w:val="none" w:sz="0" w:space="0" w:color="auto"/>
        <w:right w:val="none" w:sz="0" w:space="0" w:color="auto"/>
      </w:divBdr>
    </w:div>
    <w:div w:id="1577594722">
      <w:bodyDiv w:val="1"/>
      <w:marLeft w:val="0"/>
      <w:marRight w:val="0"/>
      <w:marTop w:val="0"/>
      <w:marBottom w:val="0"/>
      <w:divBdr>
        <w:top w:val="none" w:sz="0" w:space="0" w:color="auto"/>
        <w:left w:val="none" w:sz="0" w:space="0" w:color="auto"/>
        <w:bottom w:val="none" w:sz="0" w:space="0" w:color="auto"/>
        <w:right w:val="none" w:sz="0" w:space="0" w:color="auto"/>
      </w:divBdr>
    </w:div>
    <w:div w:id="1639871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Study\1&#19987;&#19994;&#35838;\&#35745;&#31639;&#26426;&#32452;&#25104;&#21407;&#29702;&#23454;&#39564;(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BA811-545D-42FE-90D0-FECB1609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54</TotalTime>
  <Pages>6</Pages>
  <Words>499</Words>
  <Characters>2848</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17</cp:revision>
  <dcterms:created xsi:type="dcterms:W3CDTF">2022-04-04T07:15:00Z</dcterms:created>
  <dcterms:modified xsi:type="dcterms:W3CDTF">2022-05-13T12:08:00Z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